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184DAB9" w:rsidR="000D256C" w:rsidRPr="00962831" w:rsidRDefault="000D256C" w:rsidP="000D256C">
      <w:r w:rsidRPr="00962831">
        <w:rPr>
          <w:noProof/>
          <w:lang w:eastAsia="id-ID"/>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001F6C5D">
        <w:rPr>
          <w:lang w:val="en-US"/>
        </w:rPr>
        <w:t>ta</w:t>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noProof/>
          <w:lang w:eastAsia="id-ID"/>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noProof/>
          <w:lang w:eastAsia="id-ID"/>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070955EF" w:rsidR="001F6C5D" w:rsidRPr="003B19CA" w:rsidRDefault="001F6C5D"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1F6C5D" w:rsidRPr="0064297E" w:rsidRDefault="001F6C5D" w:rsidP="000D256C">
                            <w:pPr>
                              <w:rPr>
                                <w:rFonts w:ascii="Trebuchet MS" w:hAnsi="Trebuchet MS"/>
                                <w:b/>
                                <w:color w:val="FFFFFF"/>
                                <w:sz w:val="20"/>
                                <w:szCs w:val="20"/>
                              </w:rPr>
                            </w:pPr>
                          </w:p>
                          <w:p w14:paraId="383A48D0" w14:textId="4C9176D4" w:rsidR="001F6C5D" w:rsidRPr="0093515C" w:rsidRDefault="001F6C5D" w:rsidP="00D453C2">
                            <w:pPr>
                              <w:contextualSpacing/>
                              <w:rPr>
                                <w:rFonts w:ascii="Trebuchet MS" w:hAnsi="Trebuchet MS"/>
                                <w:b/>
                                <w:color w:val="FFFFFF"/>
                                <w:sz w:val="26"/>
                                <w:szCs w:val="26"/>
                              </w:rPr>
                            </w:pPr>
                            <w:r w:rsidRPr="0093515C">
                              <w:rPr>
                                <w:rFonts w:ascii="Trebuchet MS" w:hAnsi="Trebuchet MS"/>
                                <w:b/>
                                <w:color w:val="FFFFFF"/>
                                <w:sz w:val="26"/>
                                <w:szCs w:val="26"/>
                              </w:rPr>
                              <w:t>IMPLEMENTASI MODEL DETERMINISTIC FINITE AUTOMATON UNTUK INTERPRETASI REGULAR EXPRESSION PADA STUDI KASUS PERMASALAHAN SPOJ KLASIK 10354</w:t>
                            </w:r>
                          </w:p>
                          <w:p w14:paraId="2F0831F9" w14:textId="77777777" w:rsidR="001F6C5D" w:rsidRPr="00BF47E6" w:rsidRDefault="001F6C5D" w:rsidP="00D453C2">
                            <w:pPr>
                              <w:contextualSpacing/>
                              <w:rPr>
                                <w:rFonts w:ascii="Trebuchet MS" w:hAnsi="Trebuchet MS"/>
                                <w:b/>
                                <w:color w:val="FFFFFF"/>
                                <w:sz w:val="32"/>
                                <w:szCs w:val="28"/>
                              </w:rPr>
                            </w:pPr>
                          </w:p>
                          <w:p w14:paraId="6871F233" w14:textId="77777777" w:rsidR="001F6C5D" w:rsidRPr="0020126B" w:rsidRDefault="001F6C5D"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1F6C5D" w:rsidRDefault="001F6C5D"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1F6C5D" w:rsidRPr="000545FF" w:rsidRDefault="001F6C5D" w:rsidP="00D453C2">
                            <w:pPr>
                              <w:contextualSpacing/>
                              <w:rPr>
                                <w:rFonts w:ascii="Trebuchet MS" w:hAnsi="Trebuchet MS"/>
                                <w:b/>
                                <w:color w:val="FFFFFF"/>
                                <w:sz w:val="20"/>
                                <w:szCs w:val="20"/>
                              </w:rPr>
                            </w:pPr>
                          </w:p>
                          <w:p w14:paraId="6CF9225E" w14:textId="77777777" w:rsidR="001F6C5D" w:rsidRPr="000545FF" w:rsidRDefault="001F6C5D"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1F6C5D" w:rsidRPr="00737F7B" w:rsidRDefault="001F6C5D"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1F6C5D" w:rsidRPr="000545FF" w:rsidRDefault="001F6C5D" w:rsidP="00D453C2">
                            <w:pPr>
                              <w:contextualSpacing/>
                              <w:rPr>
                                <w:rFonts w:ascii="Trebuchet MS" w:hAnsi="Trebuchet MS"/>
                                <w:b/>
                                <w:color w:val="FFFFFF"/>
                                <w:sz w:val="20"/>
                                <w:szCs w:val="20"/>
                              </w:rPr>
                            </w:pPr>
                          </w:p>
                          <w:p w14:paraId="5427345E" w14:textId="77777777" w:rsidR="001F6C5D" w:rsidRPr="000545FF" w:rsidRDefault="001F6C5D"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1F6C5D" w:rsidRPr="0020126B" w:rsidRDefault="001F6C5D"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1F6C5D" w:rsidRPr="000545FF" w:rsidRDefault="001F6C5D" w:rsidP="00D453C2">
                            <w:pPr>
                              <w:contextualSpacing/>
                              <w:rPr>
                                <w:rFonts w:ascii="Trebuchet MS" w:hAnsi="Trebuchet MS"/>
                                <w:b/>
                                <w:color w:val="FFFFFF"/>
                                <w:sz w:val="20"/>
                                <w:szCs w:val="20"/>
                                <w:lang w:val="sv-SE"/>
                              </w:rPr>
                            </w:pPr>
                          </w:p>
                          <w:p w14:paraId="528FA49C" w14:textId="77777777" w:rsidR="001F6C5D" w:rsidRPr="000545FF" w:rsidRDefault="001F6C5D"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1F6C5D" w:rsidRPr="000545FF" w:rsidRDefault="001F6C5D"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1F6C5D" w:rsidRPr="000545FF" w:rsidRDefault="001F6C5D"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1F6C5D" w:rsidRPr="00572FA3" w:rsidRDefault="001F6C5D"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1F6C5D" w:rsidRPr="00C824D2" w:rsidRDefault="001F6C5D"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070955EF" w:rsidR="001F6C5D" w:rsidRPr="003B19CA" w:rsidRDefault="001F6C5D"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1F6C5D" w:rsidRPr="0064297E" w:rsidRDefault="001F6C5D" w:rsidP="000D256C">
                      <w:pPr>
                        <w:rPr>
                          <w:rFonts w:ascii="Trebuchet MS" w:hAnsi="Trebuchet MS"/>
                          <w:b/>
                          <w:color w:val="FFFFFF"/>
                          <w:sz w:val="20"/>
                          <w:szCs w:val="20"/>
                        </w:rPr>
                      </w:pPr>
                    </w:p>
                    <w:p w14:paraId="383A48D0" w14:textId="4C9176D4" w:rsidR="001F6C5D" w:rsidRPr="0093515C" w:rsidRDefault="001F6C5D" w:rsidP="00D453C2">
                      <w:pPr>
                        <w:contextualSpacing/>
                        <w:rPr>
                          <w:rFonts w:ascii="Trebuchet MS" w:hAnsi="Trebuchet MS"/>
                          <w:b/>
                          <w:color w:val="FFFFFF"/>
                          <w:sz w:val="26"/>
                          <w:szCs w:val="26"/>
                        </w:rPr>
                      </w:pPr>
                      <w:r w:rsidRPr="0093515C">
                        <w:rPr>
                          <w:rFonts w:ascii="Trebuchet MS" w:hAnsi="Trebuchet MS"/>
                          <w:b/>
                          <w:color w:val="FFFFFF"/>
                          <w:sz w:val="26"/>
                          <w:szCs w:val="26"/>
                        </w:rPr>
                        <w:t>IMPLEMENTASI MODEL DETERMINISTIC FINITE AUTOMATON UNTUK INTERPRETASI REGULAR EXPRESSION PADA STUDI KASUS PERMASALAHAN SPOJ KLASIK 10354</w:t>
                      </w:r>
                    </w:p>
                    <w:p w14:paraId="2F0831F9" w14:textId="77777777" w:rsidR="001F6C5D" w:rsidRPr="00BF47E6" w:rsidRDefault="001F6C5D" w:rsidP="00D453C2">
                      <w:pPr>
                        <w:contextualSpacing/>
                        <w:rPr>
                          <w:rFonts w:ascii="Trebuchet MS" w:hAnsi="Trebuchet MS"/>
                          <w:b/>
                          <w:color w:val="FFFFFF"/>
                          <w:sz w:val="32"/>
                          <w:szCs w:val="28"/>
                        </w:rPr>
                      </w:pPr>
                    </w:p>
                    <w:p w14:paraId="6871F233" w14:textId="77777777" w:rsidR="001F6C5D" w:rsidRPr="0020126B" w:rsidRDefault="001F6C5D"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1F6C5D" w:rsidRDefault="001F6C5D"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1F6C5D" w:rsidRPr="000545FF" w:rsidRDefault="001F6C5D" w:rsidP="00D453C2">
                      <w:pPr>
                        <w:contextualSpacing/>
                        <w:rPr>
                          <w:rFonts w:ascii="Trebuchet MS" w:hAnsi="Trebuchet MS"/>
                          <w:b/>
                          <w:color w:val="FFFFFF"/>
                          <w:sz w:val="20"/>
                          <w:szCs w:val="20"/>
                        </w:rPr>
                      </w:pPr>
                    </w:p>
                    <w:p w14:paraId="6CF9225E" w14:textId="77777777" w:rsidR="001F6C5D" w:rsidRPr="000545FF" w:rsidRDefault="001F6C5D"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1F6C5D" w:rsidRPr="00737F7B" w:rsidRDefault="001F6C5D"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1F6C5D" w:rsidRPr="000545FF" w:rsidRDefault="001F6C5D" w:rsidP="00D453C2">
                      <w:pPr>
                        <w:contextualSpacing/>
                        <w:rPr>
                          <w:rFonts w:ascii="Trebuchet MS" w:hAnsi="Trebuchet MS"/>
                          <w:b/>
                          <w:color w:val="FFFFFF"/>
                          <w:sz w:val="20"/>
                          <w:szCs w:val="20"/>
                        </w:rPr>
                      </w:pPr>
                    </w:p>
                    <w:p w14:paraId="5427345E" w14:textId="77777777" w:rsidR="001F6C5D" w:rsidRPr="000545FF" w:rsidRDefault="001F6C5D"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1F6C5D" w:rsidRPr="0020126B" w:rsidRDefault="001F6C5D"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1F6C5D" w:rsidRPr="000545FF" w:rsidRDefault="001F6C5D" w:rsidP="00D453C2">
                      <w:pPr>
                        <w:contextualSpacing/>
                        <w:rPr>
                          <w:rFonts w:ascii="Trebuchet MS" w:hAnsi="Trebuchet MS"/>
                          <w:b/>
                          <w:color w:val="FFFFFF"/>
                          <w:sz w:val="20"/>
                          <w:szCs w:val="20"/>
                          <w:lang w:val="sv-SE"/>
                        </w:rPr>
                      </w:pPr>
                    </w:p>
                    <w:p w14:paraId="528FA49C" w14:textId="77777777" w:rsidR="001F6C5D" w:rsidRPr="000545FF" w:rsidRDefault="001F6C5D"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1F6C5D" w:rsidRPr="000545FF" w:rsidRDefault="001F6C5D"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1F6C5D" w:rsidRPr="000545FF" w:rsidRDefault="001F6C5D"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1F6C5D" w:rsidRPr="00572FA3" w:rsidRDefault="001F6C5D"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1F6C5D" w:rsidRPr="00C824D2" w:rsidRDefault="001F6C5D"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0" w:name="_Toc159061081"/>
    <w:bookmarkStart w:id="1" w:name="_Toc159110301"/>
    <w:bookmarkStart w:id="2" w:name="_Toc159110386"/>
    <w:bookmarkStart w:id="3" w:name="_Toc159111127"/>
    <w:p w14:paraId="10F1EF05" w14:textId="04E02602" w:rsidR="000D256C" w:rsidRPr="00962831" w:rsidRDefault="000D1DDA" w:rsidP="00C66584">
      <w:pPr>
        <w:jc w:val="center"/>
        <w:rPr>
          <w:b/>
          <w:i/>
        </w:rPr>
      </w:pPr>
      <w:r w:rsidRPr="00962831">
        <w:rPr>
          <w:noProof/>
          <w:lang w:eastAsia="id-ID"/>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1B68DC14" w:rsidR="001F6C5D" w:rsidRPr="008C0618" w:rsidRDefault="001F6C5D"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1F6C5D" w:rsidRPr="008C0618" w:rsidRDefault="001F6C5D" w:rsidP="008C0618">
                            <w:pPr>
                              <w:rPr>
                                <w:rFonts w:ascii="Trebuchet MS" w:hAnsi="Trebuchet MS"/>
                                <w:b/>
                                <w:sz w:val="20"/>
                                <w:szCs w:val="20"/>
                              </w:rPr>
                            </w:pPr>
                          </w:p>
                          <w:p w14:paraId="6D65ED44" w14:textId="320AC58A" w:rsidR="001F6C5D" w:rsidRPr="005E6342" w:rsidRDefault="001F6C5D" w:rsidP="008C0618">
                            <w:pPr>
                              <w:rPr>
                                <w:rFonts w:ascii="Trebuchet MS" w:hAnsi="Trebuchet MS"/>
                                <w:b/>
                                <w:sz w:val="20"/>
                                <w:szCs w:val="20"/>
                              </w:rPr>
                            </w:pPr>
                            <w:r w:rsidRPr="005E6342">
                              <w:rPr>
                                <w:rFonts w:ascii="Trebuchet MS" w:hAnsi="Trebuchet MS"/>
                                <w:b/>
                                <w:sz w:val="20"/>
                                <w:szCs w:val="20"/>
                              </w:rPr>
                              <w:t>IMPLEMENTASI MODEL DETERMINISTIC FINITE AUTOMATON UNTUK INTERPRETASI REGULAR EXPRESSION PADA STUDI KASUS PERMASALAHAN SPOJ KLASIK 10354</w:t>
                            </w:r>
                          </w:p>
                          <w:p w14:paraId="7A4C348C" w14:textId="77777777" w:rsidR="001F6C5D" w:rsidRPr="008C0618" w:rsidRDefault="001F6C5D" w:rsidP="008C0618">
                            <w:pPr>
                              <w:rPr>
                                <w:rFonts w:ascii="Trebuchet MS" w:hAnsi="Trebuchet MS"/>
                                <w:b/>
                                <w:sz w:val="20"/>
                                <w:szCs w:val="20"/>
                              </w:rPr>
                            </w:pPr>
                          </w:p>
                          <w:p w14:paraId="5888DFF6"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1F6C5D" w:rsidRPr="008C0618" w:rsidRDefault="001F6C5D"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1F6C5D" w:rsidRPr="008C0618" w:rsidRDefault="001F6C5D" w:rsidP="008C0618">
                            <w:pPr>
                              <w:rPr>
                                <w:rFonts w:ascii="Trebuchet MS" w:hAnsi="Trebuchet MS"/>
                                <w:b/>
                                <w:sz w:val="20"/>
                                <w:szCs w:val="20"/>
                              </w:rPr>
                            </w:pPr>
                          </w:p>
                          <w:p w14:paraId="2F28433D"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1F6C5D" w:rsidRPr="008C0618" w:rsidRDefault="001F6C5D" w:rsidP="008C0618">
                            <w:pPr>
                              <w:rPr>
                                <w:rFonts w:ascii="Trebuchet MS" w:hAnsi="Trebuchet MS"/>
                                <w:b/>
                                <w:sz w:val="20"/>
                                <w:szCs w:val="20"/>
                              </w:rPr>
                            </w:pPr>
                          </w:p>
                          <w:p w14:paraId="371D1592"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1F6C5D" w:rsidRPr="008C0618" w:rsidRDefault="001F6C5D" w:rsidP="008C0618">
                            <w:pPr>
                              <w:rPr>
                                <w:rFonts w:ascii="Trebuchet MS" w:hAnsi="Trebuchet MS"/>
                                <w:b/>
                                <w:sz w:val="20"/>
                                <w:szCs w:val="20"/>
                                <w:lang w:val="sv-SE"/>
                              </w:rPr>
                            </w:pPr>
                          </w:p>
                          <w:p w14:paraId="424C0EEC" w14:textId="77777777" w:rsidR="001F6C5D" w:rsidRPr="008C0618" w:rsidRDefault="001F6C5D"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1F6C5D" w:rsidRPr="008C0618" w:rsidRDefault="001F6C5D"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1F6C5D" w:rsidRPr="008C0618" w:rsidRDefault="001F6C5D"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1F6C5D" w:rsidRPr="008C0618" w:rsidRDefault="001F6C5D" w:rsidP="008C0618">
                            <w:pPr>
                              <w:rPr>
                                <w:rFonts w:ascii="Trebuchet MS" w:hAnsi="Trebuchet MS"/>
                                <w:b/>
                                <w:sz w:val="20"/>
                                <w:szCs w:val="20"/>
                              </w:rPr>
                            </w:pPr>
                          </w:p>
                          <w:p w14:paraId="216CBCF2" w14:textId="77777777" w:rsidR="001F6C5D" w:rsidRPr="0020126B" w:rsidRDefault="001F6C5D"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1B68DC14" w:rsidR="001F6C5D" w:rsidRPr="008C0618" w:rsidRDefault="001F6C5D"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1F6C5D" w:rsidRPr="008C0618" w:rsidRDefault="001F6C5D" w:rsidP="008C0618">
                      <w:pPr>
                        <w:rPr>
                          <w:rFonts w:ascii="Trebuchet MS" w:hAnsi="Trebuchet MS"/>
                          <w:b/>
                          <w:sz w:val="20"/>
                          <w:szCs w:val="20"/>
                        </w:rPr>
                      </w:pPr>
                    </w:p>
                    <w:p w14:paraId="6D65ED44" w14:textId="320AC58A" w:rsidR="001F6C5D" w:rsidRPr="005E6342" w:rsidRDefault="001F6C5D" w:rsidP="008C0618">
                      <w:pPr>
                        <w:rPr>
                          <w:rFonts w:ascii="Trebuchet MS" w:hAnsi="Trebuchet MS"/>
                          <w:b/>
                          <w:sz w:val="20"/>
                          <w:szCs w:val="20"/>
                        </w:rPr>
                      </w:pPr>
                      <w:r w:rsidRPr="005E6342">
                        <w:rPr>
                          <w:rFonts w:ascii="Trebuchet MS" w:hAnsi="Trebuchet MS"/>
                          <w:b/>
                          <w:sz w:val="20"/>
                          <w:szCs w:val="20"/>
                        </w:rPr>
                        <w:t>IMPLEMENTASI MODEL DETERMINISTIC FINITE AUTOMATON UNTUK INTERPRETASI REGULAR EXPRESSION PADA STUDI KASUS PERMASALAHAN SPOJ KLASIK 10354</w:t>
                      </w:r>
                    </w:p>
                    <w:p w14:paraId="7A4C348C" w14:textId="77777777" w:rsidR="001F6C5D" w:rsidRPr="008C0618" w:rsidRDefault="001F6C5D" w:rsidP="008C0618">
                      <w:pPr>
                        <w:rPr>
                          <w:rFonts w:ascii="Trebuchet MS" w:hAnsi="Trebuchet MS"/>
                          <w:b/>
                          <w:sz w:val="20"/>
                          <w:szCs w:val="20"/>
                        </w:rPr>
                      </w:pPr>
                    </w:p>
                    <w:p w14:paraId="5888DFF6"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1F6C5D" w:rsidRPr="008C0618" w:rsidRDefault="001F6C5D"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1F6C5D" w:rsidRPr="008C0618" w:rsidRDefault="001F6C5D" w:rsidP="008C0618">
                      <w:pPr>
                        <w:rPr>
                          <w:rFonts w:ascii="Trebuchet MS" w:hAnsi="Trebuchet MS"/>
                          <w:b/>
                          <w:sz w:val="20"/>
                          <w:szCs w:val="20"/>
                        </w:rPr>
                      </w:pPr>
                    </w:p>
                    <w:p w14:paraId="2F28433D"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1F6C5D" w:rsidRPr="008C0618" w:rsidRDefault="001F6C5D" w:rsidP="008C0618">
                      <w:pPr>
                        <w:rPr>
                          <w:rFonts w:ascii="Trebuchet MS" w:hAnsi="Trebuchet MS"/>
                          <w:b/>
                          <w:sz w:val="20"/>
                          <w:szCs w:val="20"/>
                        </w:rPr>
                      </w:pPr>
                    </w:p>
                    <w:p w14:paraId="371D1592"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1F6C5D" w:rsidRPr="008C0618" w:rsidRDefault="001F6C5D" w:rsidP="008C0618">
                      <w:pPr>
                        <w:rPr>
                          <w:rFonts w:ascii="Trebuchet MS" w:hAnsi="Trebuchet MS"/>
                          <w:b/>
                          <w:sz w:val="20"/>
                          <w:szCs w:val="20"/>
                          <w:lang w:val="sv-SE"/>
                        </w:rPr>
                      </w:pPr>
                    </w:p>
                    <w:p w14:paraId="424C0EEC" w14:textId="77777777" w:rsidR="001F6C5D" w:rsidRPr="008C0618" w:rsidRDefault="001F6C5D"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1F6C5D" w:rsidRPr="008C0618" w:rsidRDefault="001F6C5D"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1F6C5D" w:rsidRPr="008C0618" w:rsidRDefault="001F6C5D"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1F6C5D" w:rsidRPr="008C0618" w:rsidRDefault="001F6C5D"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1F6C5D" w:rsidRPr="008C0618" w:rsidRDefault="001F6C5D" w:rsidP="008C0618">
                      <w:pPr>
                        <w:rPr>
                          <w:rFonts w:ascii="Trebuchet MS" w:hAnsi="Trebuchet MS"/>
                          <w:b/>
                          <w:sz w:val="20"/>
                          <w:szCs w:val="20"/>
                        </w:rPr>
                      </w:pPr>
                    </w:p>
                    <w:p w14:paraId="216CBCF2" w14:textId="77777777" w:rsidR="001F6C5D" w:rsidRPr="0020126B" w:rsidRDefault="001F6C5D" w:rsidP="0020126B"/>
                  </w:txbxContent>
                </v:textbox>
              </v:shape>
            </w:pict>
          </mc:Fallback>
        </mc:AlternateContent>
      </w:r>
      <w:r w:rsidR="000D256C" w:rsidRPr="00962831">
        <w:rPr>
          <w:noProof/>
          <w:lang w:eastAsia="id-ID"/>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noProof/>
          <w:lang w:eastAsia="id-ID"/>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noProof/>
          <w:lang w:eastAsia="id-ID"/>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8FFA91D" w:rsidR="001F6C5D" w:rsidRPr="003B19CA" w:rsidRDefault="001F6C5D"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1F6C5D" w:rsidRPr="00291B21" w:rsidRDefault="001F6C5D" w:rsidP="008A394D">
                            <w:pPr>
                              <w:rPr>
                                <w:rFonts w:ascii="Trebuchet MS" w:hAnsi="Trebuchet MS"/>
                                <w:b/>
                                <w:sz w:val="20"/>
                                <w:szCs w:val="20"/>
                              </w:rPr>
                            </w:pPr>
                          </w:p>
                          <w:p w14:paraId="6AF28686" w14:textId="77777777" w:rsidR="001F6C5D" w:rsidRPr="00291B21" w:rsidRDefault="001F6C5D" w:rsidP="008A394D">
                            <w:pPr>
                              <w:rPr>
                                <w:rFonts w:ascii="Trebuchet MS" w:hAnsi="Trebuchet MS"/>
                                <w:b/>
                                <w:sz w:val="20"/>
                                <w:szCs w:val="20"/>
                              </w:rPr>
                            </w:pPr>
                          </w:p>
                          <w:p w14:paraId="751FB4B8" w14:textId="77777777" w:rsidR="001F6C5D" w:rsidRPr="00070A69" w:rsidRDefault="001F6C5D"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1F6C5D" w:rsidRPr="00291B21" w:rsidRDefault="001F6C5D" w:rsidP="00D453C2">
                            <w:pPr>
                              <w:contextualSpacing/>
                              <w:rPr>
                                <w:rFonts w:ascii="Trebuchet MS" w:hAnsi="Trebuchet MS"/>
                                <w:b/>
                                <w:sz w:val="26"/>
                                <w:szCs w:val="26"/>
                              </w:rPr>
                            </w:pPr>
                          </w:p>
                          <w:p w14:paraId="254CFCCD" w14:textId="77777777" w:rsidR="001F6C5D" w:rsidRPr="00291B21" w:rsidRDefault="001F6C5D" w:rsidP="00291B21">
                            <w:pPr>
                              <w:rPr>
                                <w:rFonts w:ascii="Trebuchet MS" w:hAnsi="Trebuchet MS"/>
                                <w:b/>
                                <w:sz w:val="20"/>
                                <w:szCs w:val="20"/>
                              </w:rPr>
                            </w:pPr>
                            <w:r>
                              <w:rPr>
                                <w:rFonts w:ascii="Trebuchet MS" w:hAnsi="Trebuchet MS"/>
                                <w:b/>
                                <w:sz w:val="20"/>
                                <w:szCs w:val="20"/>
                              </w:rPr>
                              <w:t>MUHAMMAD YUNUS BAHARI</w:t>
                            </w:r>
                          </w:p>
                          <w:p w14:paraId="158B1759" w14:textId="77777777" w:rsidR="001F6C5D" w:rsidRPr="00291B21" w:rsidRDefault="001F6C5D" w:rsidP="00291B21">
                            <w:pPr>
                              <w:rPr>
                                <w:i/>
                              </w:rPr>
                            </w:pPr>
                            <w:r>
                              <w:rPr>
                                <w:rFonts w:ascii="Trebuchet MS" w:hAnsi="Trebuchet MS"/>
                                <w:b/>
                                <w:sz w:val="20"/>
                                <w:szCs w:val="20"/>
                              </w:rPr>
                              <w:t>NRP 5111100079</w:t>
                            </w:r>
                          </w:p>
                          <w:p w14:paraId="140B60C4" w14:textId="77777777" w:rsidR="001F6C5D" w:rsidRPr="00291B21" w:rsidRDefault="001F6C5D" w:rsidP="00291B21">
                            <w:pPr>
                              <w:contextualSpacing/>
                              <w:rPr>
                                <w:rFonts w:ascii="Trebuchet MS" w:hAnsi="Trebuchet MS"/>
                                <w:b/>
                                <w:sz w:val="20"/>
                                <w:szCs w:val="20"/>
                              </w:rPr>
                            </w:pPr>
                          </w:p>
                          <w:p w14:paraId="138BF1DC" w14:textId="77777777" w:rsidR="001F6C5D" w:rsidRPr="00291B21" w:rsidRDefault="001F6C5D"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1F6C5D" w:rsidRPr="008C0618" w:rsidRDefault="001F6C5D"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1F6C5D" w:rsidRPr="00291B21" w:rsidRDefault="001F6C5D" w:rsidP="00291B21">
                            <w:pPr>
                              <w:contextualSpacing/>
                              <w:rPr>
                                <w:rFonts w:ascii="Trebuchet MS" w:hAnsi="Trebuchet MS"/>
                                <w:b/>
                                <w:sz w:val="20"/>
                                <w:szCs w:val="20"/>
                              </w:rPr>
                            </w:pPr>
                          </w:p>
                          <w:p w14:paraId="16A376EC" w14:textId="77777777" w:rsidR="001F6C5D" w:rsidRPr="008C0618" w:rsidRDefault="001F6C5D"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1F6C5D" w:rsidRPr="008C0618" w:rsidRDefault="001F6C5D"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1F6C5D" w:rsidRPr="00291B21" w:rsidRDefault="001F6C5D" w:rsidP="0098117F">
                            <w:pPr>
                              <w:contextualSpacing/>
                              <w:rPr>
                                <w:rFonts w:ascii="Trebuchet MS" w:hAnsi="Trebuchet MS"/>
                                <w:b/>
                                <w:sz w:val="20"/>
                                <w:szCs w:val="20"/>
                                <w:lang w:val="sv-SE"/>
                              </w:rPr>
                            </w:pPr>
                          </w:p>
                          <w:p w14:paraId="42C579F2"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1F6C5D" w:rsidRPr="00E10B39" w:rsidRDefault="001F6C5D" w:rsidP="008A394D">
                            <w:pPr>
                              <w:rPr>
                                <w:rFonts w:ascii="Trebuchet MS" w:hAnsi="Trebuchet MS"/>
                                <w:color w:val="000000" w:themeColor="text1"/>
                                <w:sz w:val="20"/>
                              </w:rPr>
                            </w:pPr>
                          </w:p>
                          <w:p w14:paraId="3ABD7D9B" w14:textId="77777777" w:rsidR="001F6C5D" w:rsidRPr="00E10B39" w:rsidRDefault="001F6C5D"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8FFA91D" w:rsidR="001F6C5D" w:rsidRPr="003B19CA" w:rsidRDefault="001F6C5D"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1F6C5D" w:rsidRPr="00291B21" w:rsidRDefault="001F6C5D" w:rsidP="008A394D">
                      <w:pPr>
                        <w:rPr>
                          <w:rFonts w:ascii="Trebuchet MS" w:hAnsi="Trebuchet MS"/>
                          <w:b/>
                          <w:sz w:val="20"/>
                          <w:szCs w:val="20"/>
                        </w:rPr>
                      </w:pPr>
                    </w:p>
                    <w:p w14:paraId="6AF28686" w14:textId="77777777" w:rsidR="001F6C5D" w:rsidRPr="00291B21" w:rsidRDefault="001F6C5D" w:rsidP="008A394D">
                      <w:pPr>
                        <w:rPr>
                          <w:rFonts w:ascii="Trebuchet MS" w:hAnsi="Trebuchet MS"/>
                          <w:b/>
                          <w:sz w:val="20"/>
                          <w:szCs w:val="20"/>
                        </w:rPr>
                      </w:pPr>
                    </w:p>
                    <w:p w14:paraId="751FB4B8" w14:textId="77777777" w:rsidR="001F6C5D" w:rsidRPr="00070A69" w:rsidRDefault="001F6C5D"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1F6C5D" w:rsidRPr="00291B21" w:rsidRDefault="001F6C5D" w:rsidP="00D453C2">
                      <w:pPr>
                        <w:contextualSpacing/>
                        <w:rPr>
                          <w:rFonts w:ascii="Trebuchet MS" w:hAnsi="Trebuchet MS"/>
                          <w:b/>
                          <w:sz w:val="26"/>
                          <w:szCs w:val="26"/>
                        </w:rPr>
                      </w:pPr>
                    </w:p>
                    <w:p w14:paraId="254CFCCD" w14:textId="77777777" w:rsidR="001F6C5D" w:rsidRPr="00291B21" w:rsidRDefault="001F6C5D" w:rsidP="00291B21">
                      <w:pPr>
                        <w:rPr>
                          <w:rFonts w:ascii="Trebuchet MS" w:hAnsi="Trebuchet MS"/>
                          <w:b/>
                          <w:sz w:val="20"/>
                          <w:szCs w:val="20"/>
                        </w:rPr>
                      </w:pPr>
                      <w:r>
                        <w:rPr>
                          <w:rFonts w:ascii="Trebuchet MS" w:hAnsi="Trebuchet MS"/>
                          <w:b/>
                          <w:sz w:val="20"/>
                          <w:szCs w:val="20"/>
                        </w:rPr>
                        <w:t>MUHAMMAD YUNUS BAHARI</w:t>
                      </w:r>
                    </w:p>
                    <w:p w14:paraId="158B1759" w14:textId="77777777" w:rsidR="001F6C5D" w:rsidRPr="00291B21" w:rsidRDefault="001F6C5D" w:rsidP="00291B21">
                      <w:pPr>
                        <w:rPr>
                          <w:i/>
                        </w:rPr>
                      </w:pPr>
                      <w:r>
                        <w:rPr>
                          <w:rFonts w:ascii="Trebuchet MS" w:hAnsi="Trebuchet MS"/>
                          <w:b/>
                          <w:sz w:val="20"/>
                          <w:szCs w:val="20"/>
                        </w:rPr>
                        <w:t>NRP 5111100079</w:t>
                      </w:r>
                    </w:p>
                    <w:p w14:paraId="140B60C4" w14:textId="77777777" w:rsidR="001F6C5D" w:rsidRPr="00291B21" w:rsidRDefault="001F6C5D" w:rsidP="00291B21">
                      <w:pPr>
                        <w:contextualSpacing/>
                        <w:rPr>
                          <w:rFonts w:ascii="Trebuchet MS" w:hAnsi="Trebuchet MS"/>
                          <w:b/>
                          <w:sz w:val="20"/>
                          <w:szCs w:val="20"/>
                        </w:rPr>
                      </w:pPr>
                    </w:p>
                    <w:p w14:paraId="138BF1DC" w14:textId="77777777" w:rsidR="001F6C5D" w:rsidRPr="00291B21" w:rsidRDefault="001F6C5D"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1F6C5D" w:rsidRPr="008C0618" w:rsidRDefault="001F6C5D"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1F6C5D" w:rsidRPr="00291B21" w:rsidRDefault="001F6C5D" w:rsidP="00291B21">
                      <w:pPr>
                        <w:contextualSpacing/>
                        <w:rPr>
                          <w:rFonts w:ascii="Trebuchet MS" w:hAnsi="Trebuchet MS"/>
                          <w:b/>
                          <w:sz w:val="20"/>
                          <w:szCs w:val="20"/>
                        </w:rPr>
                      </w:pPr>
                    </w:p>
                    <w:p w14:paraId="16A376EC" w14:textId="77777777" w:rsidR="001F6C5D" w:rsidRPr="008C0618" w:rsidRDefault="001F6C5D"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1F6C5D" w:rsidRPr="008C0618" w:rsidRDefault="001F6C5D"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1F6C5D" w:rsidRPr="00291B21" w:rsidRDefault="001F6C5D" w:rsidP="0098117F">
                      <w:pPr>
                        <w:contextualSpacing/>
                        <w:rPr>
                          <w:rFonts w:ascii="Trebuchet MS" w:hAnsi="Trebuchet MS"/>
                          <w:b/>
                          <w:sz w:val="20"/>
                          <w:szCs w:val="20"/>
                          <w:lang w:val="sv-SE"/>
                        </w:rPr>
                      </w:pPr>
                    </w:p>
                    <w:p w14:paraId="42C579F2"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1F6C5D" w:rsidRPr="00291B21" w:rsidRDefault="001F6C5D"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1F6C5D" w:rsidRPr="00E10B39" w:rsidRDefault="001F6C5D" w:rsidP="008A394D">
                      <w:pPr>
                        <w:rPr>
                          <w:rFonts w:ascii="Trebuchet MS" w:hAnsi="Trebuchet MS"/>
                          <w:color w:val="000000" w:themeColor="text1"/>
                          <w:sz w:val="20"/>
                        </w:rPr>
                      </w:pPr>
                    </w:p>
                    <w:p w14:paraId="3ABD7D9B" w14:textId="77777777" w:rsidR="001F6C5D" w:rsidRPr="00E10B39" w:rsidRDefault="001F6C5D"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4" w:name="_Toc424123749"/>
      <w:bookmarkEnd w:id="0"/>
      <w:bookmarkEnd w:id="1"/>
      <w:bookmarkEnd w:id="2"/>
      <w:bookmarkEnd w:id="3"/>
      <w:r w:rsidRPr="00962831">
        <w:rPr>
          <w:rFonts w:cs="Times New Roman"/>
        </w:rPr>
        <w:lastRenderedPageBreak/>
        <w:t>LEMBAR PENGESAHAN</w:t>
      </w:r>
      <w:bookmarkEnd w:id="4"/>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4123750"/>
      <w:r w:rsidRPr="00962831">
        <w:rPr>
          <w:rFonts w:cs="Times New Roman"/>
          <w:i/>
          <w:sz w:val="22"/>
          <w:szCs w:val="22"/>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79625C3F" w:rsidR="00EE398B" w:rsidRPr="00962831" w:rsidRDefault="00D453C2" w:rsidP="009C406E">
      <w:r w:rsidRPr="00962831">
        <w:rPr>
          <w:b/>
          <w:i/>
        </w:rPr>
        <w:t>Kata kunci:</w:t>
      </w:r>
      <w:r w:rsidR="00194E96" w:rsidRPr="00962831">
        <w:rPr>
          <w:b/>
          <w:i/>
        </w:rPr>
        <w:t xml:space="preserve"> </w:t>
      </w:r>
      <w:r w:rsidR="00AA54C2" w:rsidRPr="00962831">
        <w:rPr>
          <w:b/>
          <w:i/>
        </w:rPr>
        <w:t xml:space="preserve">Deterministic Finite Automaton, Nondeterministic Finite Atomaton, </w:t>
      </w:r>
      <w:r w:rsidR="00194E96" w:rsidRPr="00962831">
        <w:rPr>
          <w:b/>
          <w:i/>
        </w:rPr>
        <w:t xml:space="preserve">Regular expression, </w:t>
      </w:r>
      <w:r w:rsidR="00590531" w:rsidRPr="00962831">
        <w:rPr>
          <w:b/>
          <w:i/>
        </w:rPr>
        <w:t>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7" w:name="_Toc263602510"/>
      <w:bookmarkStart w:id="18"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19" w:name="_Toc424123751"/>
      <w:r w:rsidRPr="00962831">
        <w:rPr>
          <w:rFonts w:cs="Times New Roman"/>
          <w:i/>
          <w:sz w:val="22"/>
          <w:szCs w:val="22"/>
        </w:rPr>
        <w:t>Abstract</w:t>
      </w:r>
      <w:bookmarkEnd w:id="17"/>
      <w:bookmarkEnd w:id="18"/>
      <w:bookmarkEnd w:id="19"/>
    </w:p>
    <w:p w14:paraId="32E2F1C2" w14:textId="77777777" w:rsidR="00A33A6A" w:rsidRPr="00962831" w:rsidRDefault="00A33A6A" w:rsidP="00A33A6A">
      <w:pPr>
        <w:rPr>
          <w:lang w:eastAsia="en-US"/>
        </w:rPr>
      </w:pPr>
    </w:p>
    <w:p w14:paraId="3EA81508" w14:textId="37A29C39" w:rsidR="007F210A" w:rsidRPr="00962831"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962831">
        <w:rPr>
          <w:i/>
        </w:rPr>
        <w:t>Regular exp</w:t>
      </w:r>
      <w:r w:rsidR="00FA47E4">
        <w:rPr>
          <w:i/>
        </w:rPr>
        <w:t>ression is a pattern that often</w:t>
      </w:r>
      <w:r w:rsidRPr="00962831">
        <w:rPr>
          <w:i/>
        </w:rPr>
        <w:t xml:space="preserve">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7" w:name="_Toc263602511"/>
      <w:bookmarkStart w:id="28" w:name="_Toc297322775"/>
      <w:bookmarkStart w:id="29" w:name="_Toc424123752"/>
      <w:bookmarkEnd w:id="20"/>
      <w:bookmarkEnd w:id="21"/>
      <w:bookmarkEnd w:id="22"/>
      <w:bookmarkEnd w:id="23"/>
      <w:bookmarkEnd w:id="24"/>
      <w:bookmarkEnd w:id="25"/>
      <w:bookmarkEnd w:id="26"/>
      <w:r w:rsidRPr="00962831">
        <w:rPr>
          <w:rFonts w:cs="Times New Roman"/>
          <w:szCs w:val="24"/>
        </w:rPr>
        <w:lastRenderedPageBreak/>
        <w:t>KATA PENGANTAR</w:t>
      </w:r>
      <w:bookmarkEnd w:id="27"/>
      <w:bookmarkEnd w:id="28"/>
      <w:bookmarkEnd w:id="29"/>
    </w:p>
    <w:p w14:paraId="061314CE" w14:textId="1B322755" w:rsidR="00D453C2" w:rsidRPr="00962831" w:rsidRDefault="000D256C" w:rsidP="003452D3">
      <w:pPr>
        <w:jc w:val="center"/>
      </w:pPr>
      <w:r w:rsidRPr="00962831">
        <w:rPr>
          <w:noProof/>
          <w:color w:val="FF0000"/>
          <w:lang w:eastAsia="id-ID"/>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2" w:name="_Toc424123753"/>
      <w:r w:rsidRPr="00962831">
        <w:rPr>
          <w:rFonts w:cs="Times New Roman"/>
          <w:szCs w:val="24"/>
        </w:rPr>
        <w:lastRenderedPageBreak/>
        <w:t>D</w:t>
      </w:r>
      <w:r w:rsidR="000D256C" w:rsidRPr="00962831">
        <w:rPr>
          <w:rFonts w:cs="Times New Roman"/>
          <w:szCs w:val="24"/>
        </w:rPr>
        <w:t>AFTAR ISI</w:t>
      </w:r>
      <w:bookmarkEnd w:id="30"/>
      <w:bookmarkEnd w:id="31"/>
      <w:bookmarkEnd w:id="32"/>
    </w:p>
    <w:sdt>
      <w:sdtPr>
        <w:rPr>
          <w:b/>
          <w:bCs/>
        </w:rPr>
        <w:id w:val="-608348254"/>
        <w:docPartObj>
          <w:docPartGallery w:val="Table of Contents"/>
          <w:docPartUnique/>
        </w:docPartObj>
      </w:sdtPr>
      <w:sdtEndPr>
        <w:rPr>
          <w:b w:val="0"/>
          <w:bCs w:val="0"/>
        </w:rPr>
      </w:sdtEndPr>
      <w:sdtContent>
        <w:p w14:paraId="0B32DCCB" w14:textId="77777777" w:rsidR="0004491C"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4123749" w:history="1">
            <w:r w:rsidR="0004491C" w:rsidRPr="007D2C55">
              <w:rPr>
                <w:rStyle w:val="Hyperlink"/>
                <w:noProof/>
              </w:rPr>
              <w:t>LEMBAR PENGESAHAN</w:t>
            </w:r>
            <w:r w:rsidR="0004491C">
              <w:rPr>
                <w:noProof/>
                <w:webHidden/>
              </w:rPr>
              <w:tab/>
            </w:r>
            <w:r w:rsidR="0004491C">
              <w:rPr>
                <w:noProof/>
                <w:webHidden/>
              </w:rPr>
              <w:fldChar w:fldCharType="begin"/>
            </w:r>
            <w:r w:rsidR="0004491C">
              <w:rPr>
                <w:noProof/>
                <w:webHidden/>
              </w:rPr>
              <w:instrText xml:space="preserve"> PAGEREF _Toc424123749 \h </w:instrText>
            </w:r>
            <w:r w:rsidR="0004491C">
              <w:rPr>
                <w:noProof/>
                <w:webHidden/>
              </w:rPr>
            </w:r>
            <w:r w:rsidR="0004491C">
              <w:rPr>
                <w:noProof/>
                <w:webHidden/>
              </w:rPr>
              <w:fldChar w:fldCharType="separate"/>
            </w:r>
            <w:r w:rsidR="00963323">
              <w:rPr>
                <w:noProof/>
                <w:webHidden/>
              </w:rPr>
              <w:t>v</w:t>
            </w:r>
            <w:r w:rsidR="0004491C">
              <w:rPr>
                <w:noProof/>
                <w:webHidden/>
              </w:rPr>
              <w:fldChar w:fldCharType="end"/>
            </w:r>
          </w:hyperlink>
        </w:p>
        <w:p w14:paraId="394D0DEC" w14:textId="77777777" w:rsidR="0004491C" w:rsidRDefault="00740FEC">
          <w:pPr>
            <w:pStyle w:val="TOC1"/>
            <w:rPr>
              <w:rFonts w:asciiTheme="minorHAnsi" w:eastAsiaTheme="minorEastAsia" w:hAnsiTheme="minorHAnsi" w:cstheme="minorBidi"/>
              <w:noProof/>
              <w:lang w:eastAsia="id-ID"/>
            </w:rPr>
          </w:pPr>
          <w:hyperlink w:anchor="_Toc424123750" w:history="1">
            <w:r w:rsidR="0004491C" w:rsidRPr="007D2C55">
              <w:rPr>
                <w:rStyle w:val="Hyperlink"/>
                <w:i/>
                <w:noProof/>
              </w:rPr>
              <w:t>Abstrak</w:t>
            </w:r>
            <w:r w:rsidR="0004491C">
              <w:rPr>
                <w:noProof/>
                <w:webHidden/>
              </w:rPr>
              <w:tab/>
            </w:r>
            <w:r w:rsidR="0004491C">
              <w:rPr>
                <w:noProof/>
                <w:webHidden/>
              </w:rPr>
              <w:fldChar w:fldCharType="begin"/>
            </w:r>
            <w:r w:rsidR="0004491C">
              <w:rPr>
                <w:noProof/>
                <w:webHidden/>
              </w:rPr>
              <w:instrText xml:space="preserve"> PAGEREF _Toc424123750 \h </w:instrText>
            </w:r>
            <w:r w:rsidR="0004491C">
              <w:rPr>
                <w:noProof/>
                <w:webHidden/>
              </w:rPr>
            </w:r>
            <w:r w:rsidR="0004491C">
              <w:rPr>
                <w:noProof/>
                <w:webHidden/>
              </w:rPr>
              <w:fldChar w:fldCharType="separate"/>
            </w:r>
            <w:r w:rsidR="00963323">
              <w:rPr>
                <w:noProof/>
                <w:webHidden/>
              </w:rPr>
              <w:t>vii</w:t>
            </w:r>
            <w:r w:rsidR="0004491C">
              <w:rPr>
                <w:noProof/>
                <w:webHidden/>
              </w:rPr>
              <w:fldChar w:fldCharType="end"/>
            </w:r>
          </w:hyperlink>
        </w:p>
        <w:p w14:paraId="5C1BD6B9" w14:textId="77777777" w:rsidR="0004491C" w:rsidRDefault="00740FEC">
          <w:pPr>
            <w:pStyle w:val="TOC1"/>
            <w:rPr>
              <w:rFonts w:asciiTheme="minorHAnsi" w:eastAsiaTheme="minorEastAsia" w:hAnsiTheme="minorHAnsi" w:cstheme="minorBidi"/>
              <w:noProof/>
              <w:lang w:eastAsia="id-ID"/>
            </w:rPr>
          </w:pPr>
          <w:hyperlink w:anchor="_Toc424123751" w:history="1">
            <w:r w:rsidR="0004491C" w:rsidRPr="007D2C55">
              <w:rPr>
                <w:rStyle w:val="Hyperlink"/>
                <w:i/>
                <w:noProof/>
              </w:rPr>
              <w:t>Abstract</w:t>
            </w:r>
            <w:r w:rsidR="0004491C">
              <w:rPr>
                <w:noProof/>
                <w:webHidden/>
              </w:rPr>
              <w:tab/>
            </w:r>
            <w:r w:rsidR="0004491C">
              <w:rPr>
                <w:noProof/>
                <w:webHidden/>
              </w:rPr>
              <w:fldChar w:fldCharType="begin"/>
            </w:r>
            <w:r w:rsidR="0004491C">
              <w:rPr>
                <w:noProof/>
                <w:webHidden/>
              </w:rPr>
              <w:instrText xml:space="preserve"> PAGEREF _Toc424123751 \h </w:instrText>
            </w:r>
            <w:r w:rsidR="0004491C">
              <w:rPr>
                <w:noProof/>
                <w:webHidden/>
              </w:rPr>
            </w:r>
            <w:r w:rsidR="0004491C">
              <w:rPr>
                <w:noProof/>
                <w:webHidden/>
              </w:rPr>
              <w:fldChar w:fldCharType="separate"/>
            </w:r>
            <w:r w:rsidR="00963323">
              <w:rPr>
                <w:noProof/>
                <w:webHidden/>
              </w:rPr>
              <w:t>ix</w:t>
            </w:r>
            <w:r w:rsidR="0004491C">
              <w:rPr>
                <w:noProof/>
                <w:webHidden/>
              </w:rPr>
              <w:fldChar w:fldCharType="end"/>
            </w:r>
          </w:hyperlink>
        </w:p>
        <w:p w14:paraId="330955B1" w14:textId="77777777" w:rsidR="0004491C" w:rsidRDefault="00740FEC">
          <w:pPr>
            <w:pStyle w:val="TOC1"/>
            <w:rPr>
              <w:rFonts w:asciiTheme="minorHAnsi" w:eastAsiaTheme="minorEastAsia" w:hAnsiTheme="minorHAnsi" w:cstheme="minorBidi"/>
              <w:noProof/>
              <w:lang w:eastAsia="id-ID"/>
            </w:rPr>
          </w:pPr>
          <w:hyperlink w:anchor="_Toc424123752" w:history="1">
            <w:r w:rsidR="0004491C" w:rsidRPr="007D2C55">
              <w:rPr>
                <w:rStyle w:val="Hyperlink"/>
                <w:noProof/>
              </w:rPr>
              <w:t>KATA PENGANTAR</w:t>
            </w:r>
            <w:r w:rsidR="0004491C">
              <w:rPr>
                <w:noProof/>
                <w:webHidden/>
              </w:rPr>
              <w:tab/>
            </w:r>
            <w:r w:rsidR="0004491C">
              <w:rPr>
                <w:noProof/>
                <w:webHidden/>
              </w:rPr>
              <w:fldChar w:fldCharType="begin"/>
            </w:r>
            <w:r w:rsidR="0004491C">
              <w:rPr>
                <w:noProof/>
                <w:webHidden/>
              </w:rPr>
              <w:instrText xml:space="preserve"> PAGEREF _Toc424123752 \h </w:instrText>
            </w:r>
            <w:r w:rsidR="0004491C">
              <w:rPr>
                <w:noProof/>
                <w:webHidden/>
              </w:rPr>
            </w:r>
            <w:r w:rsidR="0004491C">
              <w:rPr>
                <w:noProof/>
                <w:webHidden/>
              </w:rPr>
              <w:fldChar w:fldCharType="separate"/>
            </w:r>
            <w:r w:rsidR="00963323">
              <w:rPr>
                <w:noProof/>
                <w:webHidden/>
              </w:rPr>
              <w:t>xi</w:t>
            </w:r>
            <w:r w:rsidR="0004491C">
              <w:rPr>
                <w:noProof/>
                <w:webHidden/>
              </w:rPr>
              <w:fldChar w:fldCharType="end"/>
            </w:r>
          </w:hyperlink>
        </w:p>
        <w:p w14:paraId="08294304" w14:textId="77777777" w:rsidR="0004491C" w:rsidRDefault="00740FEC">
          <w:pPr>
            <w:pStyle w:val="TOC1"/>
            <w:rPr>
              <w:rFonts w:asciiTheme="minorHAnsi" w:eastAsiaTheme="minorEastAsia" w:hAnsiTheme="minorHAnsi" w:cstheme="minorBidi"/>
              <w:noProof/>
              <w:lang w:eastAsia="id-ID"/>
            </w:rPr>
          </w:pPr>
          <w:hyperlink w:anchor="_Toc424123753" w:history="1">
            <w:r w:rsidR="0004491C" w:rsidRPr="007D2C55">
              <w:rPr>
                <w:rStyle w:val="Hyperlink"/>
                <w:noProof/>
              </w:rPr>
              <w:t>DAFTAR ISI</w:t>
            </w:r>
            <w:r w:rsidR="0004491C">
              <w:rPr>
                <w:noProof/>
                <w:webHidden/>
              </w:rPr>
              <w:tab/>
            </w:r>
            <w:r w:rsidR="0004491C">
              <w:rPr>
                <w:noProof/>
                <w:webHidden/>
              </w:rPr>
              <w:fldChar w:fldCharType="begin"/>
            </w:r>
            <w:r w:rsidR="0004491C">
              <w:rPr>
                <w:noProof/>
                <w:webHidden/>
              </w:rPr>
              <w:instrText xml:space="preserve"> PAGEREF _Toc424123753 \h </w:instrText>
            </w:r>
            <w:r w:rsidR="0004491C">
              <w:rPr>
                <w:noProof/>
                <w:webHidden/>
              </w:rPr>
            </w:r>
            <w:r w:rsidR="0004491C">
              <w:rPr>
                <w:noProof/>
                <w:webHidden/>
              </w:rPr>
              <w:fldChar w:fldCharType="separate"/>
            </w:r>
            <w:r w:rsidR="00963323">
              <w:rPr>
                <w:noProof/>
                <w:webHidden/>
              </w:rPr>
              <w:t>xiii</w:t>
            </w:r>
            <w:r w:rsidR="0004491C">
              <w:rPr>
                <w:noProof/>
                <w:webHidden/>
              </w:rPr>
              <w:fldChar w:fldCharType="end"/>
            </w:r>
          </w:hyperlink>
        </w:p>
        <w:p w14:paraId="31FCB085" w14:textId="77777777" w:rsidR="0004491C" w:rsidRDefault="00740FEC">
          <w:pPr>
            <w:pStyle w:val="TOC1"/>
            <w:rPr>
              <w:rFonts w:asciiTheme="minorHAnsi" w:eastAsiaTheme="minorEastAsia" w:hAnsiTheme="minorHAnsi" w:cstheme="minorBidi"/>
              <w:noProof/>
              <w:lang w:eastAsia="id-ID"/>
            </w:rPr>
          </w:pPr>
          <w:hyperlink w:anchor="_Toc424123754" w:history="1">
            <w:r w:rsidR="0004491C" w:rsidRPr="007D2C55">
              <w:rPr>
                <w:rStyle w:val="Hyperlink"/>
                <w:noProof/>
              </w:rPr>
              <w:t>DAFTAR GAMBAR</w:t>
            </w:r>
            <w:r w:rsidR="0004491C">
              <w:rPr>
                <w:noProof/>
                <w:webHidden/>
              </w:rPr>
              <w:tab/>
            </w:r>
            <w:r w:rsidR="0004491C">
              <w:rPr>
                <w:noProof/>
                <w:webHidden/>
              </w:rPr>
              <w:fldChar w:fldCharType="begin"/>
            </w:r>
            <w:r w:rsidR="0004491C">
              <w:rPr>
                <w:noProof/>
                <w:webHidden/>
              </w:rPr>
              <w:instrText xml:space="preserve"> PAGEREF _Toc424123754 \h </w:instrText>
            </w:r>
            <w:r w:rsidR="0004491C">
              <w:rPr>
                <w:noProof/>
                <w:webHidden/>
              </w:rPr>
            </w:r>
            <w:r w:rsidR="0004491C">
              <w:rPr>
                <w:noProof/>
                <w:webHidden/>
              </w:rPr>
              <w:fldChar w:fldCharType="separate"/>
            </w:r>
            <w:r w:rsidR="00963323">
              <w:rPr>
                <w:noProof/>
                <w:webHidden/>
              </w:rPr>
              <w:t>xv</w:t>
            </w:r>
            <w:r w:rsidR="0004491C">
              <w:rPr>
                <w:noProof/>
                <w:webHidden/>
              </w:rPr>
              <w:fldChar w:fldCharType="end"/>
            </w:r>
          </w:hyperlink>
        </w:p>
        <w:p w14:paraId="460C9D68" w14:textId="77777777" w:rsidR="0004491C" w:rsidRDefault="00740FEC">
          <w:pPr>
            <w:pStyle w:val="TOC1"/>
            <w:rPr>
              <w:rFonts w:asciiTheme="minorHAnsi" w:eastAsiaTheme="minorEastAsia" w:hAnsiTheme="minorHAnsi" w:cstheme="minorBidi"/>
              <w:noProof/>
              <w:lang w:eastAsia="id-ID"/>
            </w:rPr>
          </w:pPr>
          <w:hyperlink w:anchor="_Toc424123755" w:history="1">
            <w:r w:rsidR="0004491C" w:rsidRPr="007D2C55">
              <w:rPr>
                <w:rStyle w:val="Hyperlink"/>
                <w:noProof/>
              </w:rPr>
              <w:t>DAFTAR TABEL</w:t>
            </w:r>
            <w:r w:rsidR="0004491C">
              <w:rPr>
                <w:noProof/>
                <w:webHidden/>
              </w:rPr>
              <w:tab/>
            </w:r>
            <w:r w:rsidR="0004491C">
              <w:rPr>
                <w:noProof/>
                <w:webHidden/>
              </w:rPr>
              <w:fldChar w:fldCharType="begin"/>
            </w:r>
            <w:r w:rsidR="0004491C">
              <w:rPr>
                <w:noProof/>
                <w:webHidden/>
              </w:rPr>
              <w:instrText xml:space="preserve"> PAGEREF _Toc424123755 \h </w:instrText>
            </w:r>
            <w:r w:rsidR="0004491C">
              <w:rPr>
                <w:noProof/>
                <w:webHidden/>
              </w:rPr>
            </w:r>
            <w:r w:rsidR="0004491C">
              <w:rPr>
                <w:noProof/>
                <w:webHidden/>
              </w:rPr>
              <w:fldChar w:fldCharType="separate"/>
            </w:r>
            <w:r w:rsidR="00963323">
              <w:rPr>
                <w:noProof/>
                <w:webHidden/>
              </w:rPr>
              <w:t>xvii</w:t>
            </w:r>
            <w:r w:rsidR="0004491C">
              <w:rPr>
                <w:noProof/>
                <w:webHidden/>
              </w:rPr>
              <w:fldChar w:fldCharType="end"/>
            </w:r>
          </w:hyperlink>
        </w:p>
        <w:p w14:paraId="6CFF765F" w14:textId="77777777" w:rsidR="0004491C" w:rsidRDefault="00740FEC">
          <w:pPr>
            <w:pStyle w:val="TOC1"/>
            <w:rPr>
              <w:rFonts w:asciiTheme="minorHAnsi" w:eastAsiaTheme="minorEastAsia" w:hAnsiTheme="minorHAnsi" w:cstheme="minorBidi"/>
              <w:noProof/>
              <w:lang w:eastAsia="id-ID"/>
            </w:rPr>
          </w:pPr>
          <w:hyperlink w:anchor="_Toc424123756" w:history="1">
            <w:r w:rsidR="0004491C" w:rsidRPr="007D2C55">
              <w:rPr>
                <w:rStyle w:val="Hyperlink"/>
                <w:noProof/>
              </w:rPr>
              <w:t>DAFTAR KODE SUMBER</w:t>
            </w:r>
            <w:r w:rsidR="0004491C">
              <w:rPr>
                <w:noProof/>
                <w:webHidden/>
              </w:rPr>
              <w:tab/>
            </w:r>
            <w:r w:rsidR="0004491C">
              <w:rPr>
                <w:noProof/>
                <w:webHidden/>
              </w:rPr>
              <w:fldChar w:fldCharType="begin"/>
            </w:r>
            <w:r w:rsidR="0004491C">
              <w:rPr>
                <w:noProof/>
                <w:webHidden/>
              </w:rPr>
              <w:instrText xml:space="preserve"> PAGEREF _Toc424123756 \h </w:instrText>
            </w:r>
            <w:r w:rsidR="0004491C">
              <w:rPr>
                <w:noProof/>
                <w:webHidden/>
              </w:rPr>
            </w:r>
            <w:r w:rsidR="0004491C">
              <w:rPr>
                <w:noProof/>
                <w:webHidden/>
              </w:rPr>
              <w:fldChar w:fldCharType="separate"/>
            </w:r>
            <w:r w:rsidR="00963323">
              <w:rPr>
                <w:noProof/>
                <w:webHidden/>
              </w:rPr>
              <w:t>xix</w:t>
            </w:r>
            <w:r w:rsidR="0004491C">
              <w:rPr>
                <w:noProof/>
                <w:webHidden/>
              </w:rPr>
              <w:fldChar w:fldCharType="end"/>
            </w:r>
          </w:hyperlink>
        </w:p>
        <w:p w14:paraId="1F6D0151" w14:textId="77777777" w:rsidR="0004491C" w:rsidRDefault="00740FEC">
          <w:pPr>
            <w:pStyle w:val="TOC1"/>
            <w:rPr>
              <w:rFonts w:asciiTheme="minorHAnsi" w:eastAsiaTheme="minorEastAsia" w:hAnsiTheme="minorHAnsi" w:cstheme="minorBidi"/>
              <w:noProof/>
              <w:lang w:eastAsia="id-ID"/>
            </w:rPr>
          </w:pPr>
          <w:hyperlink w:anchor="_Toc424123757" w:history="1">
            <w:r w:rsidR="0004491C" w:rsidRPr="007D2C55">
              <w:rPr>
                <w:rStyle w:val="Hyperlink"/>
                <w:noProof/>
              </w:rPr>
              <w:t>BAB I PENDAHULUAN</w:t>
            </w:r>
            <w:r w:rsidR="0004491C">
              <w:rPr>
                <w:noProof/>
                <w:webHidden/>
              </w:rPr>
              <w:tab/>
            </w:r>
            <w:r w:rsidR="0004491C">
              <w:rPr>
                <w:noProof/>
                <w:webHidden/>
              </w:rPr>
              <w:fldChar w:fldCharType="begin"/>
            </w:r>
            <w:r w:rsidR="0004491C">
              <w:rPr>
                <w:noProof/>
                <w:webHidden/>
              </w:rPr>
              <w:instrText xml:space="preserve"> PAGEREF _Toc424123757 \h </w:instrText>
            </w:r>
            <w:r w:rsidR="0004491C">
              <w:rPr>
                <w:noProof/>
                <w:webHidden/>
              </w:rPr>
            </w:r>
            <w:r w:rsidR="0004491C">
              <w:rPr>
                <w:noProof/>
                <w:webHidden/>
              </w:rPr>
              <w:fldChar w:fldCharType="separate"/>
            </w:r>
            <w:r w:rsidR="00963323">
              <w:rPr>
                <w:noProof/>
                <w:webHidden/>
              </w:rPr>
              <w:t>1</w:t>
            </w:r>
            <w:r w:rsidR="0004491C">
              <w:rPr>
                <w:noProof/>
                <w:webHidden/>
              </w:rPr>
              <w:fldChar w:fldCharType="end"/>
            </w:r>
          </w:hyperlink>
        </w:p>
        <w:p w14:paraId="33D83BFF" w14:textId="77777777" w:rsidR="0004491C" w:rsidRDefault="00740FEC">
          <w:pPr>
            <w:pStyle w:val="TOC2"/>
            <w:rPr>
              <w:rFonts w:asciiTheme="minorHAnsi" w:eastAsiaTheme="minorEastAsia" w:hAnsiTheme="minorHAnsi" w:cstheme="minorBidi"/>
              <w:noProof/>
              <w:lang w:eastAsia="id-ID"/>
            </w:rPr>
          </w:pPr>
          <w:hyperlink w:anchor="_Toc424123758" w:history="1">
            <w:r w:rsidR="0004491C" w:rsidRPr="007D2C55">
              <w:rPr>
                <w:rStyle w:val="Hyperlink"/>
                <w:noProof/>
              </w:rPr>
              <w:t>1.1 Latar Belakang</w:t>
            </w:r>
            <w:r w:rsidR="0004491C">
              <w:rPr>
                <w:noProof/>
                <w:webHidden/>
              </w:rPr>
              <w:tab/>
            </w:r>
            <w:r w:rsidR="0004491C">
              <w:rPr>
                <w:noProof/>
                <w:webHidden/>
              </w:rPr>
              <w:fldChar w:fldCharType="begin"/>
            </w:r>
            <w:r w:rsidR="0004491C">
              <w:rPr>
                <w:noProof/>
                <w:webHidden/>
              </w:rPr>
              <w:instrText xml:space="preserve"> PAGEREF _Toc424123758 \h </w:instrText>
            </w:r>
            <w:r w:rsidR="0004491C">
              <w:rPr>
                <w:noProof/>
                <w:webHidden/>
              </w:rPr>
            </w:r>
            <w:r w:rsidR="0004491C">
              <w:rPr>
                <w:noProof/>
                <w:webHidden/>
              </w:rPr>
              <w:fldChar w:fldCharType="separate"/>
            </w:r>
            <w:r w:rsidR="00963323">
              <w:rPr>
                <w:noProof/>
                <w:webHidden/>
              </w:rPr>
              <w:t>1</w:t>
            </w:r>
            <w:r w:rsidR="0004491C">
              <w:rPr>
                <w:noProof/>
                <w:webHidden/>
              </w:rPr>
              <w:fldChar w:fldCharType="end"/>
            </w:r>
          </w:hyperlink>
        </w:p>
        <w:p w14:paraId="098268A0" w14:textId="77777777" w:rsidR="0004491C" w:rsidRDefault="00740FEC">
          <w:pPr>
            <w:pStyle w:val="TOC2"/>
            <w:rPr>
              <w:rFonts w:asciiTheme="minorHAnsi" w:eastAsiaTheme="minorEastAsia" w:hAnsiTheme="minorHAnsi" w:cstheme="minorBidi"/>
              <w:noProof/>
              <w:lang w:eastAsia="id-ID"/>
            </w:rPr>
          </w:pPr>
          <w:hyperlink w:anchor="_Toc424123759" w:history="1">
            <w:r w:rsidR="0004491C" w:rsidRPr="007D2C55">
              <w:rPr>
                <w:rStyle w:val="Hyperlink"/>
                <w:noProof/>
              </w:rPr>
              <w:t>1.2 Rumusan Masalah</w:t>
            </w:r>
            <w:r w:rsidR="0004491C">
              <w:rPr>
                <w:noProof/>
                <w:webHidden/>
              </w:rPr>
              <w:tab/>
            </w:r>
            <w:r w:rsidR="0004491C">
              <w:rPr>
                <w:noProof/>
                <w:webHidden/>
              </w:rPr>
              <w:fldChar w:fldCharType="begin"/>
            </w:r>
            <w:r w:rsidR="0004491C">
              <w:rPr>
                <w:noProof/>
                <w:webHidden/>
              </w:rPr>
              <w:instrText xml:space="preserve"> PAGEREF _Toc424123759 \h </w:instrText>
            </w:r>
            <w:r w:rsidR="0004491C">
              <w:rPr>
                <w:noProof/>
                <w:webHidden/>
              </w:rPr>
            </w:r>
            <w:r w:rsidR="0004491C">
              <w:rPr>
                <w:noProof/>
                <w:webHidden/>
              </w:rPr>
              <w:fldChar w:fldCharType="separate"/>
            </w:r>
            <w:r w:rsidR="00963323">
              <w:rPr>
                <w:noProof/>
                <w:webHidden/>
              </w:rPr>
              <w:t>1</w:t>
            </w:r>
            <w:r w:rsidR="0004491C">
              <w:rPr>
                <w:noProof/>
                <w:webHidden/>
              </w:rPr>
              <w:fldChar w:fldCharType="end"/>
            </w:r>
          </w:hyperlink>
        </w:p>
        <w:p w14:paraId="6AF4846F" w14:textId="77777777" w:rsidR="0004491C" w:rsidRDefault="00740FEC">
          <w:pPr>
            <w:pStyle w:val="TOC2"/>
            <w:rPr>
              <w:rFonts w:asciiTheme="minorHAnsi" w:eastAsiaTheme="minorEastAsia" w:hAnsiTheme="minorHAnsi" w:cstheme="minorBidi"/>
              <w:noProof/>
              <w:lang w:eastAsia="id-ID"/>
            </w:rPr>
          </w:pPr>
          <w:hyperlink w:anchor="_Toc424123760" w:history="1">
            <w:r w:rsidR="0004491C" w:rsidRPr="007D2C55">
              <w:rPr>
                <w:rStyle w:val="Hyperlink"/>
                <w:noProof/>
              </w:rPr>
              <w:t>1.3 Batasan Masalah</w:t>
            </w:r>
            <w:r w:rsidR="0004491C">
              <w:rPr>
                <w:noProof/>
                <w:webHidden/>
              </w:rPr>
              <w:tab/>
            </w:r>
            <w:r w:rsidR="0004491C">
              <w:rPr>
                <w:noProof/>
                <w:webHidden/>
              </w:rPr>
              <w:fldChar w:fldCharType="begin"/>
            </w:r>
            <w:r w:rsidR="0004491C">
              <w:rPr>
                <w:noProof/>
                <w:webHidden/>
              </w:rPr>
              <w:instrText xml:space="preserve"> PAGEREF _Toc424123760 \h </w:instrText>
            </w:r>
            <w:r w:rsidR="0004491C">
              <w:rPr>
                <w:noProof/>
                <w:webHidden/>
              </w:rPr>
            </w:r>
            <w:r w:rsidR="0004491C">
              <w:rPr>
                <w:noProof/>
                <w:webHidden/>
              </w:rPr>
              <w:fldChar w:fldCharType="separate"/>
            </w:r>
            <w:r w:rsidR="00963323">
              <w:rPr>
                <w:noProof/>
                <w:webHidden/>
              </w:rPr>
              <w:t>2</w:t>
            </w:r>
            <w:r w:rsidR="0004491C">
              <w:rPr>
                <w:noProof/>
                <w:webHidden/>
              </w:rPr>
              <w:fldChar w:fldCharType="end"/>
            </w:r>
          </w:hyperlink>
        </w:p>
        <w:p w14:paraId="41898D03" w14:textId="77777777" w:rsidR="0004491C" w:rsidRDefault="00740FEC">
          <w:pPr>
            <w:pStyle w:val="TOC2"/>
            <w:rPr>
              <w:rFonts w:asciiTheme="minorHAnsi" w:eastAsiaTheme="minorEastAsia" w:hAnsiTheme="minorHAnsi" w:cstheme="minorBidi"/>
              <w:noProof/>
              <w:lang w:eastAsia="id-ID"/>
            </w:rPr>
          </w:pPr>
          <w:hyperlink w:anchor="_Toc424123761" w:history="1">
            <w:r w:rsidR="0004491C" w:rsidRPr="007D2C55">
              <w:rPr>
                <w:rStyle w:val="Hyperlink"/>
                <w:noProof/>
              </w:rPr>
              <w:t>1.4 Tujuan</w:t>
            </w:r>
            <w:r w:rsidR="0004491C">
              <w:rPr>
                <w:noProof/>
                <w:webHidden/>
              </w:rPr>
              <w:tab/>
            </w:r>
            <w:r w:rsidR="0004491C">
              <w:rPr>
                <w:noProof/>
                <w:webHidden/>
              </w:rPr>
              <w:fldChar w:fldCharType="begin"/>
            </w:r>
            <w:r w:rsidR="0004491C">
              <w:rPr>
                <w:noProof/>
                <w:webHidden/>
              </w:rPr>
              <w:instrText xml:space="preserve"> PAGEREF _Toc424123761 \h </w:instrText>
            </w:r>
            <w:r w:rsidR="0004491C">
              <w:rPr>
                <w:noProof/>
                <w:webHidden/>
              </w:rPr>
            </w:r>
            <w:r w:rsidR="0004491C">
              <w:rPr>
                <w:noProof/>
                <w:webHidden/>
              </w:rPr>
              <w:fldChar w:fldCharType="separate"/>
            </w:r>
            <w:r w:rsidR="00963323">
              <w:rPr>
                <w:noProof/>
                <w:webHidden/>
              </w:rPr>
              <w:t>2</w:t>
            </w:r>
            <w:r w:rsidR="0004491C">
              <w:rPr>
                <w:noProof/>
                <w:webHidden/>
              </w:rPr>
              <w:fldChar w:fldCharType="end"/>
            </w:r>
          </w:hyperlink>
        </w:p>
        <w:p w14:paraId="54F37B23" w14:textId="77777777" w:rsidR="0004491C" w:rsidRDefault="00740FEC">
          <w:pPr>
            <w:pStyle w:val="TOC2"/>
            <w:rPr>
              <w:rFonts w:asciiTheme="minorHAnsi" w:eastAsiaTheme="minorEastAsia" w:hAnsiTheme="minorHAnsi" w:cstheme="minorBidi"/>
              <w:noProof/>
              <w:lang w:eastAsia="id-ID"/>
            </w:rPr>
          </w:pPr>
          <w:hyperlink w:anchor="_Toc424123762" w:history="1">
            <w:r w:rsidR="0004491C" w:rsidRPr="007D2C55">
              <w:rPr>
                <w:rStyle w:val="Hyperlink"/>
                <w:noProof/>
              </w:rPr>
              <w:t>1.5 Manfaat</w:t>
            </w:r>
            <w:r w:rsidR="0004491C">
              <w:rPr>
                <w:noProof/>
                <w:webHidden/>
              </w:rPr>
              <w:tab/>
            </w:r>
            <w:r w:rsidR="0004491C">
              <w:rPr>
                <w:noProof/>
                <w:webHidden/>
              </w:rPr>
              <w:fldChar w:fldCharType="begin"/>
            </w:r>
            <w:r w:rsidR="0004491C">
              <w:rPr>
                <w:noProof/>
                <w:webHidden/>
              </w:rPr>
              <w:instrText xml:space="preserve"> PAGEREF _Toc424123762 \h </w:instrText>
            </w:r>
            <w:r w:rsidR="0004491C">
              <w:rPr>
                <w:noProof/>
                <w:webHidden/>
              </w:rPr>
            </w:r>
            <w:r w:rsidR="0004491C">
              <w:rPr>
                <w:noProof/>
                <w:webHidden/>
              </w:rPr>
              <w:fldChar w:fldCharType="separate"/>
            </w:r>
            <w:r w:rsidR="00963323">
              <w:rPr>
                <w:noProof/>
                <w:webHidden/>
              </w:rPr>
              <w:t>2</w:t>
            </w:r>
            <w:r w:rsidR="0004491C">
              <w:rPr>
                <w:noProof/>
                <w:webHidden/>
              </w:rPr>
              <w:fldChar w:fldCharType="end"/>
            </w:r>
          </w:hyperlink>
        </w:p>
        <w:p w14:paraId="1BC7DFC2" w14:textId="77777777" w:rsidR="0004491C" w:rsidRDefault="00740FEC">
          <w:pPr>
            <w:pStyle w:val="TOC2"/>
            <w:rPr>
              <w:rFonts w:asciiTheme="minorHAnsi" w:eastAsiaTheme="minorEastAsia" w:hAnsiTheme="minorHAnsi" w:cstheme="minorBidi"/>
              <w:noProof/>
              <w:lang w:eastAsia="id-ID"/>
            </w:rPr>
          </w:pPr>
          <w:hyperlink w:anchor="_Toc424123763" w:history="1">
            <w:r w:rsidR="0004491C" w:rsidRPr="007D2C55">
              <w:rPr>
                <w:rStyle w:val="Hyperlink"/>
                <w:noProof/>
              </w:rPr>
              <w:t>1.6 Metodologi</w:t>
            </w:r>
            <w:r w:rsidR="0004491C">
              <w:rPr>
                <w:noProof/>
                <w:webHidden/>
              </w:rPr>
              <w:tab/>
            </w:r>
            <w:r w:rsidR="0004491C">
              <w:rPr>
                <w:noProof/>
                <w:webHidden/>
              </w:rPr>
              <w:fldChar w:fldCharType="begin"/>
            </w:r>
            <w:r w:rsidR="0004491C">
              <w:rPr>
                <w:noProof/>
                <w:webHidden/>
              </w:rPr>
              <w:instrText xml:space="preserve"> PAGEREF _Toc424123763 \h </w:instrText>
            </w:r>
            <w:r w:rsidR="0004491C">
              <w:rPr>
                <w:noProof/>
                <w:webHidden/>
              </w:rPr>
            </w:r>
            <w:r w:rsidR="0004491C">
              <w:rPr>
                <w:noProof/>
                <w:webHidden/>
              </w:rPr>
              <w:fldChar w:fldCharType="separate"/>
            </w:r>
            <w:r w:rsidR="00963323">
              <w:rPr>
                <w:noProof/>
                <w:webHidden/>
              </w:rPr>
              <w:t>3</w:t>
            </w:r>
            <w:r w:rsidR="0004491C">
              <w:rPr>
                <w:noProof/>
                <w:webHidden/>
              </w:rPr>
              <w:fldChar w:fldCharType="end"/>
            </w:r>
          </w:hyperlink>
        </w:p>
        <w:p w14:paraId="5DDFDA7C" w14:textId="77777777" w:rsidR="0004491C" w:rsidRDefault="00740FEC">
          <w:pPr>
            <w:pStyle w:val="TOC2"/>
            <w:rPr>
              <w:rFonts w:asciiTheme="minorHAnsi" w:eastAsiaTheme="minorEastAsia" w:hAnsiTheme="minorHAnsi" w:cstheme="minorBidi"/>
              <w:noProof/>
              <w:lang w:eastAsia="id-ID"/>
            </w:rPr>
          </w:pPr>
          <w:hyperlink w:anchor="_Toc424123764" w:history="1">
            <w:r w:rsidR="0004491C" w:rsidRPr="007D2C55">
              <w:rPr>
                <w:rStyle w:val="Hyperlink"/>
                <w:noProof/>
              </w:rPr>
              <w:t>1.7 Sistematika Penulisan Laporan Tugas Akhir</w:t>
            </w:r>
            <w:r w:rsidR="0004491C">
              <w:rPr>
                <w:noProof/>
                <w:webHidden/>
              </w:rPr>
              <w:tab/>
            </w:r>
            <w:r w:rsidR="0004491C">
              <w:rPr>
                <w:noProof/>
                <w:webHidden/>
              </w:rPr>
              <w:fldChar w:fldCharType="begin"/>
            </w:r>
            <w:r w:rsidR="0004491C">
              <w:rPr>
                <w:noProof/>
                <w:webHidden/>
              </w:rPr>
              <w:instrText xml:space="preserve"> PAGEREF _Toc424123764 \h </w:instrText>
            </w:r>
            <w:r w:rsidR="0004491C">
              <w:rPr>
                <w:noProof/>
                <w:webHidden/>
              </w:rPr>
            </w:r>
            <w:r w:rsidR="0004491C">
              <w:rPr>
                <w:noProof/>
                <w:webHidden/>
              </w:rPr>
              <w:fldChar w:fldCharType="separate"/>
            </w:r>
            <w:r w:rsidR="00963323">
              <w:rPr>
                <w:noProof/>
                <w:webHidden/>
              </w:rPr>
              <w:t>4</w:t>
            </w:r>
            <w:r w:rsidR="0004491C">
              <w:rPr>
                <w:noProof/>
                <w:webHidden/>
              </w:rPr>
              <w:fldChar w:fldCharType="end"/>
            </w:r>
          </w:hyperlink>
        </w:p>
        <w:p w14:paraId="6FCDAC0C" w14:textId="77777777" w:rsidR="0004491C" w:rsidRDefault="00740FEC">
          <w:pPr>
            <w:pStyle w:val="TOC1"/>
            <w:rPr>
              <w:rFonts w:asciiTheme="minorHAnsi" w:eastAsiaTheme="minorEastAsia" w:hAnsiTheme="minorHAnsi" w:cstheme="minorBidi"/>
              <w:noProof/>
              <w:lang w:eastAsia="id-ID"/>
            </w:rPr>
          </w:pPr>
          <w:hyperlink w:anchor="_Toc424123765" w:history="1">
            <w:r w:rsidR="0004491C" w:rsidRPr="007D2C55">
              <w:rPr>
                <w:rStyle w:val="Hyperlink"/>
                <w:noProof/>
              </w:rPr>
              <w:t>BAB II TINJAUAN PUSTAKA</w:t>
            </w:r>
            <w:r w:rsidR="0004491C">
              <w:rPr>
                <w:noProof/>
                <w:webHidden/>
              </w:rPr>
              <w:tab/>
            </w:r>
            <w:r w:rsidR="0004491C">
              <w:rPr>
                <w:noProof/>
                <w:webHidden/>
              </w:rPr>
              <w:fldChar w:fldCharType="begin"/>
            </w:r>
            <w:r w:rsidR="0004491C">
              <w:rPr>
                <w:noProof/>
                <w:webHidden/>
              </w:rPr>
              <w:instrText xml:space="preserve"> PAGEREF _Toc424123765 \h </w:instrText>
            </w:r>
            <w:r w:rsidR="0004491C">
              <w:rPr>
                <w:noProof/>
                <w:webHidden/>
              </w:rPr>
            </w:r>
            <w:r w:rsidR="0004491C">
              <w:rPr>
                <w:noProof/>
                <w:webHidden/>
              </w:rPr>
              <w:fldChar w:fldCharType="separate"/>
            </w:r>
            <w:r w:rsidR="00963323">
              <w:rPr>
                <w:noProof/>
                <w:webHidden/>
              </w:rPr>
              <w:t>5</w:t>
            </w:r>
            <w:r w:rsidR="0004491C">
              <w:rPr>
                <w:noProof/>
                <w:webHidden/>
              </w:rPr>
              <w:fldChar w:fldCharType="end"/>
            </w:r>
          </w:hyperlink>
        </w:p>
        <w:p w14:paraId="404E42DE" w14:textId="77777777" w:rsidR="0004491C" w:rsidRDefault="00740FEC">
          <w:pPr>
            <w:pStyle w:val="TOC2"/>
            <w:rPr>
              <w:rFonts w:asciiTheme="minorHAnsi" w:eastAsiaTheme="minorEastAsia" w:hAnsiTheme="minorHAnsi" w:cstheme="minorBidi"/>
              <w:noProof/>
              <w:lang w:eastAsia="id-ID"/>
            </w:rPr>
          </w:pPr>
          <w:hyperlink w:anchor="_Toc424123766" w:history="1">
            <w:r w:rsidR="0004491C" w:rsidRPr="007D2C55">
              <w:rPr>
                <w:rStyle w:val="Hyperlink"/>
                <w:noProof/>
              </w:rPr>
              <w:t>2.1 Regular Expression</w:t>
            </w:r>
            <w:r w:rsidR="0004491C">
              <w:rPr>
                <w:noProof/>
                <w:webHidden/>
              </w:rPr>
              <w:tab/>
            </w:r>
            <w:r w:rsidR="0004491C">
              <w:rPr>
                <w:noProof/>
                <w:webHidden/>
              </w:rPr>
              <w:fldChar w:fldCharType="begin"/>
            </w:r>
            <w:r w:rsidR="0004491C">
              <w:rPr>
                <w:noProof/>
                <w:webHidden/>
              </w:rPr>
              <w:instrText xml:space="preserve"> PAGEREF _Toc424123766 \h </w:instrText>
            </w:r>
            <w:r w:rsidR="0004491C">
              <w:rPr>
                <w:noProof/>
                <w:webHidden/>
              </w:rPr>
            </w:r>
            <w:r w:rsidR="0004491C">
              <w:rPr>
                <w:noProof/>
                <w:webHidden/>
              </w:rPr>
              <w:fldChar w:fldCharType="separate"/>
            </w:r>
            <w:r w:rsidR="00963323">
              <w:rPr>
                <w:noProof/>
                <w:webHidden/>
              </w:rPr>
              <w:t>5</w:t>
            </w:r>
            <w:r w:rsidR="0004491C">
              <w:rPr>
                <w:noProof/>
                <w:webHidden/>
              </w:rPr>
              <w:fldChar w:fldCharType="end"/>
            </w:r>
          </w:hyperlink>
        </w:p>
        <w:p w14:paraId="156817E4" w14:textId="77777777" w:rsidR="0004491C" w:rsidRDefault="00740FEC">
          <w:pPr>
            <w:pStyle w:val="TOC2"/>
            <w:rPr>
              <w:rFonts w:asciiTheme="minorHAnsi" w:eastAsiaTheme="minorEastAsia" w:hAnsiTheme="minorHAnsi" w:cstheme="minorBidi"/>
              <w:noProof/>
              <w:lang w:eastAsia="id-ID"/>
            </w:rPr>
          </w:pPr>
          <w:hyperlink w:anchor="_Toc424123767" w:history="1">
            <w:r w:rsidR="0004491C" w:rsidRPr="007D2C55">
              <w:rPr>
                <w:rStyle w:val="Hyperlink"/>
                <w:noProof/>
              </w:rPr>
              <w:t>2.2 String Matching Menggunakan Regular Expression</w:t>
            </w:r>
            <w:r w:rsidR="0004491C">
              <w:rPr>
                <w:noProof/>
                <w:webHidden/>
              </w:rPr>
              <w:tab/>
            </w:r>
            <w:r w:rsidR="0004491C">
              <w:rPr>
                <w:noProof/>
                <w:webHidden/>
              </w:rPr>
              <w:fldChar w:fldCharType="begin"/>
            </w:r>
            <w:r w:rsidR="0004491C">
              <w:rPr>
                <w:noProof/>
                <w:webHidden/>
              </w:rPr>
              <w:instrText xml:space="preserve"> PAGEREF _Toc424123767 \h </w:instrText>
            </w:r>
            <w:r w:rsidR="0004491C">
              <w:rPr>
                <w:noProof/>
                <w:webHidden/>
              </w:rPr>
            </w:r>
            <w:r w:rsidR="0004491C">
              <w:rPr>
                <w:noProof/>
                <w:webHidden/>
              </w:rPr>
              <w:fldChar w:fldCharType="separate"/>
            </w:r>
            <w:r w:rsidR="00963323">
              <w:rPr>
                <w:noProof/>
                <w:webHidden/>
              </w:rPr>
              <w:t>6</w:t>
            </w:r>
            <w:r w:rsidR="0004491C">
              <w:rPr>
                <w:noProof/>
                <w:webHidden/>
              </w:rPr>
              <w:fldChar w:fldCharType="end"/>
            </w:r>
          </w:hyperlink>
        </w:p>
        <w:p w14:paraId="5569461E" w14:textId="77777777" w:rsidR="0004491C" w:rsidRDefault="00740FEC">
          <w:pPr>
            <w:pStyle w:val="TOC2"/>
            <w:rPr>
              <w:rFonts w:asciiTheme="minorHAnsi" w:eastAsiaTheme="minorEastAsia" w:hAnsiTheme="minorHAnsi" w:cstheme="minorBidi"/>
              <w:noProof/>
              <w:lang w:eastAsia="id-ID"/>
            </w:rPr>
          </w:pPr>
          <w:hyperlink w:anchor="_Toc424123768" w:history="1">
            <w:r w:rsidR="0004491C" w:rsidRPr="007D2C55">
              <w:rPr>
                <w:rStyle w:val="Hyperlink"/>
                <w:noProof/>
              </w:rPr>
              <w:t>2.3 Nondeterministic Finite Automaton</w:t>
            </w:r>
            <w:r w:rsidR="0004491C">
              <w:rPr>
                <w:noProof/>
                <w:webHidden/>
              </w:rPr>
              <w:tab/>
            </w:r>
            <w:r w:rsidR="0004491C">
              <w:rPr>
                <w:noProof/>
                <w:webHidden/>
              </w:rPr>
              <w:fldChar w:fldCharType="begin"/>
            </w:r>
            <w:r w:rsidR="0004491C">
              <w:rPr>
                <w:noProof/>
                <w:webHidden/>
              </w:rPr>
              <w:instrText xml:space="preserve"> PAGEREF _Toc424123768 \h </w:instrText>
            </w:r>
            <w:r w:rsidR="0004491C">
              <w:rPr>
                <w:noProof/>
                <w:webHidden/>
              </w:rPr>
            </w:r>
            <w:r w:rsidR="0004491C">
              <w:rPr>
                <w:noProof/>
                <w:webHidden/>
              </w:rPr>
              <w:fldChar w:fldCharType="separate"/>
            </w:r>
            <w:r w:rsidR="00963323">
              <w:rPr>
                <w:noProof/>
                <w:webHidden/>
              </w:rPr>
              <w:t>7</w:t>
            </w:r>
            <w:r w:rsidR="0004491C">
              <w:rPr>
                <w:noProof/>
                <w:webHidden/>
              </w:rPr>
              <w:fldChar w:fldCharType="end"/>
            </w:r>
          </w:hyperlink>
        </w:p>
        <w:p w14:paraId="42B3C0E5" w14:textId="77777777" w:rsidR="0004491C" w:rsidRDefault="00740FEC">
          <w:pPr>
            <w:pStyle w:val="TOC2"/>
            <w:rPr>
              <w:rFonts w:asciiTheme="minorHAnsi" w:eastAsiaTheme="minorEastAsia" w:hAnsiTheme="minorHAnsi" w:cstheme="minorBidi"/>
              <w:noProof/>
              <w:lang w:eastAsia="id-ID"/>
            </w:rPr>
          </w:pPr>
          <w:hyperlink w:anchor="_Toc424123769" w:history="1">
            <w:r w:rsidR="0004491C" w:rsidRPr="007D2C55">
              <w:rPr>
                <w:rStyle w:val="Hyperlink"/>
                <w:noProof/>
              </w:rPr>
              <w:t>2.4 Metode Thompson</w:t>
            </w:r>
            <w:r w:rsidR="0004491C">
              <w:rPr>
                <w:noProof/>
                <w:webHidden/>
              </w:rPr>
              <w:tab/>
            </w:r>
            <w:r w:rsidR="0004491C">
              <w:rPr>
                <w:noProof/>
                <w:webHidden/>
              </w:rPr>
              <w:fldChar w:fldCharType="begin"/>
            </w:r>
            <w:r w:rsidR="0004491C">
              <w:rPr>
                <w:noProof/>
                <w:webHidden/>
              </w:rPr>
              <w:instrText xml:space="preserve"> PAGEREF _Toc424123769 \h </w:instrText>
            </w:r>
            <w:r w:rsidR="0004491C">
              <w:rPr>
                <w:noProof/>
                <w:webHidden/>
              </w:rPr>
            </w:r>
            <w:r w:rsidR="0004491C">
              <w:rPr>
                <w:noProof/>
                <w:webHidden/>
              </w:rPr>
              <w:fldChar w:fldCharType="separate"/>
            </w:r>
            <w:r w:rsidR="00963323">
              <w:rPr>
                <w:noProof/>
                <w:webHidden/>
              </w:rPr>
              <w:t>9</w:t>
            </w:r>
            <w:r w:rsidR="0004491C">
              <w:rPr>
                <w:noProof/>
                <w:webHidden/>
              </w:rPr>
              <w:fldChar w:fldCharType="end"/>
            </w:r>
          </w:hyperlink>
        </w:p>
        <w:p w14:paraId="04FBDC6C" w14:textId="77777777" w:rsidR="0004491C" w:rsidRDefault="00740FEC">
          <w:pPr>
            <w:pStyle w:val="TOC2"/>
            <w:rPr>
              <w:rFonts w:asciiTheme="minorHAnsi" w:eastAsiaTheme="minorEastAsia" w:hAnsiTheme="minorHAnsi" w:cstheme="minorBidi"/>
              <w:noProof/>
              <w:lang w:eastAsia="id-ID"/>
            </w:rPr>
          </w:pPr>
          <w:hyperlink w:anchor="_Toc424123770" w:history="1">
            <w:r w:rsidR="0004491C" w:rsidRPr="007D2C55">
              <w:rPr>
                <w:rStyle w:val="Hyperlink"/>
                <w:noProof/>
              </w:rPr>
              <w:t>2.5 Deterministic Finite Automaton</w:t>
            </w:r>
            <w:r w:rsidR="0004491C">
              <w:rPr>
                <w:noProof/>
                <w:webHidden/>
              </w:rPr>
              <w:tab/>
            </w:r>
            <w:r w:rsidR="0004491C">
              <w:rPr>
                <w:noProof/>
                <w:webHidden/>
              </w:rPr>
              <w:fldChar w:fldCharType="begin"/>
            </w:r>
            <w:r w:rsidR="0004491C">
              <w:rPr>
                <w:noProof/>
                <w:webHidden/>
              </w:rPr>
              <w:instrText xml:space="preserve"> PAGEREF _Toc424123770 \h </w:instrText>
            </w:r>
            <w:r w:rsidR="0004491C">
              <w:rPr>
                <w:noProof/>
                <w:webHidden/>
              </w:rPr>
            </w:r>
            <w:r w:rsidR="0004491C">
              <w:rPr>
                <w:noProof/>
                <w:webHidden/>
              </w:rPr>
              <w:fldChar w:fldCharType="separate"/>
            </w:r>
            <w:r w:rsidR="00963323">
              <w:rPr>
                <w:noProof/>
                <w:webHidden/>
              </w:rPr>
              <w:t>11</w:t>
            </w:r>
            <w:r w:rsidR="0004491C">
              <w:rPr>
                <w:noProof/>
                <w:webHidden/>
              </w:rPr>
              <w:fldChar w:fldCharType="end"/>
            </w:r>
          </w:hyperlink>
        </w:p>
        <w:p w14:paraId="4D43DCCC" w14:textId="77777777" w:rsidR="0004491C" w:rsidRDefault="00740FEC">
          <w:pPr>
            <w:pStyle w:val="TOC2"/>
            <w:rPr>
              <w:rFonts w:asciiTheme="minorHAnsi" w:eastAsiaTheme="minorEastAsia" w:hAnsiTheme="minorHAnsi" w:cstheme="minorBidi"/>
              <w:noProof/>
              <w:lang w:eastAsia="id-ID"/>
            </w:rPr>
          </w:pPr>
          <w:hyperlink w:anchor="_Toc424123771" w:history="1">
            <w:r w:rsidR="0004491C" w:rsidRPr="007D2C55">
              <w:rPr>
                <w:rStyle w:val="Hyperlink"/>
                <w:noProof/>
              </w:rPr>
              <w:t>2.6 Metode Subset Construction</w:t>
            </w:r>
            <w:r w:rsidR="0004491C">
              <w:rPr>
                <w:noProof/>
                <w:webHidden/>
              </w:rPr>
              <w:tab/>
            </w:r>
            <w:r w:rsidR="0004491C">
              <w:rPr>
                <w:noProof/>
                <w:webHidden/>
              </w:rPr>
              <w:fldChar w:fldCharType="begin"/>
            </w:r>
            <w:r w:rsidR="0004491C">
              <w:rPr>
                <w:noProof/>
                <w:webHidden/>
              </w:rPr>
              <w:instrText xml:space="preserve"> PAGEREF _Toc424123771 \h </w:instrText>
            </w:r>
            <w:r w:rsidR="0004491C">
              <w:rPr>
                <w:noProof/>
                <w:webHidden/>
              </w:rPr>
            </w:r>
            <w:r w:rsidR="0004491C">
              <w:rPr>
                <w:noProof/>
                <w:webHidden/>
              </w:rPr>
              <w:fldChar w:fldCharType="separate"/>
            </w:r>
            <w:r w:rsidR="00963323">
              <w:rPr>
                <w:noProof/>
                <w:webHidden/>
              </w:rPr>
              <w:t>12</w:t>
            </w:r>
            <w:r w:rsidR="0004491C">
              <w:rPr>
                <w:noProof/>
                <w:webHidden/>
              </w:rPr>
              <w:fldChar w:fldCharType="end"/>
            </w:r>
          </w:hyperlink>
        </w:p>
        <w:p w14:paraId="3F7A557A" w14:textId="77777777" w:rsidR="0004491C" w:rsidRDefault="00740FEC">
          <w:pPr>
            <w:pStyle w:val="TOC2"/>
            <w:rPr>
              <w:rFonts w:asciiTheme="minorHAnsi" w:eastAsiaTheme="minorEastAsia" w:hAnsiTheme="minorHAnsi" w:cstheme="minorBidi"/>
              <w:noProof/>
              <w:lang w:eastAsia="id-ID"/>
            </w:rPr>
          </w:pPr>
          <w:hyperlink w:anchor="_Toc424123772" w:history="1">
            <w:r w:rsidR="0004491C" w:rsidRPr="007D2C55">
              <w:rPr>
                <w:rStyle w:val="Hyperlink"/>
                <w:noProof/>
              </w:rPr>
              <w:t>2.7 Perpangkatan Matriks</w:t>
            </w:r>
            <w:r w:rsidR="0004491C">
              <w:rPr>
                <w:noProof/>
                <w:webHidden/>
              </w:rPr>
              <w:tab/>
            </w:r>
            <w:r w:rsidR="0004491C">
              <w:rPr>
                <w:noProof/>
                <w:webHidden/>
              </w:rPr>
              <w:fldChar w:fldCharType="begin"/>
            </w:r>
            <w:r w:rsidR="0004491C">
              <w:rPr>
                <w:noProof/>
                <w:webHidden/>
              </w:rPr>
              <w:instrText xml:space="preserve"> PAGEREF _Toc424123772 \h </w:instrText>
            </w:r>
            <w:r w:rsidR="0004491C">
              <w:rPr>
                <w:noProof/>
                <w:webHidden/>
              </w:rPr>
            </w:r>
            <w:r w:rsidR="0004491C">
              <w:rPr>
                <w:noProof/>
                <w:webHidden/>
              </w:rPr>
              <w:fldChar w:fldCharType="separate"/>
            </w:r>
            <w:r w:rsidR="00963323">
              <w:rPr>
                <w:noProof/>
                <w:webHidden/>
              </w:rPr>
              <w:t>13</w:t>
            </w:r>
            <w:r w:rsidR="0004491C">
              <w:rPr>
                <w:noProof/>
                <w:webHidden/>
              </w:rPr>
              <w:fldChar w:fldCharType="end"/>
            </w:r>
          </w:hyperlink>
        </w:p>
        <w:p w14:paraId="532DFB37" w14:textId="77777777" w:rsidR="0004491C" w:rsidRDefault="00740FEC">
          <w:pPr>
            <w:pStyle w:val="TOC2"/>
            <w:rPr>
              <w:rFonts w:asciiTheme="minorHAnsi" w:eastAsiaTheme="minorEastAsia" w:hAnsiTheme="minorHAnsi" w:cstheme="minorBidi"/>
              <w:noProof/>
              <w:lang w:eastAsia="id-ID"/>
            </w:rPr>
          </w:pPr>
          <w:hyperlink w:anchor="_Toc424123773" w:history="1">
            <w:r w:rsidR="0004491C" w:rsidRPr="007D2C55">
              <w:rPr>
                <w:rStyle w:val="Hyperlink"/>
                <w:noProof/>
              </w:rPr>
              <w:t>2.8 Permasalahan CTSTRING di SPOJ</w:t>
            </w:r>
            <w:r w:rsidR="0004491C">
              <w:rPr>
                <w:noProof/>
                <w:webHidden/>
              </w:rPr>
              <w:tab/>
            </w:r>
            <w:r w:rsidR="0004491C">
              <w:rPr>
                <w:noProof/>
                <w:webHidden/>
              </w:rPr>
              <w:fldChar w:fldCharType="begin"/>
            </w:r>
            <w:r w:rsidR="0004491C">
              <w:rPr>
                <w:noProof/>
                <w:webHidden/>
              </w:rPr>
              <w:instrText xml:space="preserve"> PAGEREF _Toc424123773 \h </w:instrText>
            </w:r>
            <w:r w:rsidR="0004491C">
              <w:rPr>
                <w:noProof/>
                <w:webHidden/>
              </w:rPr>
            </w:r>
            <w:r w:rsidR="0004491C">
              <w:rPr>
                <w:noProof/>
                <w:webHidden/>
              </w:rPr>
              <w:fldChar w:fldCharType="separate"/>
            </w:r>
            <w:r w:rsidR="00963323">
              <w:rPr>
                <w:noProof/>
                <w:webHidden/>
              </w:rPr>
              <w:t>14</w:t>
            </w:r>
            <w:r w:rsidR="0004491C">
              <w:rPr>
                <w:noProof/>
                <w:webHidden/>
              </w:rPr>
              <w:fldChar w:fldCharType="end"/>
            </w:r>
          </w:hyperlink>
        </w:p>
        <w:p w14:paraId="260B5B47" w14:textId="77777777" w:rsidR="0004491C" w:rsidRDefault="00740FEC">
          <w:pPr>
            <w:pStyle w:val="TOC2"/>
            <w:rPr>
              <w:rFonts w:asciiTheme="minorHAnsi" w:eastAsiaTheme="minorEastAsia" w:hAnsiTheme="minorHAnsi" w:cstheme="minorBidi"/>
              <w:noProof/>
              <w:lang w:eastAsia="id-ID"/>
            </w:rPr>
          </w:pPr>
          <w:hyperlink w:anchor="_Toc424123774" w:history="1">
            <w:r w:rsidR="0004491C" w:rsidRPr="007D2C55">
              <w:rPr>
                <w:rStyle w:val="Hyperlink"/>
                <w:noProof/>
              </w:rPr>
              <w:t>2.9 Ilustrasi Penyelesaian permasalahan CTSTRING</w:t>
            </w:r>
            <w:r w:rsidR="0004491C">
              <w:rPr>
                <w:noProof/>
                <w:webHidden/>
              </w:rPr>
              <w:tab/>
            </w:r>
            <w:r w:rsidR="0004491C">
              <w:rPr>
                <w:noProof/>
                <w:webHidden/>
              </w:rPr>
              <w:fldChar w:fldCharType="begin"/>
            </w:r>
            <w:r w:rsidR="0004491C">
              <w:rPr>
                <w:noProof/>
                <w:webHidden/>
              </w:rPr>
              <w:instrText xml:space="preserve"> PAGEREF _Toc424123774 \h </w:instrText>
            </w:r>
            <w:r w:rsidR="0004491C">
              <w:rPr>
                <w:noProof/>
                <w:webHidden/>
              </w:rPr>
            </w:r>
            <w:r w:rsidR="0004491C">
              <w:rPr>
                <w:noProof/>
                <w:webHidden/>
              </w:rPr>
              <w:fldChar w:fldCharType="separate"/>
            </w:r>
            <w:r w:rsidR="00963323">
              <w:rPr>
                <w:noProof/>
                <w:webHidden/>
              </w:rPr>
              <w:t>16</w:t>
            </w:r>
            <w:r w:rsidR="0004491C">
              <w:rPr>
                <w:noProof/>
                <w:webHidden/>
              </w:rPr>
              <w:fldChar w:fldCharType="end"/>
            </w:r>
          </w:hyperlink>
        </w:p>
        <w:p w14:paraId="1CB974A8" w14:textId="77777777" w:rsidR="0004491C" w:rsidRDefault="00740FEC">
          <w:pPr>
            <w:pStyle w:val="TOC1"/>
            <w:rPr>
              <w:rFonts w:asciiTheme="minorHAnsi" w:eastAsiaTheme="minorEastAsia" w:hAnsiTheme="minorHAnsi" w:cstheme="minorBidi"/>
              <w:noProof/>
              <w:lang w:eastAsia="id-ID"/>
            </w:rPr>
          </w:pPr>
          <w:hyperlink w:anchor="_Toc424123775" w:history="1">
            <w:r w:rsidR="0004491C" w:rsidRPr="007D2C55">
              <w:rPr>
                <w:rStyle w:val="Hyperlink"/>
                <w:noProof/>
              </w:rPr>
              <w:t>BAB III DESAIN PERANGKAT LUNAK</w:t>
            </w:r>
            <w:r w:rsidR="0004491C">
              <w:rPr>
                <w:noProof/>
                <w:webHidden/>
              </w:rPr>
              <w:tab/>
            </w:r>
            <w:r w:rsidR="0004491C">
              <w:rPr>
                <w:noProof/>
                <w:webHidden/>
              </w:rPr>
              <w:fldChar w:fldCharType="begin"/>
            </w:r>
            <w:r w:rsidR="0004491C">
              <w:rPr>
                <w:noProof/>
                <w:webHidden/>
              </w:rPr>
              <w:instrText xml:space="preserve"> PAGEREF _Toc424123775 \h </w:instrText>
            </w:r>
            <w:r w:rsidR="0004491C">
              <w:rPr>
                <w:noProof/>
                <w:webHidden/>
              </w:rPr>
            </w:r>
            <w:r w:rsidR="0004491C">
              <w:rPr>
                <w:noProof/>
                <w:webHidden/>
              </w:rPr>
              <w:fldChar w:fldCharType="separate"/>
            </w:r>
            <w:r w:rsidR="00963323">
              <w:rPr>
                <w:noProof/>
                <w:webHidden/>
              </w:rPr>
              <w:t>21</w:t>
            </w:r>
            <w:r w:rsidR="0004491C">
              <w:rPr>
                <w:noProof/>
                <w:webHidden/>
              </w:rPr>
              <w:fldChar w:fldCharType="end"/>
            </w:r>
          </w:hyperlink>
        </w:p>
        <w:p w14:paraId="11BD1DE9" w14:textId="77777777" w:rsidR="0004491C" w:rsidRDefault="00740FEC">
          <w:pPr>
            <w:pStyle w:val="TOC2"/>
            <w:rPr>
              <w:rFonts w:asciiTheme="minorHAnsi" w:eastAsiaTheme="minorEastAsia" w:hAnsiTheme="minorHAnsi" w:cstheme="minorBidi"/>
              <w:noProof/>
              <w:lang w:eastAsia="id-ID"/>
            </w:rPr>
          </w:pPr>
          <w:hyperlink w:anchor="_Toc424123776" w:history="1">
            <w:r w:rsidR="0004491C" w:rsidRPr="007D2C55">
              <w:rPr>
                <w:rStyle w:val="Hyperlink"/>
                <w:noProof/>
              </w:rPr>
              <w:t>3.1 Desain Sistem Secara Umum</w:t>
            </w:r>
            <w:r w:rsidR="0004491C">
              <w:rPr>
                <w:noProof/>
                <w:webHidden/>
              </w:rPr>
              <w:tab/>
            </w:r>
            <w:r w:rsidR="0004491C">
              <w:rPr>
                <w:noProof/>
                <w:webHidden/>
              </w:rPr>
              <w:fldChar w:fldCharType="begin"/>
            </w:r>
            <w:r w:rsidR="0004491C">
              <w:rPr>
                <w:noProof/>
                <w:webHidden/>
              </w:rPr>
              <w:instrText xml:space="preserve"> PAGEREF _Toc424123776 \h </w:instrText>
            </w:r>
            <w:r w:rsidR="0004491C">
              <w:rPr>
                <w:noProof/>
                <w:webHidden/>
              </w:rPr>
            </w:r>
            <w:r w:rsidR="0004491C">
              <w:rPr>
                <w:noProof/>
                <w:webHidden/>
              </w:rPr>
              <w:fldChar w:fldCharType="separate"/>
            </w:r>
            <w:r w:rsidR="00963323">
              <w:rPr>
                <w:noProof/>
                <w:webHidden/>
              </w:rPr>
              <w:t>21</w:t>
            </w:r>
            <w:r w:rsidR="0004491C">
              <w:rPr>
                <w:noProof/>
                <w:webHidden/>
              </w:rPr>
              <w:fldChar w:fldCharType="end"/>
            </w:r>
          </w:hyperlink>
        </w:p>
        <w:p w14:paraId="1F31350F" w14:textId="77777777" w:rsidR="0004491C" w:rsidRDefault="00740FEC">
          <w:pPr>
            <w:pStyle w:val="TOC2"/>
            <w:rPr>
              <w:rFonts w:asciiTheme="minorHAnsi" w:eastAsiaTheme="minorEastAsia" w:hAnsiTheme="minorHAnsi" w:cstheme="minorBidi"/>
              <w:noProof/>
              <w:lang w:eastAsia="id-ID"/>
            </w:rPr>
          </w:pPr>
          <w:hyperlink w:anchor="_Toc424123777" w:history="1">
            <w:r w:rsidR="0004491C" w:rsidRPr="007D2C55">
              <w:rPr>
                <w:rStyle w:val="Hyperlink"/>
                <w:noProof/>
              </w:rPr>
              <w:t>3.2 Desain Algoritma</w:t>
            </w:r>
            <w:r w:rsidR="0004491C">
              <w:rPr>
                <w:noProof/>
                <w:webHidden/>
              </w:rPr>
              <w:tab/>
            </w:r>
            <w:r w:rsidR="0004491C">
              <w:rPr>
                <w:noProof/>
                <w:webHidden/>
              </w:rPr>
              <w:fldChar w:fldCharType="begin"/>
            </w:r>
            <w:r w:rsidR="0004491C">
              <w:rPr>
                <w:noProof/>
                <w:webHidden/>
              </w:rPr>
              <w:instrText xml:space="preserve"> PAGEREF _Toc424123777 \h </w:instrText>
            </w:r>
            <w:r w:rsidR="0004491C">
              <w:rPr>
                <w:noProof/>
                <w:webHidden/>
              </w:rPr>
            </w:r>
            <w:r w:rsidR="0004491C">
              <w:rPr>
                <w:noProof/>
                <w:webHidden/>
              </w:rPr>
              <w:fldChar w:fldCharType="separate"/>
            </w:r>
            <w:r w:rsidR="00963323">
              <w:rPr>
                <w:noProof/>
                <w:webHidden/>
              </w:rPr>
              <w:t>22</w:t>
            </w:r>
            <w:r w:rsidR="0004491C">
              <w:rPr>
                <w:noProof/>
                <w:webHidden/>
              </w:rPr>
              <w:fldChar w:fldCharType="end"/>
            </w:r>
          </w:hyperlink>
        </w:p>
        <w:p w14:paraId="3DCD49E1" w14:textId="77777777" w:rsidR="0004491C" w:rsidRDefault="00740FEC">
          <w:pPr>
            <w:pStyle w:val="TOC3"/>
            <w:rPr>
              <w:rFonts w:asciiTheme="minorHAnsi" w:eastAsiaTheme="minorEastAsia" w:hAnsiTheme="minorHAnsi" w:cstheme="minorBidi"/>
              <w:noProof/>
              <w:lang w:eastAsia="id-ID"/>
            </w:rPr>
          </w:pPr>
          <w:hyperlink w:anchor="_Toc424123778" w:history="1">
            <w:r w:rsidR="0004491C" w:rsidRPr="007D2C55">
              <w:rPr>
                <w:rStyle w:val="Hyperlink"/>
                <w:noProof/>
              </w:rPr>
              <w:t>3.2.1 Desain fungsi Preprocess</w:t>
            </w:r>
            <w:r w:rsidR="0004491C">
              <w:rPr>
                <w:noProof/>
                <w:webHidden/>
              </w:rPr>
              <w:tab/>
            </w:r>
            <w:r w:rsidR="0004491C">
              <w:rPr>
                <w:noProof/>
                <w:webHidden/>
              </w:rPr>
              <w:fldChar w:fldCharType="begin"/>
            </w:r>
            <w:r w:rsidR="0004491C">
              <w:rPr>
                <w:noProof/>
                <w:webHidden/>
              </w:rPr>
              <w:instrText xml:space="preserve"> PAGEREF _Toc424123778 \h </w:instrText>
            </w:r>
            <w:r w:rsidR="0004491C">
              <w:rPr>
                <w:noProof/>
                <w:webHidden/>
              </w:rPr>
            </w:r>
            <w:r w:rsidR="0004491C">
              <w:rPr>
                <w:noProof/>
                <w:webHidden/>
              </w:rPr>
              <w:fldChar w:fldCharType="separate"/>
            </w:r>
            <w:r w:rsidR="00963323">
              <w:rPr>
                <w:noProof/>
                <w:webHidden/>
              </w:rPr>
              <w:t>22</w:t>
            </w:r>
            <w:r w:rsidR="0004491C">
              <w:rPr>
                <w:noProof/>
                <w:webHidden/>
              </w:rPr>
              <w:fldChar w:fldCharType="end"/>
            </w:r>
          </w:hyperlink>
        </w:p>
        <w:p w14:paraId="079816E1" w14:textId="77777777" w:rsidR="0004491C" w:rsidRDefault="00740FEC">
          <w:pPr>
            <w:pStyle w:val="TOC3"/>
            <w:rPr>
              <w:rFonts w:asciiTheme="minorHAnsi" w:eastAsiaTheme="minorEastAsia" w:hAnsiTheme="minorHAnsi" w:cstheme="minorBidi"/>
              <w:noProof/>
              <w:lang w:eastAsia="id-ID"/>
            </w:rPr>
          </w:pPr>
          <w:hyperlink w:anchor="_Toc424123779" w:history="1">
            <w:r w:rsidR="0004491C" w:rsidRPr="007D2C55">
              <w:rPr>
                <w:rStyle w:val="Hyperlink"/>
                <w:noProof/>
              </w:rPr>
              <w:t>3.2.2 Desain fungsi ConvertREtoNFA</w:t>
            </w:r>
            <w:r w:rsidR="0004491C">
              <w:rPr>
                <w:noProof/>
                <w:webHidden/>
              </w:rPr>
              <w:tab/>
            </w:r>
            <w:r w:rsidR="0004491C">
              <w:rPr>
                <w:noProof/>
                <w:webHidden/>
              </w:rPr>
              <w:fldChar w:fldCharType="begin"/>
            </w:r>
            <w:r w:rsidR="0004491C">
              <w:rPr>
                <w:noProof/>
                <w:webHidden/>
              </w:rPr>
              <w:instrText xml:space="preserve"> PAGEREF _Toc424123779 \h </w:instrText>
            </w:r>
            <w:r w:rsidR="0004491C">
              <w:rPr>
                <w:noProof/>
                <w:webHidden/>
              </w:rPr>
            </w:r>
            <w:r w:rsidR="0004491C">
              <w:rPr>
                <w:noProof/>
                <w:webHidden/>
              </w:rPr>
              <w:fldChar w:fldCharType="separate"/>
            </w:r>
            <w:r w:rsidR="00963323">
              <w:rPr>
                <w:noProof/>
                <w:webHidden/>
              </w:rPr>
              <w:t>23</w:t>
            </w:r>
            <w:r w:rsidR="0004491C">
              <w:rPr>
                <w:noProof/>
                <w:webHidden/>
              </w:rPr>
              <w:fldChar w:fldCharType="end"/>
            </w:r>
          </w:hyperlink>
        </w:p>
        <w:p w14:paraId="70B27CEB" w14:textId="77777777" w:rsidR="0004491C" w:rsidRDefault="00740FEC">
          <w:pPr>
            <w:pStyle w:val="TOC3"/>
            <w:rPr>
              <w:rFonts w:asciiTheme="minorHAnsi" w:eastAsiaTheme="minorEastAsia" w:hAnsiTheme="minorHAnsi" w:cstheme="minorBidi"/>
              <w:noProof/>
              <w:lang w:eastAsia="id-ID"/>
            </w:rPr>
          </w:pPr>
          <w:hyperlink w:anchor="_Toc424123780" w:history="1">
            <w:r w:rsidR="0004491C" w:rsidRPr="007D2C55">
              <w:rPr>
                <w:rStyle w:val="Hyperlink"/>
                <w:noProof/>
              </w:rPr>
              <w:t>3.2.3 Desain fungsi ConvertNFAtoDFA</w:t>
            </w:r>
            <w:r w:rsidR="0004491C">
              <w:rPr>
                <w:noProof/>
                <w:webHidden/>
              </w:rPr>
              <w:tab/>
            </w:r>
            <w:r w:rsidR="0004491C">
              <w:rPr>
                <w:noProof/>
                <w:webHidden/>
              </w:rPr>
              <w:fldChar w:fldCharType="begin"/>
            </w:r>
            <w:r w:rsidR="0004491C">
              <w:rPr>
                <w:noProof/>
                <w:webHidden/>
              </w:rPr>
              <w:instrText xml:space="preserve"> PAGEREF _Toc424123780 \h </w:instrText>
            </w:r>
            <w:r w:rsidR="0004491C">
              <w:rPr>
                <w:noProof/>
                <w:webHidden/>
              </w:rPr>
            </w:r>
            <w:r w:rsidR="0004491C">
              <w:rPr>
                <w:noProof/>
                <w:webHidden/>
              </w:rPr>
              <w:fldChar w:fldCharType="separate"/>
            </w:r>
            <w:r w:rsidR="00963323">
              <w:rPr>
                <w:noProof/>
                <w:webHidden/>
              </w:rPr>
              <w:t>25</w:t>
            </w:r>
            <w:r w:rsidR="0004491C">
              <w:rPr>
                <w:noProof/>
                <w:webHidden/>
              </w:rPr>
              <w:fldChar w:fldCharType="end"/>
            </w:r>
          </w:hyperlink>
        </w:p>
        <w:p w14:paraId="0A6F32A5" w14:textId="77777777" w:rsidR="0004491C" w:rsidRDefault="00740FEC">
          <w:pPr>
            <w:pStyle w:val="TOC3"/>
            <w:rPr>
              <w:rFonts w:asciiTheme="minorHAnsi" w:eastAsiaTheme="minorEastAsia" w:hAnsiTheme="minorHAnsi" w:cstheme="minorBidi"/>
              <w:noProof/>
              <w:lang w:eastAsia="id-ID"/>
            </w:rPr>
          </w:pPr>
          <w:hyperlink w:anchor="_Toc424123781" w:history="1">
            <w:r w:rsidR="0004491C" w:rsidRPr="007D2C55">
              <w:rPr>
                <w:rStyle w:val="Hyperlink"/>
                <w:noProof/>
              </w:rPr>
              <w:t>3.2.4 Desain fungsi MatrixPower</w:t>
            </w:r>
            <w:r w:rsidR="0004491C">
              <w:rPr>
                <w:noProof/>
                <w:webHidden/>
              </w:rPr>
              <w:tab/>
            </w:r>
            <w:r w:rsidR="0004491C">
              <w:rPr>
                <w:noProof/>
                <w:webHidden/>
              </w:rPr>
              <w:fldChar w:fldCharType="begin"/>
            </w:r>
            <w:r w:rsidR="0004491C">
              <w:rPr>
                <w:noProof/>
                <w:webHidden/>
              </w:rPr>
              <w:instrText xml:space="preserve"> PAGEREF _Toc424123781 \h </w:instrText>
            </w:r>
            <w:r w:rsidR="0004491C">
              <w:rPr>
                <w:noProof/>
                <w:webHidden/>
              </w:rPr>
            </w:r>
            <w:r w:rsidR="0004491C">
              <w:rPr>
                <w:noProof/>
                <w:webHidden/>
              </w:rPr>
              <w:fldChar w:fldCharType="separate"/>
            </w:r>
            <w:r w:rsidR="00963323">
              <w:rPr>
                <w:noProof/>
                <w:webHidden/>
              </w:rPr>
              <w:t>28</w:t>
            </w:r>
            <w:r w:rsidR="0004491C">
              <w:rPr>
                <w:noProof/>
                <w:webHidden/>
              </w:rPr>
              <w:fldChar w:fldCharType="end"/>
            </w:r>
          </w:hyperlink>
        </w:p>
        <w:p w14:paraId="66F68D60" w14:textId="77777777" w:rsidR="0004491C" w:rsidRDefault="00740FEC">
          <w:pPr>
            <w:pStyle w:val="TOC2"/>
            <w:rPr>
              <w:rFonts w:asciiTheme="minorHAnsi" w:eastAsiaTheme="minorEastAsia" w:hAnsiTheme="minorHAnsi" w:cstheme="minorBidi"/>
              <w:noProof/>
              <w:lang w:eastAsia="id-ID"/>
            </w:rPr>
          </w:pPr>
          <w:hyperlink w:anchor="_Toc424123782" w:history="1">
            <w:r w:rsidR="0004491C" w:rsidRPr="007D2C55">
              <w:rPr>
                <w:rStyle w:val="Hyperlink"/>
                <w:noProof/>
              </w:rPr>
              <w:t>3.3 Desain Struktur Data</w:t>
            </w:r>
            <w:r w:rsidR="0004491C">
              <w:rPr>
                <w:noProof/>
                <w:webHidden/>
              </w:rPr>
              <w:tab/>
            </w:r>
            <w:r w:rsidR="0004491C">
              <w:rPr>
                <w:noProof/>
                <w:webHidden/>
              </w:rPr>
              <w:fldChar w:fldCharType="begin"/>
            </w:r>
            <w:r w:rsidR="0004491C">
              <w:rPr>
                <w:noProof/>
                <w:webHidden/>
              </w:rPr>
              <w:instrText xml:space="preserve"> PAGEREF _Toc424123782 \h </w:instrText>
            </w:r>
            <w:r w:rsidR="0004491C">
              <w:rPr>
                <w:noProof/>
                <w:webHidden/>
              </w:rPr>
            </w:r>
            <w:r w:rsidR="0004491C">
              <w:rPr>
                <w:noProof/>
                <w:webHidden/>
              </w:rPr>
              <w:fldChar w:fldCharType="separate"/>
            </w:r>
            <w:r w:rsidR="00963323">
              <w:rPr>
                <w:noProof/>
                <w:webHidden/>
              </w:rPr>
              <w:t>29</w:t>
            </w:r>
            <w:r w:rsidR="0004491C">
              <w:rPr>
                <w:noProof/>
                <w:webHidden/>
              </w:rPr>
              <w:fldChar w:fldCharType="end"/>
            </w:r>
          </w:hyperlink>
        </w:p>
        <w:p w14:paraId="1B9A86E0" w14:textId="77777777" w:rsidR="0004491C" w:rsidRDefault="00740FEC">
          <w:pPr>
            <w:pStyle w:val="TOC2"/>
            <w:rPr>
              <w:rFonts w:asciiTheme="minorHAnsi" w:eastAsiaTheme="minorEastAsia" w:hAnsiTheme="minorHAnsi" w:cstheme="minorBidi"/>
              <w:noProof/>
              <w:lang w:eastAsia="id-ID"/>
            </w:rPr>
          </w:pPr>
          <w:hyperlink w:anchor="_Toc424123783" w:history="1">
            <w:r w:rsidR="0004491C" w:rsidRPr="007D2C55">
              <w:rPr>
                <w:rStyle w:val="Hyperlink"/>
                <w:noProof/>
              </w:rPr>
              <w:t>3.4 Desain Pembangkit Kasus untuk Uji Kinerja.</w:t>
            </w:r>
            <w:r w:rsidR="0004491C">
              <w:rPr>
                <w:noProof/>
                <w:webHidden/>
              </w:rPr>
              <w:tab/>
            </w:r>
            <w:r w:rsidR="0004491C">
              <w:rPr>
                <w:noProof/>
                <w:webHidden/>
              </w:rPr>
              <w:fldChar w:fldCharType="begin"/>
            </w:r>
            <w:r w:rsidR="0004491C">
              <w:rPr>
                <w:noProof/>
                <w:webHidden/>
              </w:rPr>
              <w:instrText xml:space="preserve"> PAGEREF _Toc424123783 \h </w:instrText>
            </w:r>
            <w:r w:rsidR="0004491C">
              <w:rPr>
                <w:noProof/>
                <w:webHidden/>
              </w:rPr>
            </w:r>
            <w:r w:rsidR="0004491C">
              <w:rPr>
                <w:noProof/>
                <w:webHidden/>
              </w:rPr>
              <w:fldChar w:fldCharType="separate"/>
            </w:r>
            <w:r w:rsidR="00963323">
              <w:rPr>
                <w:noProof/>
                <w:webHidden/>
              </w:rPr>
              <w:t>30</w:t>
            </w:r>
            <w:r w:rsidR="0004491C">
              <w:rPr>
                <w:noProof/>
                <w:webHidden/>
              </w:rPr>
              <w:fldChar w:fldCharType="end"/>
            </w:r>
          </w:hyperlink>
        </w:p>
        <w:p w14:paraId="1235018A" w14:textId="77777777" w:rsidR="0004491C" w:rsidRDefault="00740FEC">
          <w:pPr>
            <w:pStyle w:val="TOC1"/>
            <w:rPr>
              <w:rFonts w:asciiTheme="minorHAnsi" w:eastAsiaTheme="minorEastAsia" w:hAnsiTheme="minorHAnsi" w:cstheme="minorBidi"/>
              <w:noProof/>
              <w:lang w:eastAsia="id-ID"/>
            </w:rPr>
          </w:pPr>
          <w:hyperlink w:anchor="_Toc424123784" w:history="1">
            <w:r w:rsidR="0004491C" w:rsidRPr="007D2C55">
              <w:rPr>
                <w:rStyle w:val="Hyperlink"/>
                <w:noProof/>
              </w:rPr>
              <w:t>BAB IV IMPLEMENTASI</w:t>
            </w:r>
            <w:r w:rsidR="0004491C">
              <w:rPr>
                <w:noProof/>
                <w:webHidden/>
              </w:rPr>
              <w:tab/>
            </w:r>
            <w:r w:rsidR="0004491C">
              <w:rPr>
                <w:noProof/>
                <w:webHidden/>
              </w:rPr>
              <w:fldChar w:fldCharType="begin"/>
            </w:r>
            <w:r w:rsidR="0004491C">
              <w:rPr>
                <w:noProof/>
                <w:webHidden/>
              </w:rPr>
              <w:instrText xml:space="preserve"> PAGEREF _Toc424123784 \h </w:instrText>
            </w:r>
            <w:r w:rsidR="0004491C">
              <w:rPr>
                <w:noProof/>
                <w:webHidden/>
              </w:rPr>
            </w:r>
            <w:r w:rsidR="0004491C">
              <w:rPr>
                <w:noProof/>
                <w:webHidden/>
              </w:rPr>
              <w:fldChar w:fldCharType="separate"/>
            </w:r>
            <w:r w:rsidR="00963323">
              <w:rPr>
                <w:noProof/>
                <w:webHidden/>
              </w:rPr>
              <w:t>33</w:t>
            </w:r>
            <w:r w:rsidR="0004491C">
              <w:rPr>
                <w:noProof/>
                <w:webHidden/>
              </w:rPr>
              <w:fldChar w:fldCharType="end"/>
            </w:r>
          </w:hyperlink>
        </w:p>
        <w:p w14:paraId="1688CD86" w14:textId="77777777" w:rsidR="0004491C" w:rsidRDefault="00740FEC">
          <w:pPr>
            <w:pStyle w:val="TOC2"/>
            <w:rPr>
              <w:rFonts w:asciiTheme="minorHAnsi" w:eastAsiaTheme="minorEastAsia" w:hAnsiTheme="minorHAnsi" w:cstheme="minorBidi"/>
              <w:noProof/>
              <w:lang w:eastAsia="id-ID"/>
            </w:rPr>
          </w:pPr>
          <w:hyperlink w:anchor="_Toc424123785" w:history="1">
            <w:r w:rsidR="0004491C" w:rsidRPr="007D2C55">
              <w:rPr>
                <w:rStyle w:val="Hyperlink"/>
                <w:noProof/>
              </w:rPr>
              <w:t>4.1 Lingkungan Implementasi</w:t>
            </w:r>
            <w:r w:rsidR="0004491C">
              <w:rPr>
                <w:noProof/>
                <w:webHidden/>
              </w:rPr>
              <w:tab/>
            </w:r>
            <w:r w:rsidR="0004491C">
              <w:rPr>
                <w:noProof/>
                <w:webHidden/>
              </w:rPr>
              <w:fldChar w:fldCharType="begin"/>
            </w:r>
            <w:r w:rsidR="0004491C">
              <w:rPr>
                <w:noProof/>
                <w:webHidden/>
              </w:rPr>
              <w:instrText xml:space="preserve"> PAGEREF _Toc424123785 \h </w:instrText>
            </w:r>
            <w:r w:rsidR="0004491C">
              <w:rPr>
                <w:noProof/>
                <w:webHidden/>
              </w:rPr>
            </w:r>
            <w:r w:rsidR="0004491C">
              <w:rPr>
                <w:noProof/>
                <w:webHidden/>
              </w:rPr>
              <w:fldChar w:fldCharType="separate"/>
            </w:r>
            <w:r w:rsidR="00963323">
              <w:rPr>
                <w:noProof/>
                <w:webHidden/>
              </w:rPr>
              <w:t>33</w:t>
            </w:r>
            <w:r w:rsidR="0004491C">
              <w:rPr>
                <w:noProof/>
                <w:webHidden/>
              </w:rPr>
              <w:fldChar w:fldCharType="end"/>
            </w:r>
          </w:hyperlink>
        </w:p>
        <w:p w14:paraId="19413E9C" w14:textId="77777777" w:rsidR="0004491C" w:rsidRDefault="00740FEC">
          <w:pPr>
            <w:pStyle w:val="TOC2"/>
            <w:rPr>
              <w:rFonts w:asciiTheme="minorHAnsi" w:eastAsiaTheme="minorEastAsia" w:hAnsiTheme="minorHAnsi" w:cstheme="minorBidi"/>
              <w:noProof/>
              <w:lang w:eastAsia="id-ID"/>
            </w:rPr>
          </w:pPr>
          <w:hyperlink w:anchor="_Toc424123786" w:history="1">
            <w:r w:rsidR="0004491C" w:rsidRPr="007D2C55">
              <w:rPr>
                <w:rStyle w:val="Hyperlink"/>
                <w:noProof/>
              </w:rPr>
              <w:t>4.2 Konstanta dan Variabel Global</w:t>
            </w:r>
            <w:r w:rsidR="0004491C">
              <w:rPr>
                <w:noProof/>
                <w:webHidden/>
              </w:rPr>
              <w:tab/>
            </w:r>
            <w:r w:rsidR="0004491C">
              <w:rPr>
                <w:noProof/>
                <w:webHidden/>
              </w:rPr>
              <w:fldChar w:fldCharType="begin"/>
            </w:r>
            <w:r w:rsidR="0004491C">
              <w:rPr>
                <w:noProof/>
                <w:webHidden/>
              </w:rPr>
              <w:instrText xml:space="preserve"> PAGEREF _Toc424123786 \h </w:instrText>
            </w:r>
            <w:r w:rsidR="0004491C">
              <w:rPr>
                <w:noProof/>
                <w:webHidden/>
              </w:rPr>
            </w:r>
            <w:r w:rsidR="0004491C">
              <w:rPr>
                <w:noProof/>
                <w:webHidden/>
              </w:rPr>
              <w:fldChar w:fldCharType="separate"/>
            </w:r>
            <w:r w:rsidR="00963323">
              <w:rPr>
                <w:noProof/>
                <w:webHidden/>
              </w:rPr>
              <w:t>33</w:t>
            </w:r>
            <w:r w:rsidR="0004491C">
              <w:rPr>
                <w:noProof/>
                <w:webHidden/>
              </w:rPr>
              <w:fldChar w:fldCharType="end"/>
            </w:r>
          </w:hyperlink>
        </w:p>
        <w:p w14:paraId="770BB199" w14:textId="77777777" w:rsidR="0004491C" w:rsidRDefault="00740FEC">
          <w:pPr>
            <w:pStyle w:val="TOC2"/>
            <w:rPr>
              <w:rFonts w:asciiTheme="minorHAnsi" w:eastAsiaTheme="minorEastAsia" w:hAnsiTheme="minorHAnsi" w:cstheme="minorBidi"/>
              <w:noProof/>
              <w:lang w:eastAsia="id-ID"/>
            </w:rPr>
          </w:pPr>
          <w:hyperlink w:anchor="_Toc424123787" w:history="1">
            <w:r w:rsidR="0004491C" w:rsidRPr="007D2C55">
              <w:rPr>
                <w:rStyle w:val="Hyperlink"/>
                <w:noProof/>
              </w:rPr>
              <w:t>4.3 Implementasi Fungsi Main</w:t>
            </w:r>
            <w:r w:rsidR="0004491C">
              <w:rPr>
                <w:noProof/>
                <w:webHidden/>
              </w:rPr>
              <w:tab/>
            </w:r>
            <w:r w:rsidR="0004491C">
              <w:rPr>
                <w:noProof/>
                <w:webHidden/>
              </w:rPr>
              <w:fldChar w:fldCharType="begin"/>
            </w:r>
            <w:r w:rsidR="0004491C">
              <w:rPr>
                <w:noProof/>
                <w:webHidden/>
              </w:rPr>
              <w:instrText xml:space="preserve"> PAGEREF _Toc424123787 \h </w:instrText>
            </w:r>
            <w:r w:rsidR="0004491C">
              <w:rPr>
                <w:noProof/>
                <w:webHidden/>
              </w:rPr>
            </w:r>
            <w:r w:rsidR="0004491C">
              <w:rPr>
                <w:noProof/>
                <w:webHidden/>
              </w:rPr>
              <w:fldChar w:fldCharType="separate"/>
            </w:r>
            <w:r w:rsidR="00963323">
              <w:rPr>
                <w:noProof/>
                <w:webHidden/>
              </w:rPr>
              <w:t>34</w:t>
            </w:r>
            <w:r w:rsidR="0004491C">
              <w:rPr>
                <w:noProof/>
                <w:webHidden/>
              </w:rPr>
              <w:fldChar w:fldCharType="end"/>
            </w:r>
          </w:hyperlink>
        </w:p>
        <w:p w14:paraId="16A92D00" w14:textId="77777777" w:rsidR="0004491C" w:rsidRDefault="00740FEC">
          <w:pPr>
            <w:pStyle w:val="TOC2"/>
            <w:rPr>
              <w:rFonts w:asciiTheme="minorHAnsi" w:eastAsiaTheme="minorEastAsia" w:hAnsiTheme="minorHAnsi" w:cstheme="minorBidi"/>
              <w:noProof/>
              <w:lang w:eastAsia="id-ID"/>
            </w:rPr>
          </w:pPr>
          <w:hyperlink w:anchor="_Toc424123788" w:history="1">
            <w:r w:rsidR="0004491C" w:rsidRPr="007D2C55">
              <w:rPr>
                <w:rStyle w:val="Hyperlink"/>
                <w:noProof/>
              </w:rPr>
              <w:t>4.4 Implementasi Fungsi Preprocess</w:t>
            </w:r>
            <w:r w:rsidR="0004491C">
              <w:rPr>
                <w:noProof/>
                <w:webHidden/>
              </w:rPr>
              <w:tab/>
            </w:r>
            <w:r w:rsidR="0004491C">
              <w:rPr>
                <w:noProof/>
                <w:webHidden/>
              </w:rPr>
              <w:fldChar w:fldCharType="begin"/>
            </w:r>
            <w:r w:rsidR="0004491C">
              <w:rPr>
                <w:noProof/>
                <w:webHidden/>
              </w:rPr>
              <w:instrText xml:space="preserve"> PAGEREF _Toc424123788 \h </w:instrText>
            </w:r>
            <w:r w:rsidR="0004491C">
              <w:rPr>
                <w:noProof/>
                <w:webHidden/>
              </w:rPr>
            </w:r>
            <w:r w:rsidR="0004491C">
              <w:rPr>
                <w:noProof/>
                <w:webHidden/>
              </w:rPr>
              <w:fldChar w:fldCharType="separate"/>
            </w:r>
            <w:r w:rsidR="00963323">
              <w:rPr>
                <w:noProof/>
                <w:webHidden/>
              </w:rPr>
              <w:t>37</w:t>
            </w:r>
            <w:r w:rsidR="0004491C">
              <w:rPr>
                <w:noProof/>
                <w:webHidden/>
              </w:rPr>
              <w:fldChar w:fldCharType="end"/>
            </w:r>
          </w:hyperlink>
        </w:p>
        <w:p w14:paraId="73301A8F" w14:textId="77777777" w:rsidR="0004491C" w:rsidRDefault="00740FEC">
          <w:pPr>
            <w:pStyle w:val="TOC2"/>
            <w:rPr>
              <w:rFonts w:asciiTheme="minorHAnsi" w:eastAsiaTheme="minorEastAsia" w:hAnsiTheme="minorHAnsi" w:cstheme="minorBidi"/>
              <w:noProof/>
              <w:lang w:eastAsia="id-ID"/>
            </w:rPr>
          </w:pPr>
          <w:hyperlink w:anchor="_Toc424123789" w:history="1">
            <w:r w:rsidR="0004491C" w:rsidRPr="007D2C55">
              <w:rPr>
                <w:rStyle w:val="Hyperlink"/>
                <w:noProof/>
              </w:rPr>
              <w:t>4.5 Implementasi Fungsi ConvertREtoNFA</w:t>
            </w:r>
            <w:r w:rsidR="0004491C">
              <w:rPr>
                <w:noProof/>
                <w:webHidden/>
              </w:rPr>
              <w:tab/>
            </w:r>
            <w:r w:rsidR="0004491C">
              <w:rPr>
                <w:noProof/>
                <w:webHidden/>
              </w:rPr>
              <w:fldChar w:fldCharType="begin"/>
            </w:r>
            <w:r w:rsidR="0004491C">
              <w:rPr>
                <w:noProof/>
                <w:webHidden/>
              </w:rPr>
              <w:instrText xml:space="preserve"> PAGEREF _Toc424123789 \h </w:instrText>
            </w:r>
            <w:r w:rsidR="0004491C">
              <w:rPr>
                <w:noProof/>
                <w:webHidden/>
              </w:rPr>
            </w:r>
            <w:r w:rsidR="0004491C">
              <w:rPr>
                <w:noProof/>
                <w:webHidden/>
              </w:rPr>
              <w:fldChar w:fldCharType="separate"/>
            </w:r>
            <w:r w:rsidR="00963323">
              <w:rPr>
                <w:noProof/>
                <w:webHidden/>
              </w:rPr>
              <w:t>37</w:t>
            </w:r>
            <w:r w:rsidR="0004491C">
              <w:rPr>
                <w:noProof/>
                <w:webHidden/>
              </w:rPr>
              <w:fldChar w:fldCharType="end"/>
            </w:r>
          </w:hyperlink>
        </w:p>
        <w:p w14:paraId="1777DDAF" w14:textId="77777777" w:rsidR="0004491C" w:rsidRDefault="00740FEC">
          <w:pPr>
            <w:pStyle w:val="TOC2"/>
            <w:rPr>
              <w:rFonts w:asciiTheme="minorHAnsi" w:eastAsiaTheme="minorEastAsia" w:hAnsiTheme="minorHAnsi" w:cstheme="minorBidi"/>
              <w:noProof/>
              <w:lang w:eastAsia="id-ID"/>
            </w:rPr>
          </w:pPr>
          <w:hyperlink w:anchor="_Toc424123790" w:history="1">
            <w:r w:rsidR="0004491C" w:rsidRPr="007D2C55">
              <w:rPr>
                <w:rStyle w:val="Hyperlink"/>
                <w:noProof/>
              </w:rPr>
              <w:t>4.6 Implementasi Fungsi ConvertNFAtoDFA</w:t>
            </w:r>
            <w:r w:rsidR="0004491C">
              <w:rPr>
                <w:noProof/>
                <w:webHidden/>
              </w:rPr>
              <w:tab/>
            </w:r>
            <w:r w:rsidR="0004491C">
              <w:rPr>
                <w:noProof/>
                <w:webHidden/>
              </w:rPr>
              <w:fldChar w:fldCharType="begin"/>
            </w:r>
            <w:r w:rsidR="0004491C">
              <w:rPr>
                <w:noProof/>
                <w:webHidden/>
              </w:rPr>
              <w:instrText xml:space="preserve"> PAGEREF _Toc424123790 \h </w:instrText>
            </w:r>
            <w:r w:rsidR="0004491C">
              <w:rPr>
                <w:noProof/>
                <w:webHidden/>
              </w:rPr>
            </w:r>
            <w:r w:rsidR="0004491C">
              <w:rPr>
                <w:noProof/>
                <w:webHidden/>
              </w:rPr>
              <w:fldChar w:fldCharType="separate"/>
            </w:r>
            <w:r w:rsidR="00963323">
              <w:rPr>
                <w:noProof/>
                <w:webHidden/>
              </w:rPr>
              <w:t>39</w:t>
            </w:r>
            <w:r w:rsidR="0004491C">
              <w:rPr>
                <w:noProof/>
                <w:webHidden/>
              </w:rPr>
              <w:fldChar w:fldCharType="end"/>
            </w:r>
          </w:hyperlink>
        </w:p>
        <w:p w14:paraId="6C802E41" w14:textId="77777777" w:rsidR="0004491C" w:rsidRDefault="00740FEC">
          <w:pPr>
            <w:pStyle w:val="TOC2"/>
            <w:rPr>
              <w:rFonts w:asciiTheme="minorHAnsi" w:eastAsiaTheme="minorEastAsia" w:hAnsiTheme="minorHAnsi" w:cstheme="minorBidi"/>
              <w:noProof/>
              <w:lang w:eastAsia="id-ID"/>
            </w:rPr>
          </w:pPr>
          <w:hyperlink w:anchor="_Toc424123791" w:history="1">
            <w:r w:rsidR="0004491C" w:rsidRPr="007D2C55">
              <w:rPr>
                <w:rStyle w:val="Hyperlink"/>
                <w:noProof/>
              </w:rPr>
              <w:t>4.7 Implementasi Fungsi MatrixPower</w:t>
            </w:r>
            <w:r w:rsidR="0004491C">
              <w:rPr>
                <w:noProof/>
                <w:webHidden/>
              </w:rPr>
              <w:tab/>
            </w:r>
            <w:r w:rsidR="0004491C">
              <w:rPr>
                <w:noProof/>
                <w:webHidden/>
              </w:rPr>
              <w:fldChar w:fldCharType="begin"/>
            </w:r>
            <w:r w:rsidR="0004491C">
              <w:rPr>
                <w:noProof/>
                <w:webHidden/>
              </w:rPr>
              <w:instrText xml:space="preserve"> PAGEREF _Toc424123791 \h </w:instrText>
            </w:r>
            <w:r w:rsidR="0004491C">
              <w:rPr>
                <w:noProof/>
                <w:webHidden/>
              </w:rPr>
            </w:r>
            <w:r w:rsidR="0004491C">
              <w:rPr>
                <w:noProof/>
                <w:webHidden/>
              </w:rPr>
              <w:fldChar w:fldCharType="separate"/>
            </w:r>
            <w:r w:rsidR="00963323">
              <w:rPr>
                <w:noProof/>
                <w:webHidden/>
              </w:rPr>
              <w:t>42</w:t>
            </w:r>
            <w:r w:rsidR="0004491C">
              <w:rPr>
                <w:noProof/>
                <w:webHidden/>
              </w:rPr>
              <w:fldChar w:fldCharType="end"/>
            </w:r>
          </w:hyperlink>
        </w:p>
        <w:p w14:paraId="0C7B6FD9" w14:textId="77777777" w:rsidR="0004491C" w:rsidRDefault="00740FEC">
          <w:pPr>
            <w:pStyle w:val="TOC2"/>
            <w:rPr>
              <w:rFonts w:asciiTheme="minorHAnsi" w:eastAsiaTheme="minorEastAsia" w:hAnsiTheme="minorHAnsi" w:cstheme="minorBidi"/>
              <w:noProof/>
              <w:lang w:eastAsia="id-ID"/>
            </w:rPr>
          </w:pPr>
          <w:hyperlink w:anchor="_Toc424123792" w:history="1">
            <w:r w:rsidR="0004491C" w:rsidRPr="007D2C55">
              <w:rPr>
                <w:rStyle w:val="Hyperlink"/>
                <w:noProof/>
              </w:rPr>
              <w:t>4.8 Implementasi Struktur Data Penunjang</w:t>
            </w:r>
            <w:r w:rsidR="0004491C">
              <w:rPr>
                <w:noProof/>
                <w:webHidden/>
              </w:rPr>
              <w:tab/>
            </w:r>
            <w:r w:rsidR="0004491C">
              <w:rPr>
                <w:noProof/>
                <w:webHidden/>
              </w:rPr>
              <w:fldChar w:fldCharType="begin"/>
            </w:r>
            <w:r w:rsidR="0004491C">
              <w:rPr>
                <w:noProof/>
                <w:webHidden/>
              </w:rPr>
              <w:instrText xml:space="preserve"> PAGEREF _Toc424123792 \h </w:instrText>
            </w:r>
            <w:r w:rsidR="0004491C">
              <w:rPr>
                <w:noProof/>
                <w:webHidden/>
              </w:rPr>
            </w:r>
            <w:r w:rsidR="0004491C">
              <w:rPr>
                <w:noProof/>
                <w:webHidden/>
              </w:rPr>
              <w:fldChar w:fldCharType="separate"/>
            </w:r>
            <w:r w:rsidR="00963323">
              <w:rPr>
                <w:noProof/>
                <w:webHidden/>
              </w:rPr>
              <w:t>44</w:t>
            </w:r>
            <w:r w:rsidR="0004491C">
              <w:rPr>
                <w:noProof/>
                <w:webHidden/>
              </w:rPr>
              <w:fldChar w:fldCharType="end"/>
            </w:r>
          </w:hyperlink>
        </w:p>
        <w:p w14:paraId="767E9199" w14:textId="77777777" w:rsidR="0004491C" w:rsidRDefault="00740FEC">
          <w:pPr>
            <w:pStyle w:val="TOC1"/>
            <w:rPr>
              <w:rFonts w:asciiTheme="minorHAnsi" w:eastAsiaTheme="minorEastAsia" w:hAnsiTheme="minorHAnsi" w:cstheme="minorBidi"/>
              <w:noProof/>
              <w:lang w:eastAsia="id-ID"/>
            </w:rPr>
          </w:pPr>
          <w:hyperlink w:anchor="_Toc424123793" w:history="1">
            <w:r w:rsidR="0004491C" w:rsidRPr="007D2C55">
              <w:rPr>
                <w:rStyle w:val="Hyperlink"/>
                <w:noProof/>
              </w:rPr>
              <w:t>BAB V UJI COBA DAN EVALUASI</w:t>
            </w:r>
            <w:r w:rsidR="0004491C">
              <w:rPr>
                <w:noProof/>
                <w:webHidden/>
              </w:rPr>
              <w:tab/>
            </w:r>
            <w:r w:rsidR="0004491C">
              <w:rPr>
                <w:noProof/>
                <w:webHidden/>
              </w:rPr>
              <w:fldChar w:fldCharType="begin"/>
            </w:r>
            <w:r w:rsidR="0004491C">
              <w:rPr>
                <w:noProof/>
                <w:webHidden/>
              </w:rPr>
              <w:instrText xml:space="preserve"> PAGEREF _Toc424123793 \h </w:instrText>
            </w:r>
            <w:r w:rsidR="0004491C">
              <w:rPr>
                <w:noProof/>
                <w:webHidden/>
              </w:rPr>
            </w:r>
            <w:r w:rsidR="0004491C">
              <w:rPr>
                <w:noProof/>
                <w:webHidden/>
              </w:rPr>
              <w:fldChar w:fldCharType="separate"/>
            </w:r>
            <w:r w:rsidR="00963323">
              <w:rPr>
                <w:noProof/>
                <w:webHidden/>
              </w:rPr>
              <w:t>49</w:t>
            </w:r>
            <w:r w:rsidR="0004491C">
              <w:rPr>
                <w:noProof/>
                <w:webHidden/>
              </w:rPr>
              <w:fldChar w:fldCharType="end"/>
            </w:r>
          </w:hyperlink>
        </w:p>
        <w:p w14:paraId="70A49C81" w14:textId="77777777" w:rsidR="0004491C" w:rsidRDefault="00740FEC">
          <w:pPr>
            <w:pStyle w:val="TOC2"/>
            <w:rPr>
              <w:rFonts w:asciiTheme="minorHAnsi" w:eastAsiaTheme="minorEastAsia" w:hAnsiTheme="minorHAnsi" w:cstheme="minorBidi"/>
              <w:noProof/>
              <w:lang w:eastAsia="id-ID"/>
            </w:rPr>
          </w:pPr>
          <w:hyperlink w:anchor="_Toc424123794" w:history="1">
            <w:r w:rsidR="0004491C" w:rsidRPr="007D2C55">
              <w:rPr>
                <w:rStyle w:val="Hyperlink"/>
                <w:noProof/>
              </w:rPr>
              <w:t>5.1 Lingkungan Uji Coba</w:t>
            </w:r>
            <w:r w:rsidR="0004491C">
              <w:rPr>
                <w:noProof/>
                <w:webHidden/>
              </w:rPr>
              <w:tab/>
            </w:r>
            <w:r w:rsidR="0004491C">
              <w:rPr>
                <w:noProof/>
                <w:webHidden/>
              </w:rPr>
              <w:fldChar w:fldCharType="begin"/>
            </w:r>
            <w:r w:rsidR="0004491C">
              <w:rPr>
                <w:noProof/>
                <w:webHidden/>
              </w:rPr>
              <w:instrText xml:space="preserve"> PAGEREF _Toc424123794 \h </w:instrText>
            </w:r>
            <w:r w:rsidR="0004491C">
              <w:rPr>
                <w:noProof/>
                <w:webHidden/>
              </w:rPr>
            </w:r>
            <w:r w:rsidR="0004491C">
              <w:rPr>
                <w:noProof/>
                <w:webHidden/>
              </w:rPr>
              <w:fldChar w:fldCharType="separate"/>
            </w:r>
            <w:r w:rsidR="00963323">
              <w:rPr>
                <w:noProof/>
                <w:webHidden/>
              </w:rPr>
              <w:t>49</w:t>
            </w:r>
            <w:r w:rsidR="0004491C">
              <w:rPr>
                <w:noProof/>
                <w:webHidden/>
              </w:rPr>
              <w:fldChar w:fldCharType="end"/>
            </w:r>
          </w:hyperlink>
        </w:p>
        <w:p w14:paraId="7614FFDD" w14:textId="77777777" w:rsidR="0004491C" w:rsidRDefault="00740FEC">
          <w:pPr>
            <w:pStyle w:val="TOC2"/>
            <w:rPr>
              <w:rFonts w:asciiTheme="minorHAnsi" w:eastAsiaTheme="minorEastAsia" w:hAnsiTheme="minorHAnsi" w:cstheme="minorBidi"/>
              <w:noProof/>
              <w:lang w:eastAsia="id-ID"/>
            </w:rPr>
          </w:pPr>
          <w:hyperlink w:anchor="_Toc424123795" w:history="1">
            <w:r w:rsidR="0004491C" w:rsidRPr="007D2C55">
              <w:rPr>
                <w:rStyle w:val="Hyperlink"/>
                <w:noProof/>
              </w:rPr>
              <w:t>5.2 Skenario Uji Coba</w:t>
            </w:r>
            <w:r w:rsidR="0004491C">
              <w:rPr>
                <w:noProof/>
                <w:webHidden/>
              </w:rPr>
              <w:tab/>
            </w:r>
            <w:r w:rsidR="0004491C">
              <w:rPr>
                <w:noProof/>
                <w:webHidden/>
              </w:rPr>
              <w:fldChar w:fldCharType="begin"/>
            </w:r>
            <w:r w:rsidR="0004491C">
              <w:rPr>
                <w:noProof/>
                <w:webHidden/>
              </w:rPr>
              <w:instrText xml:space="preserve"> PAGEREF _Toc424123795 \h </w:instrText>
            </w:r>
            <w:r w:rsidR="0004491C">
              <w:rPr>
                <w:noProof/>
                <w:webHidden/>
              </w:rPr>
            </w:r>
            <w:r w:rsidR="0004491C">
              <w:rPr>
                <w:noProof/>
                <w:webHidden/>
              </w:rPr>
              <w:fldChar w:fldCharType="separate"/>
            </w:r>
            <w:r w:rsidR="00963323">
              <w:rPr>
                <w:noProof/>
                <w:webHidden/>
              </w:rPr>
              <w:t>49</w:t>
            </w:r>
            <w:r w:rsidR="0004491C">
              <w:rPr>
                <w:noProof/>
                <w:webHidden/>
              </w:rPr>
              <w:fldChar w:fldCharType="end"/>
            </w:r>
          </w:hyperlink>
        </w:p>
        <w:p w14:paraId="1EA8BCFE" w14:textId="77777777" w:rsidR="0004491C" w:rsidRDefault="00740FEC">
          <w:pPr>
            <w:pStyle w:val="TOC3"/>
            <w:rPr>
              <w:rFonts w:asciiTheme="minorHAnsi" w:eastAsiaTheme="minorEastAsia" w:hAnsiTheme="minorHAnsi" w:cstheme="minorBidi"/>
              <w:noProof/>
              <w:lang w:eastAsia="id-ID"/>
            </w:rPr>
          </w:pPr>
          <w:hyperlink w:anchor="_Toc424123796" w:history="1">
            <w:r w:rsidR="0004491C" w:rsidRPr="007D2C55">
              <w:rPr>
                <w:rStyle w:val="Hyperlink"/>
                <w:noProof/>
              </w:rPr>
              <w:t>5.2.1 Uji Coba Kebenaran</w:t>
            </w:r>
            <w:r w:rsidR="0004491C">
              <w:rPr>
                <w:noProof/>
                <w:webHidden/>
              </w:rPr>
              <w:tab/>
            </w:r>
            <w:r w:rsidR="0004491C">
              <w:rPr>
                <w:noProof/>
                <w:webHidden/>
              </w:rPr>
              <w:fldChar w:fldCharType="begin"/>
            </w:r>
            <w:r w:rsidR="0004491C">
              <w:rPr>
                <w:noProof/>
                <w:webHidden/>
              </w:rPr>
              <w:instrText xml:space="preserve"> PAGEREF _Toc424123796 \h </w:instrText>
            </w:r>
            <w:r w:rsidR="0004491C">
              <w:rPr>
                <w:noProof/>
                <w:webHidden/>
              </w:rPr>
            </w:r>
            <w:r w:rsidR="0004491C">
              <w:rPr>
                <w:noProof/>
                <w:webHidden/>
              </w:rPr>
              <w:fldChar w:fldCharType="separate"/>
            </w:r>
            <w:r w:rsidR="00963323">
              <w:rPr>
                <w:noProof/>
                <w:webHidden/>
              </w:rPr>
              <w:t>49</w:t>
            </w:r>
            <w:r w:rsidR="0004491C">
              <w:rPr>
                <w:noProof/>
                <w:webHidden/>
              </w:rPr>
              <w:fldChar w:fldCharType="end"/>
            </w:r>
          </w:hyperlink>
        </w:p>
        <w:p w14:paraId="4A6731EB" w14:textId="77777777" w:rsidR="0004491C" w:rsidRDefault="00740FEC">
          <w:pPr>
            <w:pStyle w:val="TOC3"/>
            <w:rPr>
              <w:rFonts w:asciiTheme="minorHAnsi" w:eastAsiaTheme="minorEastAsia" w:hAnsiTheme="minorHAnsi" w:cstheme="minorBidi"/>
              <w:noProof/>
              <w:lang w:eastAsia="id-ID"/>
            </w:rPr>
          </w:pPr>
          <w:hyperlink w:anchor="_Toc424123797" w:history="1">
            <w:r w:rsidR="0004491C" w:rsidRPr="007D2C55">
              <w:rPr>
                <w:rStyle w:val="Hyperlink"/>
                <w:noProof/>
              </w:rPr>
              <w:t>5.2.2 Uji Coba Kinerja</w:t>
            </w:r>
            <w:r w:rsidR="0004491C">
              <w:rPr>
                <w:noProof/>
                <w:webHidden/>
              </w:rPr>
              <w:tab/>
            </w:r>
            <w:r w:rsidR="0004491C">
              <w:rPr>
                <w:noProof/>
                <w:webHidden/>
              </w:rPr>
              <w:fldChar w:fldCharType="begin"/>
            </w:r>
            <w:r w:rsidR="0004491C">
              <w:rPr>
                <w:noProof/>
                <w:webHidden/>
              </w:rPr>
              <w:instrText xml:space="preserve"> PAGEREF _Toc424123797 \h </w:instrText>
            </w:r>
            <w:r w:rsidR="0004491C">
              <w:rPr>
                <w:noProof/>
                <w:webHidden/>
              </w:rPr>
            </w:r>
            <w:r w:rsidR="0004491C">
              <w:rPr>
                <w:noProof/>
                <w:webHidden/>
              </w:rPr>
              <w:fldChar w:fldCharType="separate"/>
            </w:r>
            <w:r w:rsidR="00963323">
              <w:rPr>
                <w:noProof/>
                <w:webHidden/>
              </w:rPr>
              <w:t>50</w:t>
            </w:r>
            <w:r w:rsidR="0004491C">
              <w:rPr>
                <w:noProof/>
                <w:webHidden/>
              </w:rPr>
              <w:fldChar w:fldCharType="end"/>
            </w:r>
          </w:hyperlink>
        </w:p>
        <w:p w14:paraId="73F2CF72" w14:textId="77777777" w:rsidR="0004491C" w:rsidRDefault="00740FEC">
          <w:pPr>
            <w:pStyle w:val="TOC1"/>
            <w:rPr>
              <w:rFonts w:asciiTheme="minorHAnsi" w:eastAsiaTheme="minorEastAsia" w:hAnsiTheme="minorHAnsi" w:cstheme="minorBidi"/>
              <w:noProof/>
              <w:lang w:eastAsia="id-ID"/>
            </w:rPr>
          </w:pPr>
          <w:hyperlink w:anchor="_Toc424123798" w:history="1">
            <w:r w:rsidR="0004491C" w:rsidRPr="007D2C55">
              <w:rPr>
                <w:rStyle w:val="Hyperlink"/>
                <w:noProof/>
              </w:rPr>
              <w:t>BAB VI KESIMPULAN DAN SARAN</w:t>
            </w:r>
            <w:r w:rsidR="0004491C">
              <w:rPr>
                <w:noProof/>
                <w:webHidden/>
              </w:rPr>
              <w:tab/>
            </w:r>
            <w:r w:rsidR="0004491C">
              <w:rPr>
                <w:noProof/>
                <w:webHidden/>
              </w:rPr>
              <w:fldChar w:fldCharType="begin"/>
            </w:r>
            <w:r w:rsidR="0004491C">
              <w:rPr>
                <w:noProof/>
                <w:webHidden/>
              </w:rPr>
              <w:instrText xml:space="preserve"> PAGEREF _Toc424123798 \h </w:instrText>
            </w:r>
            <w:r w:rsidR="0004491C">
              <w:rPr>
                <w:noProof/>
                <w:webHidden/>
              </w:rPr>
            </w:r>
            <w:r w:rsidR="0004491C">
              <w:rPr>
                <w:noProof/>
                <w:webHidden/>
              </w:rPr>
              <w:fldChar w:fldCharType="separate"/>
            </w:r>
            <w:r w:rsidR="00963323">
              <w:rPr>
                <w:noProof/>
                <w:webHidden/>
              </w:rPr>
              <w:t>55</w:t>
            </w:r>
            <w:r w:rsidR="0004491C">
              <w:rPr>
                <w:noProof/>
                <w:webHidden/>
              </w:rPr>
              <w:fldChar w:fldCharType="end"/>
            </w:r>
          </w:hyperlink>
        </w:p>
        <w:p w14:paraId="450D48C4" w14:textId="77777777" w:rsidR="0004491C" w:rsidRDefault="00740FEC">
          <w:pPr>
            <w:pStyle w:val="TOC2"/>
            <w:rPr>
              <w:rFonts w:asciiTheme="minorHAnsi" w:eastAsiaTheme="minorEastAsia" w:hAnsiTheme="minorHAnsi" w:cstheme="minorBidi"/>
              <w:noProof/>
              <w:lang w:eastAsia="id-ID"/>
            </w:rPr>
          </w:pPr>
          <w:hyperlink w:anchor="_Toc424123799" w:history="1">
            <w:r w:rsidR="0004491C" w:rsidRPr="007D2C55">
              <w:rPr>
                <w:rStyle w:val="Hyperlink"/>
                <w:noProof/>
              </w:rPr>
              <w:t>6.1 Kesimpulan</w:t>
            </w:r>
            <w:r w:rsidR="0004491C">
              <w:rPr>
                <w:noProof/>
                <w:webHidden/>
              </w:rPr>
              <w:tab/>
            </w:r>
            <w:r w:rsidR="0004491C">
              <w:rPr>
                <w:noProof/>
                <w:webHidden/>
              </w:rPr>
              <w:fldChar w:fldCharType="begin"/>
            </w:r>
            <w:r w:rsidR="0004491C">
              <w:rPr>
                <w:noProof/>
                <w:webHidden/>
              </w:rPr>
              <w:instrText xml:space="preserve"> PAGEREF _Toc424123799 \h </w:instrText>
            </w:r>
            <w:r w:rsidR="0004491C">
              <w:rPr>
                <w:noProof/>
                <w:webHidden/>
              </w:rPr>
            </w:r>
            <w:r w:rsidR="0004491C">
              <w:rPr>
                <w:noProof/>
                <w:webHidden/>
              </w:rPr>
              <w:fldChar w:fldCharType="separate"/>
            </w:r>
            <w:r w:rsidR="00963323">
              <w:rPr>
                <w:noProof/>
                <w:webHidden/>
              </w:rPr>
              <w:t>55</w:t>
            </w:r>
            <w:r w:rsidR="0004491C">
              <w:rPr>
                <w:noProof/>
                <w:webHidden/>
              </w:rPr>
              <w:fldChar w:fldCharType="end"/>
            </w:r>
          </w:hyperlink>
        </w:p>
        <w:p w14:paraId="29AD66E3" w14:textId="77777777" w:rsidR="0004491C" w:rsidRDefault="00740FEC">
          <w:pPr>
            <w:pStyle w:val="TOC2"/>
            <w:rPr>
              <w:rFonts w:asciiTheme="minorHAnsi" w:eastAsiaTheme="minorEastAsia" w:hAnsiTheme="minorHAnsi" w:cstheme="minorBidi"/>
              <w:noProof/>
              <w:lang w:eastAsia="id-ID"/>
            </w:rPr>
          </w:pPr>
          <w:hyperlink w:anchor="_Toc424123800" w:history="1">
            <w:r w:rsidR="0004491C" w:rsidRPr="007D2C55">
              <w:rPr>
                <w:rStyle w:val="Hyperlink"/>
                <w:noProof/>
              </w:rPr>
              <w:t>6.2 Saran</w:t>
            </w:r>
            <w:r w:rsidR="0004491C">
              <w:rPr>
                <w:noProof/>
                <w:webHidden/>
              </w:rPr>
              <w:tab/>
            </w:r>
            <w:r w:rsidR="0004491C">
              <w:rPr>
                <w:noProof/>
                <w:webHidden/>
              </w:rPr>
              <w:fldChar w:fldCharType="begin"/>
            </w:r>
            <w:r w:rsidR="0004491C">
              <w:rPr>
                <w:noProof/>
                <w:webHidden/>
              </w:rPr>
              <w:instrText xml:space="preserve"> PAGEREF _Toc424123800 \h </w:instrText>
            </w:r>
            <w:r w:rsidR="0004491C">
              <w:rPr>
                <w:noProof/>
                <w:webHidden/>
              </w:rPr>
            </w:r>
            <w:r w:rsidR="0004491C">
              <w:rPr>
                <w:noProof/>
                <w:webHidden/>
              </w:rPr>
              <w:fldChar w:fldCharType="separate"/>
            </w:r>
            <w:r w:rsidR="00963323">
              <w:rPr>
                <w:noProof/>
                <w:webHidden/>
              </w:rPr>
              <w:t>55</w:t>
            </w:r>
            <w:r w:rsidR="0004491C">
              <w:rPr>
                <w:noProof/>
                <w:webHidden/>
              </w:rPr>
              <w:fldChar w:fldCharType="end"/>
            </w:r>
          </w:hyperlink>
        </w:p>
        <w:p w14:paraId="7C50EA94" w14:textId="77777777" w:rsidR="0004491C" w:rsidRDefault="00740FEC">
          <w:pPr>
            <w:pStyle w:val="TOC1"/>
            <w:rPr>
              <w:rFonts w:asciiTheme="minorHAnsi" w:eastAsiaTheme="minorEastAsia" w:hAnsiTheme="minorHAnsi" w:cstheme="minorBidi"/>
              <w:noProof/>
              <w:lang w:eastAsia="id-ID"/>
            </w:rPr>
          </w:pPr>
          <w:hyperlink w:anchor="_Toc424123801" w:history="1">
            <w:r w:rsidR="0004491C" w:rsidRPr="007D2C55">
              <w:rPr>
                <w:rStyle w:val="Hyperlink"/>
                <w:noProof/>
              </w:rPr>
              <w:t>DAFTAR ACUAN</w:t>
            </w:r>
            <w:r w:rsidR="0004491C">
              <w:rPr>
                <w:noProof/>
                <w:webHidden/>
              </w:rPr>
              <w:tab/>
            </w:r>
            <w:r w:rsidR="0004491C">
              <w:rPr>
                <w:noProof/>
                <w:webHidden/>
              </w:rPr>
              <w:fldChar w:fldCharType="begin"/>
            </w:r>
            <w:r w:rsidR="0004491C">
              <w:rPr>
                <w:noProof/>
                <w:webHidden/>
              </w:rPr>
              <w:instrText xml:space="preserve"> PAGEREF _Toc424123801 \h </w:instrText>
            </w:r>
            <w:r w:rsidR="0004491C">
              <w:rPr>
                <w:noProof/>
                <w:webHidden/>
              </w:rPr>
            </w:r>
            <w:r w:rsidR="0004491C">
              <w:rPr>
                <w:noProof/>
                <w:webHidden/>
              </w:rPr>
              <w:fldChar w:fldCharType="separate"/>
            </w:r>
            <w:r w:rsidR="00963323">
              <w:rPr>
                <w:noProof/>
                <w:webHidden/>
              </w:rPr>
              <w:t>57</w:t>
            </w:r>
            <w:r w:rsidR="0004491C">
              <w:rPr>
                <w:noProof/>
                <w:webHidden/>
              </w:rPr>
              <w:fldChar w:fldCharType="end"/>
            </w:r>
          </w:hyperlink>
        </w:p>
        <w:p w14:paraId="474420FB" w14:textId="77777777" w:rsidR="0004491C" w:rsidRDefault="00740FEC">
          <w:pPr>
            <w:pStyle w:val="TOC1"/>
            <w:rPr>
              <w:rFonts w:asciiTheme="minorHAnsi" w:eastAsiaTheme="minorEastAsia" w:hAnsiTheme="minorHAnsi" w:cstheme="minorBidi"/>
              <w:noProof/>
              <w:lang w:eastAsia="id-ID"/>
            </w:rPr>
          </w:pPr>
          <w:hyperlink w:anchor="_Toc424123802" w:history="1">
            <w:r w:rsidR="0004491C" w:rsidRPr="007D2C55">
              <w:rPr>
                <w:rStyle w:val="Hyperlink"/>
                <w:noProof/>
              </w:rPr>
              <w:t>LAMPIRAN A</w:t>
            </w:r>
            <w:r w:rsidR="0004491C">
              <w:rPr>
                <w:noProof/>
                <w:webHidden/>
              </w:rPr>
              <w:tab/>
            </w:r>
            <w:r w:rsidR="0004491C">
              <w:rPr>
                <w:noProof/>
                <w:webHidden/>
              </w:rPr>
              <w:fldChar w:fldCharType="begin"/>
            </w:r>
            <w:r w:rsidR="0004491C">
              <w:rPr>
                <w:noProof/>
                <w:webHidden/>
              </w:rPr>
              <w:instrText xml:space="preserve"> PAGEREF _Toc424123802 \h </w:instrText>
            </w:r>
            <w:r w:rsidR="0004491C">
              <w:rPr>
                <w:noProof/>
                <w:webHidden/>
              </w:rPr>
            </w:r>
            <w:r w:rsidR="0004491C">
              <w:rPr>
                <w:noProof/>
                <w:webHidden/>
              </w:rPr>
              <w:fldChar w:fldCharType="separate"/>
            </w:r>
            <w:r w:rsidR="00963323">
              <w:rPr>
                <w:noProof/>
                <w:webHidden/>
              </w:rPr>
              <w:t>59</w:t>
            </w:r>
            <w:r w:rsidR="0004491C">
              <w:rPr>
                <w:noProof/>
                <w:webHidden/>
              </w:rPr>
              <w:fldChar w:fldCharType="end"/>
            </w:r>
          </w:hyperlink>
        </w:p>
        <w:p w14:paraId="1BB228B5" w14:textId="77777777" w:rsidR="0004491C" w:rsidRDefault="00740FEC">
          <w:pPr>
            <w:pStyle w:val="TOC1"/>
            <w:rPr>
              <w:rFonts w:asciiTheme="minorHAnsi" w:eastAsiaTheme="minorEastAsia" w:hAnsiTheme="minorHAnsi" w:cstheme="minorBidi"/>
              <w:noProof/>
              <w:lang w:eastAsia="id-ID"/>
            </w:rPr>
          </w:pPr>
          <w:hyperlink w:anchor="_Toc424123803" w:history="1">
            <w:r w:rsidR="0004491C" w:rsidRPr="007D2C55">
              <w:rPr>
                <w:rStyle w:val="Hyperlink"/>
                <w:noProof/>
              </w:rPr>
              <w:t>BIODATA PENULIS</w:t>
            </w:r>
            <w:r w:rsidR="0004491C">
              <w:rPr>
                <w:noProof/>
                <w:webHidden/>
              </w:rPr>
              <w:tab/>
            </w:r>
            <w:r w:rsidR="0004491C">
              <w:rPr>
                <w:noProof/>
                <w:webHidden/>
              </w:rPr>
              <w:fldChar w:fldCharType="begin"/>
            </w:r>
            <w:r w:rsidR="0004491C">
              <w:rPr>
                <w:noProof/>
                <w:webHidden/>
              </w:rPr>
              <w:instrText xml:space="preserve"> PAGEREF _Toc424123803 \h </w:instrText>
            </w:r>
            <w:r w:rsidR="0004491C">
              <w:rPr>
                <w:noProof/>
                <w:webHidden/>
              </w:rPr>
            </w:r>
            <w:r w:rsidR="0004491C">
              <w:rPr>
                <w:noProof/>
                <w:webHidden/>
              </w:rPr>
              <w:fldChar w:fldCharType="separate"/>
            </w:r>
            <w:r w:rsidR="00963323">
              <w:rPr>
                <w:noProof/>
                <w:webHidden/>
              </w:rPr>
              <w:t>61</w:t>
            </w:r>
            <w:r w:rsidR="0004491C">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333AB3C4" w14:textId="77777777" w:rsidR="0004491C" w:rsidRDefault="000D256C" w:rsidP="00837B2C">
      <w:pPr>
        <w:pStyle w:val="Heading1"/>
        <w:numPr>
          <w:ilvl w:val="0"/>
          <w:numId w:val="0"/>
        </w:numPr>
        <w:rPr>
          <w:noProof/>
        </w:rPr>
      </w:pPr>
      <w:bookmarkStart w:id="33" w:name="_Toc263602513"/>
      <w:bookmarkStart w:id="34" w:name="_Toc297322777"/>
      <w:bookmarkStart w:id="35" w:name="_Toc424123754"/>
      <w:r w:rsidRPr="00962831">
        <w:rPr>
          <w:rFonts w:cs="Times New Roman"/>
          <w:szCs w:val="24"/>
        </w:rPr>
        <w:lastRenderedPageBreak/>
        <w:t>DAFTAR GAMBAR</w:t>
      </w:r>
      <w:bookmarkEnd w:id="33"/>
      <w:bookmarkEnd w:id="34"/>
      <w:bookmarkEnd w:id="35"/>
      <w:r w:rsidR="00837B2C" w:rsidRPr="00962831">
        <w:fldChar w:fldCharType="begin"/>
      </w:r>
      <w:r w:rsidR="00837B2C" w:rsidRPr="00962831">
        <w:instrText xml:space="preserve"> TOC \h \z \c "Gambar" </w:instrText>
      </w:r>
      <w:r w:rsidR="00837B2C" w:rsidRPr="00962831">
        <w:fldChar w:fldCharType="separate"/>
      </w:r>
    </w:p>
    <w:p w14:paraId="6E0F2DC2"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4" w:history="1">
        <w:r w:rsidR="0004491C" w:rsidRPr="00D81CFA">
          <w:rPr>
            <w:rStyle w:val="Hyperlink"/>
            <w:noProof/>
          </w:rPr>
          <w:t xml:space="preserve">Gambar 2.3.1 Representasi NFA dalam </w:t>
        </w:r>
        <w:r w:rsidR="0004491C" w:rsidRPr="00D81CFA">
          <w:rPr>
            <w:rStyle w:val="Hyperlink"/>
            <w:i/>
            <w:noProof/>
          </w:rPr>
          <w:t>directed</w:t>
        </w:r>
        <w:r w:rsidR="0004491C" w:rsidRPr="00D81CFA">
          <w:rPr>
            <w:rStyle w:val="Hyperlink"/>
            <w:noProof/>
          </w:rPr>
          <w:t xml:space="preserve"> </w:t>
        </w:r>
        <w:r w:rsidR="0004491C" w:rsidRPr="00D81CFA">
          <w:rPr>
            <w:rStyle w:val="Hyperlink"/>
            <w:i/>
            <w:noProof/>
          </w:rPr>
          <w:t>graph</w:t>
        </w:r>
        <w:r w:rsidR="0004491C">
          <w:rPr>
            <w:noProof/>
            <w:webHidden/>
          </w:rPr>
          <w:tab/>
        </w:r>
        <w:r w:rsidR="0004491C">
          <w:rPr>
            <w:noProof/>
            <w:webHidden/>
          </w:rPr>
          <w:fldChar w:fldCharType="begin"/>
        </w:r>
        <w:r w:rsidR="0004491C">
          <w:rPr>
            <w:noProof/>
            <w:webHidden/>
          </w:rPr>
          <w:instrText xml:space="preserve"> PAGEREF _Toc424123714 \h </w:instrText>
        </w:r>
        <w:r w:rsidR="0004491C">
          <w:rPr>
            <w:noProof/>
            <w:webHidden/>
          </w:rPr>
        </w:r>
        <w:r w:rsidR="0004491C">
          <w:rPr>
            <w:noProof/>
            <w:webHidden/>
          </w:rPr>
          <w:fldChar w:fldCharType="separate"/>
        </w:r>
        <w:r w:rsidR="00963323">
          <w:rPr>
            <w:noProof/>
            <w:webHidden/>
          </w:rPr>
          <w:t>8</w:t>
        </w:r>
        <w:r w:rsidR="0004491C">
          <w:rPr>
            <w:noProof/>
            <w:webHidden/>
          </w:rPr>
          <w:fldChar w:fldCharType="end"/>
        </w:r>
      </w:hyperlink>
    </w:p>
    <w:p w14:paraId="575B573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5" w:history="1">
        <w:r w:rsidR="0004491C" w:rsidRPr="00D81CFA">
          <w:rPr>
            <w:rStyle w:val="Hyperlink"/>
            <w:noProof/>
          </w:rPr>
          <w:t xml:space="preserve">Gambar 2.4.1 </w:t>
        </w:r>
        <w:r w:rsidR="0004491C" w:rsidRPr="00D81CFA">
          <w:rPr>
            <w:rStyle w:val="Hyperlink"/>
            <w:i/>
            <w:noProof/>
          </w:rPr>
          <w:t>Automaton</w:t>
        </w:r>
        <w:r w:rsidR="0004491C" w:rsidRPr="00D81CFA">
          <w:rPr>
            <w:rStyle w:val="Hyperlink"/>
            <w:noProof/>
          </w:rPr>
          <w:t xml:space="preserve"> transisi epsilon</w:t>
        </w:r>
        <w:r w:rsidR="0004491C">
          <w:rPr>
            <w:noProof/>
            <w:webHidden/>
          </w:rPr>
          <w:tab/>
        </w:r>
        <w:r w:rsidR="0004491C">
          <w:rPr>
            <w:noProof/>
            <w:webHidden/>
          </w:rPr>
          <w:fldChar w:fldCharType="begin"/>
        </w:r>
        <w:r w:rsidR="0004491C">
          <w:rPr>
            <w:noProof/>
            <w:webHidden/>
          </w:rPr>
          <w:instrText xml:space="preserve"> PAGEREF _Toc424123715 \h </w:instrText>
        </w:r>
        <w:r w:rsidR="0004491C">
          <w:rPr>
            <w:noProof/>
            <w:webHidden/>
          </w:rPr>
        </w:r>
        <w:r w:rsidR="0004491C">
          <w:rPr>
            <w:noProof/>
            <w:webHidden/>
          </w:rPr>
          <w:fldChar w:fldCharType="separate"/>
        </w:r>
        <w:r w:rsidR="00963323">
          <w:rPr>
            <w:noProof/>
            <w:webHidden/>
          </w:rPr>
          <w:t>9</w:t>
        </w:r>
        <w:r w:rsidR="0004491C">
          <w:rPr>
            <w:noProof/>
            <w:webHidden/>
          </w:rPr>
          <w:fldChar w:fldCharType="end"/>
        </w:r>
      </w:hyperlink>
    </w:p>
    <w:p w14:paraId="662E0756"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6" w:history="1">
        <w:r w:rsidR="0004491C" w:rsidRPr="00D81CFA">
          <w:rPr>
            <w:rStyle w:val="Hyperlink"/>
            <w:noProof/>
          </w:rPr>
          <w:t xml:space="preserve">Gambar 2.4.2 </w:t>
        </w:r>
        <w:r w:rsidR="0004491C" w:rsidRPr="00D81CFA">
          <w:rPr>
            <w:rStyle w:val="Hyperlink"/>
            <w:i/>
            <w:noProof/>
          </w:rPr>
          <w:t>Automaton</w:t>
        </w:r>
        <w:r w:rsidR="0004491C" w:rsidRPr="00D81CFA">
          <w:rPr>
            <w:rStyle w:val="Hyperlink"/>
            <w:noProof/>
          </w:rPr>
          <w:t xml:space="preserve"> dengan sebuah </w:t>
        </w:r>
        <w:r w:rsidR="0004491C" w:rsidRPr="00D81CFA">
          <w:rPr>
            <w:rStyle w:val="Hyperlink"/>
            <w:noProof/>
            <w:lang w:val="en-US"/>
          </w:rPr>
          <w:t>masukan</w:t>
        </w:r>
        <w:r w:rsidR="0004491C" w:rsidRPr="00D81CFA">
          <w:rPr>
            <w:rStyle w:val="Hyperlink"/>
            <w:noProof/>
          </w:rPr>
          <w:t xml:space="preserve"> karakter</w:t>
        </w:r>
        <w:r w:rsidR="0004491C">
          <w:rPr>
            <w:noProof/>
            <w:webHidden/>
          </w:rPr>
          <w:tab/>
        </w:r>
        <w:r w:rsidR="0004491C">
          <w:rPr>
            <w:noProof/>
            <w:webHidden/>
          </w:rPr>
          <w:fldChar w:fldCharType="begin"/>
        </w:r>
        <w:r w:rsidR="0004491C">
          <w:rPr>
            <w:noProof/>
            <w:webHidden/>
          </w:rPr>
          <w:instrText xml:space="preserve"> PAGEREF _Toc424123716 \h </w:instrText>
        </w:r>
        <w:r w:rsidR="0004491C">
          <w:rPr>
            <w:noProof/>
            <w:webHidden/>
          </w:rPr>
        </w:r>
        <w:r w:rsidR="0004491C">
          <w:rPr>
            <w:noProof/>
            <w:webHidden/>
          </w:rPr>
          <w:fldChar w:fldCharType="separate"/>
        </w:r>
        <w:r w:rsidR="00963323">
          <w:rPr>
            <w:noProof/>
            <w:webHidden/>
          </w:rPr>
          <w:t>9</w:t>
        </w:r>
        <w:r w:rsidR="0004491C">
          <w:rPr>
            <w:noProof/>
            <w:webHidden/>
          </w:rPr>
          <w:fldChar w:fldCharType="end"/>
        </w:r>
      </w:hyperlink>
    </w:p>
    <w:p w14:paraId="0EDC6216"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7" w:history="1">
        <w:r w:rsidR="0004491C" w:rsidRPr="00D81CFA">
          <w:rPr>
            <w:rStyle w:val="Hyperlink"/>
            <w:noProof/>
          </w:rPr>
          <w:t xml:space="preserve">Gambar 2.4.3 </w:t>
        </w:r>
        <w:r w:rsidR="0004491C" w:rsidRPr="00D81CFA">
          <w:rPr>
            <w:rStyle w:val="Hyperlink"/>
            <w:i/>
            <w:noProof/>
          </w:rPr>
          <w:t>Automaton</w:t>
        </w:r>
        <w:r w:rsidR="0004491C" w:rsidRPr="00D81CFA">
          <w:rPr>
            <w:rStyle w:val="Hyperlink"/>
            <w:noProof/>
          </w:rPr>
          <w:t xml:space="preserve"> operator </w:t>
        </w:r>
        <w:r w:rsidR="0004491C" w:rsidRPr="00D81CFA">
          <w:rPr>
            <w:rStyle w:val="Hyperlink"/>
            <w:i/>
            <w:noProof/>
          </w:rPr>
          <w:t>concatenate</w:t>
        </w:r>
        <w:r w:rsidR="0004491C">
          <w:rPr>
            <w:noProof/>
            <w:webHidden/>
          </w:rPr>
          <w:tab/>
        </w:r>
        <w:r w:rsidR="0004491C">
          <w:rPr>
            <w:noProof/>
            <w:webHidden/>
          </w:rPr>
          <w:fldChar w:fldCharType="begin"/>
        </w:r>
        <w:r w:rsidR="0004491C">
          <w:rPr>
            <w:noProof/>
            <w:webHidden/>
          </w:rPr>
          <w:instrText xml:space="preserve"> PAGEREF _Toc424123717 \h </w:instrText>
        </w:r>
        <w:r w:rsidR="0004491C">
          <w:rPr>
            <w:noProof/>
            <w:webHidden/>
          </w:rPr>
        </w:r>
        <w:r w:rsidR="0004491C">
          <w:rPr>
            <w:noProof/>
            <w:webHidden/>
          </w:rPr>
          <w:fldChar w:fldCharType="separate"/>
        </w:r>
        <w:r w:rsidR="00963323">
          <w:rPr>
            <w:noProof/>
            <w:webHidden/>
          </w:rPr>
          <w:t>10</w:t>
        </w:r>
        <w:r w:rsidR="0004491C">
          <w:rPr>
            <w:noProof/>
            <w:webHidden/>
          </w:rPr>
          <w:fldChar w:fldCharType="end"/>
        </w:r>
      </w:hyperlink>
    </w:p>
    <w:p w14:paraId="37AB926D"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8" w:history="1">
        <w:r w:rsidR="0004491C" w:rsidRPr="00D81CFA">
          <w:rPr>
            <w:rStyle w:val="Hyperlink"/>
            <w:noProof/>
          </w:rPr>
          <w:t xml:space="preserve">Gambar 2.4.4 </w:t>
        </w:r>
        <w:r w:rsidR="0004491C" w:rsidRPr="00D81CFA">
          <w:rPr>
            <w:rStyle w:val="Hyperlink"/>
            <w:i/>
            <w:noProof/>
          </w:rPr>
          <w:t>Automaton</w:t>
        </w:r>
        <w:r w:rsidR="0004491C" w:rsidRPr="00D81CFA">
          <w:rPr>
            <w:rStyle w:val="Hyperlink"/>
            <w:noProof/>
          </w:rPr>
          <w:t xml:space="preserve"> operator Union</w:t>
        </w:r>
        <w:r w:rsidR="0004491C">
          <w:rPr>
            <w:noProof/>
            <w:webHidden/>
          </w:rPr>
          <w:tab/>
        </w:r>
        <w:r w:rsidR="0004491C">
          <w:rPr>
            <w:noProof/>
            <w:webHidden/>
          </w:rPr>
          <w:fldChar w:fldCharType="begin"/>
        </w:r>
        <w:r w:rsidR="0004491C">
          <w:rPr>
            <w:noProof/>
            <w:webHidden/>
          </w:rPr>
          <w:instrText xml:space="preserve"> PAGEREF _Toc424123718 \h </w:instrText>
        </w:r>
        <w:r w:rsidR="0004491C">
          <w:rPr>
            <w:noProof/>
            <w:webHidden/>
          </w:rPr>
        </w:r>
        <w:r w:rsidR="0004491C">
          <w:rPr>
            <w:noProof/>
            <w:webHidden/>
          </w:rPr>
          <w:fldChar w:fldCharType="separate"/>
        </w:r>
        <w:r w:rsidR="00963323">
          <w:rPr>
            <w:noProof/>
            <w:webHidden/>
          </w:rPr>
          <w:t>10</w:t>
        </w:r>
        <w:r w:rsidR="0004491C">
          <w:rPr>
            <w:noProof/>
            <w:webHidden/>
          </w:rPr>
          <w:fldChar w:fldCharType="end"/>
        </w:r>
      </w:hyperlink>
    </w:p>
    <w:p w14:paraId="4C1D2E6C"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9" w:history="1">
        <w:r w:rsidR="0004491C" w:rsidRPr="00D81CFA">
          <w:rPr>
            <w:rStyle w:val="Hyperlink"/>
            <w:noProof/>
          </w:rPr>
          <w:t xml:space="preserve">Gambar 2.4.5 </w:t>
        </w:r>
        <w:r w:rsidR="0004491C" w:rsidRPr="00D81CFA">
          <w:rPr>
            <w:rStyle w:val="Hyperlink"/>
            <w:i/>
            <w:noProof/>
          </w:rPr>
          <w:t>Automaton</w:t>
        </w:r>
        <w:r w:rsidR="0004491C" w:rsidRPr="00D81CFA">
          <w:rPr>
            <w:rStyle w:val="Hyperlink"/>
            <w:noProof/>
          </w:rPr>
          <w:t xml:space="preserve"> operator Klenee star</w:t>
        </w:r>
        <w:r w:rsidR="0004491C">
          <w:rPr>
            <w:noProof/>
            <w:webHidden/>
          </w:rPr>
          <w:tab/>
        </w:r>
        <w:r w:rsidR="0004491C">
          <w:rPr>
            <w:noProof/>
            <w:webHidden/>
          </w:rPr>
          <w:fldChar w:fldCharType="begin"/>
        </w:r>
        <w:r w:rsidR="0004491C">
          <w:rPr>
            <w:noProof/>
            <w:webHidden/>
          </w:rPr>
          <w:instrText xml:space="preserve"> PAGEREF _Toc424123719 \h </w:instrText>
        </w:r>
        <w:r w:rsidR="0004491C">
          <w:rPr>
            <w:noProof/>
            <w:webHidden/>
          </w:rPr>
        </w:r>
        <w:r w:rsidR="0004491C">
          <w:rPr>
            <w:noProof/>
            <w:webHidden/>
          </w:rPr>
          <w:fldChar w:fldCharType="separate"/>
        </w:r>
        <w:r w:rsidR="00963323">
          <w:rPr>
            <w:noProof/>
            <w:webHidden/>
          </w:rPr>
          <w:t>10</w:t>
        </w:r>
        <w:r w:rsidR="0004491C">
          <w:rPr>
            <w:noProof/>
            <w:webHidden/>
          </w:rPr>
          <w:fldChar w:fldCharType="end"/>
        </w:r>
      </w:hyperlink>
    </w:p>
    <w:p w14:paraId="168AC260"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0" w:history="1">
        <w:r w:rsidR="0004491C" w:rsidRPr="00D81CFA">
          <w:rPr>
            <w:rStyle w:val="Hyperlink"/>
            <w:noProof/>
          </w:rPr>
          <w:t xml:space="preserve">Gambar 2.4.6 </w:t>
        </w:r>
        <w:r w:rsidR="0004491C" w:rsidRPr="00D81CFA">
          <w:rPr>
            <w:rStyle w:val="Hyperlink"/>
            <w:i/>
            <w:noProof/>
          </w:rPr>
          <w:t>Automaton</w:t>
        </w:r>
        <w:r w:rsidR="0004491C" w:rsidRPr="00D81CFA">
          <w:rPr>
            <w:rStyle w:val="Hyperlink"/>
            <w:noProof/>
          </w:rPr>
          <w:t xml:space="preserve"> awal yang terbentuk</w:t>
        </w:r>
        <w:r w:rsidR="0004491C">
          <w:rPr>
            <w:noProof/>
            <w:webHidden/>
          </w:rPr>
          <w:tab/>
        </w:r>
        <w:r w:rsidR="0004491C">
          <w:rPr>
            <w:noProof/>
            <w:webHidden/>
          </w:rPr>
          <w:fldChar w:fldCharType="begin"/>
        </w:r>
        <w:r w:rsidR="0004491C">
          <w:rPr>
            <w:noProof/>
            <w:webHidden/>
          </w:rPr>
          <w:instrText xml:space="preserve"> PAGEREF _Toc424123720 \h </w:instrText>
        </w:r>
        <w:r w:rsidR="0004491C">
          <w:rPr>
            <w:noProof/>
            <w:webHidden/>
          </w:rPr>
        </w:r>
        <w:r w:rsidR="0004491C">
          <w:rPr>
            <w:noProof/>
            <w:webHidden/>
          </w:rPr>
          <w:fldChar w:fldCharType="separate"/>
        </w:r>
        <w:r w:rsidR="00963323">
          <w:rPr>
            <w:noProof/>
            <w:webHidden/>
          </w:rPr>
          <w:t>11</w:t>
        </w:r>
        <w:r w:rsidR="0004491C">
          <w:rPr>
            <w:noProof/>
            <w:webHidden/>
          </w:rPr>
          <w:fldChar w:fldCharType="end"/>
        </w:r>
      </w:hyperlink>
    </w:p>
    <w:p w14:paraId="644F87E2"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1" w:history="1">
        <w:r w:rsidR="0004491C" w:rsidRPr="00D81CFA">
          <w:rPr>
            <w:rStyle w:val="Hyperlink"/>
            <w:noProof/>
          </w:rPr>
          <w:t xml:space="preserve">Gambar 2.4.7 </w:t>
        </w:r>
        <w:r w:rsidR="0004491C" w:rsidRPr="00D81CFA">
          <w:rPr>
            <w:rStyle w:val="Hyperlink"/>
            <w:i/>
            <w:noProof/>
          </w:rPr>
          <w:t>Automaton</w:t>
        </w:r>
        <w:r w:rsidR="0004491C" w:rsidRPr="00D81CFA">
          <w:rPr>
            <w:rStyle w:val="Hyperlink"/>
            <w:noProof/>
          </w:rPr>
          <w:t xml:space="preserve"> setelah operator </w:t>
        </w:r>
        <w:r w:rsidR="0004491C" w:rsidRPr="00D81CFA">
          <w:rPr>
            <w:rStyle w:val="Hyperlink"/>
            <w:i/>
            <w:noProof/>
          </w:rPr>
          <w:t>Klenee star</w:t>
        </w:r>
        <w:r w:rsidR="0004491C">
          <w:rPr>
            <w:noProof/>
            <w:webHidden/>
          </w:rPr>
          <w:tab/>
        </w:r>
        <w:r w:rsidR="0004491C">
          <w:rPr>
            <w:noProof/>
            <w:webHidden/>
          </w:rPr>
          <w:fldChar w:fldCharType="begin"/>
        </w:r>
        <w:r w:rsidR="0004491C">
          <w:rPr>
            <w:noProof/>
            <w:webHidden/>
          </w:rPr>
          <w:instrText xml:space="preserve"> PAGEREF _Toc424123721 \h </w:instrText>
        </w:r>
        <w:r w:rsidR="0004491C">
          <w:rPr>
            <w:noProof/>
            <w:webHidden/>
          </w:rPr>
        </w:r>
        <w:r w:rsidR="0004491C">
          <w:rPr>
            <w:noProof/>
            <w:webHidden/>
          </w:rPr>
          <w:fldChar w:fldCharType="separate"/>
        </w:r>
        <w:r w:rsidR="00963323">
          <w:rPr>
            <w:noProof/>
            <w:webHidden/>
          </w:rPr>
          <w:t>11</w:t>
        </w:r>
        <w:r w:rsidR="0004491C">
          <w:rPr>
            <w:noProof/>
            <w:webHidden/>
          </w:rPr>
          <w:fldChar w:fldCharType="end"/>
        </w:r>
      </w:hyperlink>
    </w:p>
    <w:p w14:paraId="5A1CCCFB"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2" w:history="1">
        <w:r w:rsidR="0004491C" w:rsidRPr="00D81CFA">
          <w:rPr>
            <w:rStyle w:val="Hyperlink"/>
            <w:noProof/>
          </w:rPr>
          <w:t xml:space="preserve">Gambar 2.4.8 </w:t>
        </w:r>
        <w:r w:rsidR="0004491C" w:rsidRPr="00D81CFA">
          <w:rPr>
            <w:rStyle w:val="Hyperlink"/>
            <w:i/>
            <w:noProof/>
          </w:rPr>
          <w:t>Automaton</w:t>
        </w:r>
        <w:r w:rsidR="0004491C" w:rsidRPr="00D81CFA">
          <w:rPr>
            <w:rStyle w:val="Hyperlink"/>
            <w:noProof/>
          </w:rPr>
          <w:t xml:space="preserve"> setelah operator </w:t>
        </w:r>
        <w:r w:rsidR="0004491C" w:rsidRPr="00D81CFA">
          <w:rPr>
            <w:rStyle w:val="Hyperlink"/>
            <w:i/>
            <w:noProof/>
          </w:rPr>
          <w:t>Union</w:t>
        </w:r>
        <w:r w:rsidR="0004491C">
          <w:rPr>
            <w:noProof/>
            <w:webHidden/>
          </w:rPr>
          <w:tab/>
        </w:r>
        <w:r w:rsidR="0004491C">
          <w:rPr>
            <w:noProof/>
            <w:webHidden/>
          </w:rPr>
          <w:fldChar w:fldCharType="begin"/>
        </w:r>
        <w:r w:rsidR="0004491C">
          <w:rPr>
            <w:noProof/>
            <w:webHidden/>
          </w:rPr>
          <w:instrText xml:space="preserve"> PAGEREF _Toc424123722 \h </w:instrText>
        </w:r>
        <w:r w:rsidR="0004491C">
          <w:rPr>
            <w:noProof/>
            <w:webHidden/>
          </w:rPr>
        </w:r>
        <w:r w:rsidR="0004491C">
          <w:rPr>
            <w:noProof/>
            <w:webHidden/>
          </w:rPr>
          <w:fldChar w:fldCharType="separate"/>
        </w:r>
        <w:r w:rsidR="00963323">
          <w:rPr>
            <w:noProof/>
            <w:webHidden/>
          </w:rPr>
          <w:t>11</w:t>
        </w:r>
        <w:r w:rsidR="0004491C">
          <w:rPr>
            <w:noProof/>
            <w:webHidden/>
          </w:rPr>
          <w:fldChar w:fldCharType="end"/>
        </w:r>
      </w:hyperlink>
    </w:p>
    <w:p w14:paraId="1DF097E5"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3" w:history="1">
        <w:r w:rsidR="0004491C" w:rsidRPr="00D81CFA">
          <w:rPr>
            <w:rStyle w:val="Hyperlink"/>
            <w:noProof/>
          </w:rPr>
          <w:t xml:space="preserve">Gambar 2.4.9 NFA representasi dari </w:t>
        </w:r>
        <w:r w:rsidR="0004491C" w:rsidRPr="00D81CFA">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04491C">
          <w:rPr>
            <w:noProof/>
            <w:webHidden/>
          </w:rPr>
          <w:tab/>
        </w:r>
        <w:r w:rsidR="0004491C">
          <w:rPr>
            <w:noProof/>
            <w:webHidden/>
          </w:rPr>
          <w:fldChar w:fldCharType="begin"/>
        </w:r>
        <w:r w:rsidR="0004491C">
          <w:rPr>
            <w:noProof/>
            <w:webHidden/>
          </w:rPr>
          <w:instrText xml:space="preserve"> PAGEREF _Toc424123723 \h </w:instrText>
        </w:r>
        <w:r w:rsidR="0004491C">
          <w:rPr>
            <w:noProof/>
            <w:webHidden/>
          </w:rPr>
        </w:r>
        <w:r w:rsidR="0004491C">
          <w:rPr>
            <w:noProof/>
            <w:webHidden/>
          </w:rPr>
          <w:fldChar w:fldCharType="separate"/>
        </w:r>
        <w:r w:rsidR="00963323">
          <w:rPr>
            <w:noProof/>
            <w:webHidden/>
          </w:rPr>
          <w:t>11</w:t>
        </w:r>
        <w:r w:rsidR="0004491C">
          <w:rPr>
            <w:noProof/>
            <w:webHidden/>
          </w:rPr>
          <w:fldChar w:fldCharType="end"/>
        </w:r>
      </w:hyperlink>
    </w:p>
    <w:p w14:paraId="31FFF672"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4" w:history="1">
        <w:r w:rsidR="0004491C" w:rsidRPr="00D81CFA">
          <w:rPr>
            <w:rStyle w:val="Hyperlink"/>
            <w:noProof/>
          </w:rPr>
          <w:t>Gambar 2.8.1 Deskripsi permasalahan CTSTRING</w:t>
        </w:r>
        <w:r w:rsidR="0004491C">
          <w:rPr>
            <w:noProof/>
            <w:webHidden/>
          </w:rPr>
          <w:tab/>
        </w:r>
        <w:r w:rsidR="0004491C">
          <w:rPr>
            <w:noProof/>
            <w:webHidden/>
          </w:rPr>
          <w:fldChar w:fldCharType="begin"/>
        </w:r>
        <w:r w:rsidR="0004491C">
          <w:rPr>
            <w:noProof/>
            <w:webHidden/>
          </w:rPr>
          <w:instrText xml:space="preserve"> PAGEREF _Toc424123724 \h </w:instrText>
        </w:r>
        <w:r w:rsidR="0004491C">
          <w:rPr>
            <w:noProof/>
            <w:webHidden/>
          </w:rPr>
        </w:r>
        <w:r w:rsidR="0004491C">
          <w:rPr>
            <w:noProof/>
            <w:webHidden/>
          </w:rPr>
          <w:fldChar w:fldCharType="separate"/>
        </w:r>
        <w:r w:rsidR="00963323">
          <w:rPr>
            <w:noProof/>
            <w:webHidden/>
          </w:rPr>
          <w:t>14</w:t>
        </w:r>
        <w:r w:rsidR="0004491C">
          <w:rPr>
            <w:noProof/>
            <w:webHidden/>
          </w:rPr>
          <w:fldChar w:fldCharType="end"/>
        </w:r>
      </w:hyperlink>
    </w:p>
    <w:p w14:paraId="439E4D7A"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5" w:history="1">
        <w:r w:rsidR="0004491C" w:rsidRPr="00D81CFA">
          <w:rPr>
            <w:rStyle w:val="Hyperlink"/>
            <w:noProof/>
          </w:rPr>
          <w:t>Gambar 2.8.2 Contoh masukan dan keluaran permasalahan</w:t>
        </w:r>
        <w:r w:rsidR="0004491C">
          <w:rPr>
            <w:noProof/>
            <w:webHidden/>
          </w:rPr>
          <w:tab/>
        </w:r>
        <w:r w:rsidR="0004491C">
          <w:rPr>
            <w:noProof/>
            <w:webHidden/>
          </w:rPr>
          <w:fldChar w:fldCharType="begin"/>
        </w:r>
        <w:r w:rsidR="0004491C">
          <w:rPr>
            <w:noProof/>
            <w:webHidden/>
          </w:rPr>
          <w:instrText xml:space="preserve"> PAGEREF _Toc424123725 \h </w:instrText>
        </w:r>
        <w:r w:rsidR="0004491C">
          <w:rPr>
            <w:noProof/>
            <w:webHidden/>
          </w:rPr>
        </w:r>
        <w:r w:rsidR="0004491C">
          <w:rPr>
            <w:noProof/>
            <w:webHidden/>
          </w:rPr>
          <w:fldChar w:fldCharType="separate"/>
        </w:r>
        <w:r w:rsidR="00963323">
          <w:rPr>
            <w:noProof/>
            <w:webHidden/>
          </w:rPr>
          <w:t>15</w:t>
        </w:r>
        <w:r w:rsidR="0004491C">
          <w:rPr>
            <w:noProof/>
            <w:webHidden/>
          </w:rPr>
          <w:fldChar w:fldCharType="end"/>
        </w:r>
      </w:hyperlink>
    </w:p>
    <w:p w14:paraId="2B0F27E6"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6" w:history="1">
        <w:r w:rsidR="0004491C" w:rsidRPr="00D81CFA">
          <w:rPr>
            <w:rStyle w:val="Hyperlink"/>
            <w:noProof/>
          </w:rPr>
          <w:t>Gambar 2.9.1 Evaluasi operasi (a*) pertama dan kedua</w:t>
        </w:r>
        <w:r w:rsidR="0004491C">
          <w:rPr>
            <w:noProof/>
            <w:webHidden/>
          </w:rPr>
          <w:tab/>
        </w:r>
        <w:r w:rsidR="0004491C">
          <w:rPr>
            <w:noProof/>
            <w:webHidden/>
          </w:rPr>
          <w:fldChar w:fldCharType="begin"/>
        </w:r>
        <w:r w:rsidR="0004491C">
          <w:rPr>
            <w:noProof/>
            <w:webHidden/>
          </w:rPr>
          <w:instrText xml:space="preserve"> PAGEREF _Toc424123726 \h </w:instrText>
        </w:r>
        <w:r w:rsidR="0004491C">
          <w:rPr>
            <w:noProof/>
            <w:webHidden/>
          </w:rPr>
        </w:r>
        <w:r w:rsidR="0004491C">
          <w:rPr>
            <w:noProof/>
            <w:webHidden/>
          </w:rPr>
          <w:fldChar w:fldCharType="separate"/>
        </w:r>
        <w:r w:rsidR="00963323">
          <w:rPr>
            <w:noProof/>
            <w:webHidden/>
          </w:rPr>
          <w:t>16</w:t>
        </w:r>
        <w:r w:rsidR="0004491C">
          <w:rPr>
            <w:noProof/>
            <w:webHidden/>
          </w:rPr>
          <w:fldChar w:fldCharType="end"/>
        </w:r>
      </w:hyperlink>
    </w:p>
    <w:p w14:paraId="7F7A6F94"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7" w:history="1">
        <w:r w:rsidR="0004491C" w:rsidRPr="00D81CFA">
          <w:rPr>
            <w:rStyle w:val="Hyperlink"/>
            <w:noProof/>
          </w:rPr>
          <w:t>Gambar 2.9.2 Evaluasi operasi (b+(a*))</w:t>
        </w:r>
        <w:r w:rsidR="0004491C">
          <w:rPr>
            <w:noProof/>
            <w:webHidden/>
          </w:rPr>
          <w:tab/>
        </w:r>
        <w:r w:rsidR="0004491C">
          <w:rPr>
            <w:noProof/>
            <w:webHidden/>
          </w:rPr>
          <w:fldChar w:fldCharType="begin"/>
        </w:r>
        <w:r w:rsidR="0004491C">
          <w:rPr>
            <w:noProof/>
            <w:webHidden/>
          </w:rPr>
          <w:instrText xml:space="preserve"> PAGEREF _Toc424123727 \h </w:instrText>
        </w:r>
        <w:r w:rsidR="0004491C">
          <w:rPr>
            <w:noProof/>
            <w:webHidden/>
          </w:rPr>
        </w:r>
        <w:r w:rsidR="0004491C">
          <w:rPr>
            <w:noProof/>
            <w:webHidden/>
          </w:rPr>
          <w:fldChar w:fldCharType="separate"/>
        </w:r>
        <w:r w:rsidR="00963323">
          <w:rPr>
            <w:noProof/>
            <w:webHidden/>
          </w:rPr>
          <w:t>17</w:t>
        </w:r>
        <w:r w:rsidR="0004491C">
          <w:rPr>
            <w:noProof/>
            <w:webHidden/>
          </w:rPr>
          <w:fldChar w:fldCharType="end"/>
        </w:r>
      </w:hyperlink>
    </w:p>
    <w:p w14:paraId="1717767B"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8" w:history="1">
        <w:r w:rsidR="0004491C" w:rsidRPr="00D81CFA">
          <w:rPr>
            <w:rStyle w:val="Hyperlink"/>
            <w:noProof/>
          </w:rPr>
          <w:t>Gambar 2.9.3 Evaluasi operasi ((a*)+(b+(a*)))</w:t>
        </w:r>
        <w:r w:rsidR="0004491C">
          <w:rPr>
            <w:noProof/>
            <w:webHidden/>
          </w:rPr>
          <w:tab/>
        </w:r>
        <w:r w:rsidR="0004491C">
          <w:rPr>
            <w:noProof/>
            <w:webHidden/>
          </w:rPr>
          <w:fldChar w:fldCharType="begin"/>
        </w:r>
        <w:r w:rsidR="0004491C">
          <w:rPr>
            <w:noProof/>
            <w:webHidden/>
          </w:rPr>
          <w:instrText xml:space="preserve"> PAGEREF _Toc424123728 \h </w:instrText>
        </w:r>
        <w:r w:rsidR="0004491C">
          <w:rPr>
            <w:noProof/>
            <w:webHidden/>
          </w:rPr>
        </w:r>
        <w:r w:rsidR="0004491C">
          <w:rPr>
            <w:noProof/>
            <w:webHidden/>
          </w:rPr>
          <w:fldChar w:fldCharType="separate"/>
        </w:r>
        <w:r w:rsidR="00963323">
          <w:rPr>
            <w:noProof/>
            <w:webHidden/>
          </w:rPr>
          <w:t>17</w:t>
        </w:r>
        <w:r w:rsidR="0004491C">
          <w:rPr>
            <w:noProof/>
            <w:webHidden/>
          </w:rPr>
          <w:fldChar w:fldCharType="end"/>
        </w:r>
      </w:hyperlink>
    </w:p>
    <w:p w14:paraId="7A290DF1"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29" w:history="1">
        <w:r w:rsidR="0004491C" w:rsidRPr="00D81CFA">
          <w:rPr>
            <w:rStyle w:val="Hyperlink"/>
            <w:noProof/>
          </w:rPr>
          <w:t>Gambar 2.9.4 hasil konversi NFA ke DFA</w:t>
        </w:r>
        <w:r w:rsidR="0004491C">
          <w:rPr>
            <w:noProof/>
            <w:webHidden/>
          </w:rPr>
          <w:tab/>
        </w:r>
        <w:r w:rsidR="0004491C">
          <w:rPr>
            <w:noProof/>
            <w:webHidden/>
          </w:rPr>
          <w:fldChar w:fldCharType="begin"/>
        </w:r>
        <w:r w:rsidR="0004491C">
          <w:rPr>
            <w:noProof/>
            <w:webHidden/>
          </w:rPr>
          <w:instrText xml:space="preserve"> PAGEREF _Toc424123729 \h </w:instrText>
        </w:r>
        <w:r w:rsidR="0004491C">
          <w:rPr>
            <w:noProof/>
            <w:webHidden/>
          </w:rPr>
        </w:r>
        <w:r w:rsidR="0004491C">
          <w:rPr>
            <w:noProof/>
            <w:webHidden/>
          </w:rPr>
          <w:fldChar w:fldCharType="separate"/>
        </w:r>
        <w:r w:rsidR="00963323">
          <w:rPr>
            <w:noProof/>
            <w:webHidden/>
          </w:rPr>
          <w:t>18</w:t>
        </w:r>
        <w:r w:rsidR="0004491C">
          <w:rPr>
            <w:noProof/>
            <w:webHidden/>
          </w:rPr>
          <w:fldChar w:fldCharType="end"/>
        </w:r>
      </w:hyperlink>
    </w:p>
    <w:p w14:paraId="1408DEC6"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0" w:history="1">
        <w:r w:rsidR="0004491C" w:rsidRPr="00D81CFA">
          <w:rPr>
            <w:rStyle w:val="Hyperlink"/>
            <w:noProof/>
          </w:rPr>
          <w:t>Gambar 2.9.5 DFA yang telah disederhanakan</w:t>
        </w:r>
        <w:r w:rsidR="0004491C">
          <w:rPr>
            <w:noProof/>
            <w:webHidden/>
          </w:rPr>
          <w:tab/>
        </w:r>
        <w:r w:rsidR="0004491C">
          <w:rPr>
            <w:noProof/>
            <w:webHidden/>
          </w:rPr>
          <w:fldChar w:fldCharType="begin"/>
        </w:r>
        <w:r w:rsidR="0004491C">
          <w:rPr>
            <w:noProof/>
            <w:webHidden/>
          </w:rPr>
          <w:instrText xml:space="preserve"> PAGEREF _Toc424123730 \h </w:instrText>
        </w:r>
        <w:r w:rsidR="0004491C">
          <w:rPr>
            <w:noProof/>
            <w:webHidden/>
          </w:rPr>
        </w:r>
        <w:r w:rsidR="0004491C">
          <w:rPr>
            <w:noProof/>
            <w:webHidden/>
          </w:rPr>
          <w:fldChar w:fldCharType="separate"/>
        </w:r>
        <w:r w:rsidR="00963323">
          <w:rPr>
            <w:noProof/>
            <w:webHidden/>
          </w:rPr>
          <w:t>18</w:t>
        </w:r>
        <w:r w:rsidR="0004491C">
          <w:rPr>
            <w:noProof/>
            <w:webHidden/>
          </w:rPr>
          <w:fldChar w:fldCharType="end"/>
        </w:r>
      </w:hyperlink>
    </w:p>
    <w:p w14:paraId="33570E1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1" w:history="1">
        <w:r w:rsidR="0004491C" w:rsidRPr="00D81CFA">
          <w:rPr>
            <w:rStyle w:val="Hyperlink"/>
            <w:noProof/>
          </w:rPr>
          <w:t xml:space="preserve">Gambar 2.9.6 </w:t>
        </w:r>
        <w:r w:rsidR="0004491C" w:rsidRPr="00D81CFA">
          <w:rPr>
            <w:rStyle w:val="Hyperlink"/>
            <w:i/>
            <w:noProof/>
          </w:rPr>
          <w:t>Adjacency matrix</w:t>
        </w:r>
        <w:r w:rsidR="0004491C" w:rsidRPr="00D81CFA">
          <w:rPr>
            <w:rStyle w:val="Hyperlink"/>
            <w:noProof/>
          </w:rPr>
          <w:t xml:space="preserve"> dari DFA yang dibuat</w:t>
        </w:r>
        <w:r w:rsidR="0004491C">
          <w:rPr>
            <w:noProof/>
            <w:webHidden/>
          </w:rPr>
          <w:tab/>
        </w:r>
        <w:r w:rsidR="0004491C">
          <w:rPr>
            <w:noProof/>
            <w:webHidden/>
          </w:rPr>
          <w:fldChar w:fldCharType="begin"/>
        </w:r>
        <w:r w:rsidR="0004491C">
          <w:rPr>
            <w:noProof/>
            <w:webHidden/>
          </w:rPr>
          <w:instrText xml:space="preserve"> PAGEREF _Toc424123731 \h </w:instrText>
        </w:r>
        <w:r w:rsidR="0004491C">
          <w:rPr>
            <w:noProof/>
            <w:webHidden/>
          </w:rPr>
        </w:r>
        <w:r w:rsidR="0004491C">
          <w:rPr>
            <w:noProof/>
            <w:webHidden/>
          </w:rPr>
          <w:fldChar w:fldCharType="separate"/>
        </w:r>
        <w:r w:rsidR="00963323">
          <w:rPr>
            <w:noProof/>
            <w:webHidden/>
          </w:rPr>
          <w:t>19</w:t>
        </w:r>
        <w:r w:rsidR="0004491C">
          <w:rPr>
            <w:noProof/>
            <w:webHidden/>
          </w:rPr>
          <w:fldChar w:fldCharType="end"/>
        </w:r>
      </w:hyperlink>
    </w:p>
    <w:p w14:paraId="2DC4A974"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2" w:history="1">
        <w:r w:rsidR="0004491C" w:rsidRPr="00D81CFA">
          <w:rPr>
            <w:rStyle w:val="Hyperlink"/>
            <w:noProof/>
          </w:rPr>
          <w:t xml:space="preserve">Gambar 2.9.7 </w:t>
        </w:r>
        <w:r w:rsidR="0004491C" w:rsidRPr="00D81CFA">
          <w:rPr>
            <w:rStyle w:val="Hyperlink"/>
            <w:i/>
            <w:noProof/>
          </w:rPr>
          <w:t>Adjacency matrix</w:t>
        </w:r>
        <w:r w:rsidR="0004491C" w:rsidRPr="00D81CFA">
          <w:rPr>
            <w:rStyle w:val="Hyperlink"/>
            <w:noProof/>
          </w:rPr>
          <w:t xml:space="preserve"> untuk perpindahan sebanyak 2 langkah</w:t>
        </w:r>
        <w:r w:rsidR="0004491C">
          <w:rPr>
            <w:noProof/>
            <w:webHidden/>
          </w:rPr>
          <w:tab/>
        </w:r>
        <w:r w:rsidR="0004491C">
          <w:rPr>
            <w:noProof/>
            <w:webHidden/>
          </w:rPr>
          <w:fldChar w:fldCharType="begin"/>
        </w:r>
        <w:r w:rsidR="0004491C">
          <w:rPr>
            <w:noProof/>
            <w:webHidden/>
          </w:rPr>
          <w:instrText xml:space="preserve"> PAGEREF _Toc424123732 \h </w:instrText>
        </w:r>
        <w:r w:rsidR="0004491C">
          <w:rPr>
            <w:noProof/>
            <w:webHidden/>
          </w:rPr>
        </w:r>
        <w:r w:rsidR="0004491C">
          <w:rPr>
            <w:noProof/>
            <w:webHidden/>
          </w:rPr>
          <w:fldChar w:fldCharType="separate"/>
        </w:r>
        <w:r w:rsidR="00963323">
          <w:rPr>
            <w:noProof/>
            <w:webHidden/>
          </w:rPr>
          <w:t>19</w:t>
        </w:r>
        <w:r w:rsidR="0004491C">
          <w:rPr>
            <w:noProof/>
            <w:webHidden/>
          </w:rPr>
          <w:fldChar w:fldCharType="end"/>
        </w:r>
      </w:hyperlink>
    </w:p>
    <w:p w14:paraId="6CA58ED8"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3" w:history="1">
        <w:r w:rsidR="0004491C" w:rsidRPr="00D81CFA">
          <w:rPr>
            <w:rStyle w:val="Hyperlink"/>
            <w:noProof/>
          </w:rPr>
          <w:t xml:space="preserve">Gambar 2.9.8 </w:t>
        </w:r>
        <w:r w:rsidR="0004491C" w:rsidRPr="00D81CFA">
          <w:rPr>
            <w:rStyle w:val="Hyperlink"/>
            <w:i/>
            <w:noProof/>
          </w:rPr>
          <w:t>Adjacency matrix</w:t>
        </w:r>
        <w:r w:rsidR="0004491C" w:rsidRPr="00D81CFA">
          <w:rPr>
            <w:rStyle w:val="Hyperlink"/>
            <w:noProof/>
          </w:rPr>
          <w:t xml:space="preserve"> setelah dipangkatkan 100</w:t>
        </w:r>
        <w:r w:rsidR="0004491C">
          <w:rPr>
            <w:noProof/>
            <w:webHidden/>
          </w:rPr>
          <w:tab/>
        </w:r>
        <w:r w:rsidR="0004491C">
          <w:rPr>
            <w:noProof/>
            <w:webHidden/>
          </w:rPr>
          <w:fldChar w:fldCharType="begin"/>
        </w:r>
        <w:r w:rsidR="0004491C">
          <w:rPr>
            <w:noProof/>
            <w:webHidden/>
          </w:rPr>
          <w:instrText xml:space="preserve"> PAGEREF _Toc424123733 \h </w:instrText>
        </w:r>
        <w:r w:rsidR="0004491C">
          <w:rPr>
            <w:noProof/>
            <w:webHidden/>
          </w:rPr>
        </w:r>
        <w:r w:rsidR="0004491C">
          <w:rPr>
            <w:noProof/>
            <w:webHidden/>
          </w:rPr>
          <w:fldChar w:fldCharType="separate"/>
        </w:r>
        <w:r w:rsidR="00963323">
          <w:rPr>
            <w:noProof/>
            <w:webHidden/>
          </w:rPr>
          <w:t>19</w:t>
        </w:r>
        <w:r w:rsidR="0004491C">
          <w:rPr>
            <w:noProof/>
            <w:webHidden/>
          </w:rPr>
          <w:fldChar w:fldCharType="end"/>
        </w:r>
      </w:hyperlink>
    </w:p>
    <w:p w14:paraId="2665EE27"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4" w:history="1">
        <w:r w:rsidR="0004491C" w:rsidRPr="00D81CFA">
          <w:rPr>
            <w:rStyle w:val="Hyperlink"/>
            <w:noProof/>
          </w:rPr>
          <w:t xml:space="preserve">Gambar 3.1.1 </w:t>
        </w:r>
        <w:r w:rsidR="0004491C" w:rsidRPr="00D81CFA">
          <w:rPr>
            <w:rStyle w:val="Hyperlink"/>
            <w:i/>
            <w:noProof/>
          </w:rPr>
          <w:t>Pseudocode</w:t>
        </w:r>
        <w:r w:rsidR="0004491C" w:rsidRPr="00D81CFA">
          <w:rPr>
            <w:rStyle w:val="Hyperlink"/>
            <w:noProof/>
          </w:rPr>
          <w:t xml:space="preserve"> fungsi main</w:t>
        </w:r>
        <w:r w:rsidR="0004491C">
          <w:rPr>
            <w:noProof/>
            <w:webHidden/>
          </w:rPr>
          <w:tab/>
        </w:r>
        <w:r w:rsidR="0004491C">
          <w:rPr>
            <w:noProof/>
            <w:webHidden/>
          </w:rPr>
          <w:fldChar w:fldCharType="begin"/>
        </w:r>
        <w:r w:rsidR="0004491C">
          <w:rPr>
            <w:noProof/>
            <w:webHidden/>
          </w:rPr>
          <w:instrText xml:space="preserve"> PAGEREF _Toc424123734 \h </w:instrText>
        </w:r>
        <w:r w:rsidR="0004491C">
          <w:rPr>
            <w:noProof/>
            <w:webHidden/>
          </w:rPr>
        </w:r>
        <w:r w:rsidR="0004491C">
          <w:rPr>
            <w:noProof/>
            <w:webHidden/>
          </w:rPr>
          <w:fldChar w:fldCharType="separate"/>
        </w:r>
        <w:r w:rsidR="00963323">
          <w:rPr>
            <w:noProof/>
            <w:webHidden/>
          </w:rPr>
          <w:t>21</w:t>
        </w:r>
        <w:r w:rsidR="0004491C">
          <w:rPr>
            <w:noProof/>
            <w:webHidden/>
          </w:rPr>
          <w:fldChar w:fldCharType="end"/>
        </w:r>
      </w:hyperlink>
    </w:p>
    <w:p w14:paraId="2F6E276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5" w:history="1">
        <w:r w:rsidR="0004491C" w:rsidRPr="00D81CFA">
          <w:rPr>
            <w:rStyle w:val="Hyperlink"/>
            <w:noProof/>
          </w:rPr>
          <w:t xml:space="preserve">Gambar 3.2.1 </w:t>
        </w:r>
        <w:r w:rsidR="0004491C" w:rsidRPr="00D81CFA">
          <w:rPr>
            <w:rStyle w:val="Hyperlink"/>
            <w:i/>
            <w:noProof/>
          </w:rPr>
          <w:t xml:space="preserve">Pseudocode </w:t>
        </w:r>
        <w:r w:rsidR="0004491C" w:rsidRPr="00D81CFA">
          <w:rPr>
            <w:rStyle w:val="Hyperlink"/>
            <w:noProof/>
          </w:rPr>
          <w:t>fungsi preprocess</w:t>
        </w:r>
        <w:r w:rsidR="0004491C">
          <w:rPr>
            <w:noProof/>
            <w:webHidden/>
          </w:rPr>
          <w:tab/>
        </w:r>
        <w:r w:rsidR="0004491C">
          <w:rPr>
            <w:noProof/>
            <w:webHidden/>
          </w:rPr>
          <w:fldChar w:fldCharType="begin"/>
        </w:r>
        <w:r w:rsidR="0004491C">
          <w:rPr>
            <w:noProof/>
            <w:webHidden/>
          </w:rPr>
          <w:instrText xml:space="preserve"> PAGEREF _Toc424123735 \h </w:instrText>
        </w:r>
        <w:r w:rsidR="0004491C">
          <w:rPr>
            <w:noProof/>
            <w:webHidden/>
          </w:rPr>
        </w:r>
        <w:r w:rsidR="0004491C">
          <w:rPr>
            <w:noProof/>
            <w:webHidden/>
          </w:rPr>
          <w:fldChar w:fldCharType="separate"/>
        </w:r>
        <w:r w:rsidR="00963323">
          <w:rPr>
            <w:noProof/>
            <w:webHidden/>
          </w:rPr>
          <w:t>22</w:t>
        </w:r>
        <w:r w:rsidR="0004491C">
          <w:rPr>
            <w:noProof/>
            <w:webHidden/>
          </w:rPr>
          <w:fldChar w:fldCharType="end"/>
        </w:r>
      </w:hyperlink>
    </w:p>
    <w:p w14:paraId="2FEAA76F"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6" w:history="1">
        <w:r w:rsidR="0004491C" w:rsidRPr="00D81CFA">
          <w:rPr>
            <w:rStyle w:val="Hyperlink"/>
            <w:noProof/>
          </w:rPr>
          <w:t xml:space="preserve">Gambar 3.2.2 </w:t>
        </w:r>
        <w:r w:rsidR="0004491C" w:rsidRPr="00D81CFA">
          <w:rPr>
            <w:rStyle w:val="Hyperlink"/>
            <w:i/>
            <w:noProof/>
          </w:rPr>
          <w:t xml:space="preserve">Pseudocode </w:t>
        </w:r>
        <w:r w:rsidR="0004491C" w:rsidRPr="00D81CFA">
          <w:rPr>
            <w:rStyle w:val="Hyperlink"/>
            <w:noProof/>
          </w:rPr>
          <w:t>fungsi ConvertREtoNFA</w:t>
        </w:r>
        <w:r w:rsidR="0004491C">
          <w:rPr>
            <w:noProof/>
            <w:webHidden/>
          </w:rPr>
          <w:tab/>
        </w:r>
        <w:r w:rsidR="0004491C">
          <w:rPr>
            <w:noProof/>
            <w:webHidden/>
          </w:rPr>
          <w:fldChar w:fldCharType="begin"/>
        </w:r>
        <w:r w:rsidR="0004491C">
          <w:rPr>
            <w:noProof/>
            <w:webHidden/>
          </w:rPr>
          <w:instrText xml:space="preserve"> PAGEREF _Toc424123736 \h </w:instrText>
        </w:r>
        <w:r w:rsidR="0004491C">
          <w:rPr>
            <w:noProof/>
            <w:webHidden/>
          </w:rPr>
        </w:r>
        <w:r w:rsidR="0004491C">
          <w:rPr>
            <w:noProof/>
            <w:webHidden/>
          </w:rPr>
          <w:fldChar w:fldCharType="separate"/>
        </w:r>
        <w:r w:rsidR="00963323">
          <w:rPr>
            <w:noProof/>
            <w:webHidden/>
          </w:rPr>
          <w:t>24</w:t>
        </w:r>
        <w:r w:rsidR="0004491C">
          <w:rPr>
            <w:noProof/>
            <w:webHidden/>
          </w:rPr>
          <w:fldChar w:fldCharType="end"/>
        </w:r>
      </w:hyperlink>
    </w:p>
    <w:p w14:paraId="58262151"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7" w:history="1">
        <w:r w:rsidR="0004491C" w:rsidRPr="00D81CFA">
          <w:rPr>
            <w:rStyle w:val="Hyperlink"/>
            <w:noProof/>
          </w:rPr>
          <w:t xml:space="preserve">Gambar 3.2.3 </w:t>
        </w:r>
        <w:r w:rsidR="0004491C" w:rsidRPr="00D81CFA">
          <w:rPr>
            <w:rStyle w:val="Hyperlink"/>
            <w:i/>
            <w:noProof/>
          </w:rPr>
          <w:t xml:space="preserve">Pseudocode </w:t>
        </w:r>
        <w:r w:rsidR="0004491C" w:rsidRPr="00D81CFA">
          <w:rPr>
            <w:rStyle w:val="Hyperlink"/>
            <w:noProof/>
          </w:rPr>
          <w:t>fungsi ConvertNFAtoDFA</w:t>
        </w:r>
        <w:r w:rsidR="0004491C">
          <w:rPr>
            <w:noProof/>
            <w:webHidden/>
          </w:rPr>
          <w:tab/>
        </w:r>
        <w:r w:rsidR="0004491C">
          <w:rPr>
            <w:noProof/>
            <w:webHidden/>
          </w:rPr>
          <w:fldChar w:fldCharType="begin"/>
        </w:r>
        <w:r w:rsidR="0004491C">
          <w:rPr>
            <w:noProof/>
            <w:webHidden/>
          </w:rPr>
          <w:instrText xml:space="preserve"> PAGEREF _Toc424123737 \h </w:instrText>
        </w:r>
        <w:r w:rsidR="0004491C">
          <w:rPr>
            <w:noProof/>
            <w:webHidden/>
          </w:rPr>
        </w:r>
        <w:r w:rsidR="0004491C">
          <w:rPr>
            <w:noProof/>
            <w:webHidden/>
          </w:rPr>
          <w:fldChar w:fldCharType="separate"/>
        </w:r>
        <w:r w:rsidR="00963323">
          <w:rPr>
            <w:noProof/>
            <w:webHidden/>
          </w:rPr>
          <w:t>25</w:t>
        </w:r>
        <w:r w:rsidR="0004491C">
          <w:rPr>
            <w:noProof/>
            <w:webHidden/>
          </w:rPr>
          <w:fldChar w:fldCharType="end"/>
        </w:r>
      </w:hyperlink>
    </w:p>
    <w:p w14:paraId="49D91204"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8" w:history="1">
        <w:r w:rsidR="0004491C" w:rsidRPr="00D81CFA">
          <w:rPr>
            <w:rStyle w:val="Hyperlink"/>
            <w:noProof/>
          </w:rPr>
          <w:t xml:space="preserve">Gambar 3.2.4 </w:t>
        </w:r>
        <w:r w:rsidR="0004491C" w:rsidRPr="00D81CFA">
          <w:rPr>
            <w:rStyle w:val="Hyperlink"/>
            <w:i/>
            <w:noProof/>
          </w:rPr>
          <w:t xml:space="preserve">Pseudocode </w:t>
        </w:r>
        <w:r w:rsidR="0004491C" w:rsidRPr="00D81CFA">
          <w:rPr>
            <w:rStyle w:val="Hyperlink"/>
            <w:noProof/>
          </w:rPr>
          <w:t>fungsi EpsilonClosure</w:t>
        </w:r>
        <w:r w:rsidR="0004491C">
          <w:rPr>
            <w:noProof/>
            <w:webHidden/>
          </w:rPr>
          <w:tab/>
        </w:r>
        <w:r w:rsidR="0004491C">
          <w:rPr>
            <w:noProof/>
            <w:webHidden/>
          </w:rPr>
          <w:fldChar w:fldCharType="begin"/>
        </w:r>
        <w:r w:rsidR="0004491C">
          <w:rPr>
            <w:noProof/>
            <w:webHidden/>
          </w:rPr>
          <w:instrText xml:space="preserve"> PAGEREF _Toc424123738 \h </w:instrText>
        </w:r>
        <w:r w:rsidR="0004491C">
          <w:rPr>
            <w:noProof/>
            <w:webHidden/>
          </w:rPr>
        </w:r>
        <w:r w:rsidR="0004491C">
          <w:rPr>
            <w:noProof/>
            <w:webHidden/>
          </w:rPr>
          <w:fldChar w:fldCharType="separate"/>
        </w:r>
        <w:r w:rsidR="00963323">
          <w:rPr>
            <w:noProof/>
            <w:webHidden/>
          </w:rPr>
          <w:t>27</w:t>
        </w:r>
        <w:r w:rsidR="0004491C">
          <w:rPr>
            <w:noProof/>
            <w:webHidden/>
          </w:rPr>
          <w:fldChar w:fldCharType="end"/>
        </w:r>
      </w:hyperlink>
    </w:p>
    <w:p w14:paraId="27950B61"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39" w:history="1">
        <w:r w:rsidR="0004491C" w:rsidRPr="00D81CFA">
          <w:rPr>
            <w:rStyle w:val="Hyperlink"/>
            <w:noProof/>
          </w:rPr>
          <w:t>Gambar 3.2.5</w:t>
        </w:r>
        <w:r w:rsidR="0004491C" w:rsidRPr="00D81CFA">
          <w:rPr>
            <w:rStyle w:val="Hyperlink"/>
            <w:i/>
            <w:noProof/>
          </w:rPr>
          <w:t xml:space="preserve"> Pseudocode</w:t>
        </w:r>
        <w:r w:rsidR="0004491C" w:rsidRPr="00D81CFA">
          <w:rPr>
            <w:rStyle w:val="Hyperlink"/>
            <w:noProof/>
          </w:rPr>
          <w:t xml:space="preserve"> fungsi MoveClosure</w:t>
        </w:r>
        <w:r w:rsidR="0004491C">
          <w:rPr>
            <w:noProof/>
            <w:webHidden/>
          </w:rPr>
          <w:tab/>
        </w:r>
        <w:r w:rsidR="0004491C">
          <w:rPr>
            <w:noProof/>
            <w:webHidden/>
          </w:rPr>
          <w:fldChar w:fldCharType="begin"/>
        </w:r>
        <w:r w:rsidR="0004491C">
          <w:rPr>
            <w:noProof/>
            <w:webHidden/>
          </w:rPr>
          <w:instrText xml:space="preserve"> PAGEREF _Toc424123739 \h </w:instrText>
        </w:r>
        <w:r w:rsidR="0004491C">
          <w:rPr>
            <w:noProof/>
            <w:webHidden/>
          </w:rPr>
        </w:r>
        <w:r w:rsidR="0004491C">
          <w:rPr>
            <w:noProof/>
            <w:webHidden/>
          </w:rPr>
          <w:fldChar w:fldCharType="separate"/>
        </w:r>
        <w:r w:rsidR="00963323">
          <w:rPr>
            <w:noProof/>
            <w:webHidden/>
          </w:rPr>
          <w:t>27</w:t>
        </w:r>
        <w:r w:rsidR="0004491C">
          <w:rPr>
            <w:noProof/>
            <w:webHidden/>
          </w:rPr>
          <w:fldChar w:fldCharType="end"/>
        </w:r>
      </w:hyperlink>
    </w:p>
    <w:p w14:paraId="1BE25F9B"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0" w:history="1">
        <w:r w:rsidR="0004491C" w:rsidRPr="00D81CFA">
          <w:rPr>
            <w:rStyle w:val="Hyperlink"/>
            <w:noProof/>
          </w:rPr>
          <w:t>Gambar 3.2.6</w:t>
        </w:r>
        <w:r w:rsidR="0004491C" w:rsidRPr="00D81CFA">
          <w:rPr>
            <w:rStyle w:val="Hyperlink"/>
            <w:i/>
            <w:noProof/>
          </w:rPr>
          <w:t xml:space="preserve"> Pseudocode </w:t>
        </w:r>
        <w:r w:rsidR="0004491C" w:rsidRPr="00D81CFA">
          <w:rPr>
            <w:rStyle w:val="Hyperlink"/>
            <w:noProof/>
          </w:rPr>
          <w:t>fungsi CreateDFAState</w:t>
        </w:r>
        <w:r w:rsidR="0004491C">
          <w:rPr>
            <w:noProof/>
            <w:webHidden/>
          </w:rPr>
          <w:tab/>
        </w:r>
        <w:r w:rsidR="0004491C">
          <w:rPr>
            <w:noProof/>
            <w:webHidden/>
          </w:rPr>
          <w:fldChar w:fldCharType="begin"/>
        </w:r>
        <w:r w:rsidR="0004491C">
          <w:rPr>
            <w:noProof/>
            <w:webHidden/>
          </w:rPr>
          <w:instrText xml:space="preserve"> PAGEREF _Toc424123740 \h </w:instrText>
        </w:r>
        <w:r w:rsidR="0004491C">
          <w:rPr>
            <w:noProof/>
            <w:webHidden/>
          </w:rPr>
        </w:r>
        <w:r w:rsidR="0004491C">
          <w:rPr>
            <w:noProof/>
            <w:webHidden/>
          </w:rPr>
          <w:fldChar w:fldCharType="separate"/>
        </w:r>
        <w:r w:rsidR="00963323">
          <w:rPr>
            <w:noProof/>
            <w:webHidden/>
          </w:rPr>
          <w:t>28</w:t>
        </w:r>
        <w:r w:rsidR="0004491C">
          <w:rPr>
            <w:noProof/>
            <w:webHidden/>
          </w:rPr>
          <w:fldChar w:fldCharType="end"/>
        </w:r>
      </w:hyperlink>
    </w:p>
    <w:p w14:paraId="567A8F34"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1" w:history="1">
        <w:r w:rsidR="0004491C" w:rsidRPr="00D81CFA">
          <w:rPr>
            <w:rStyle w:val="Hyperlink"/>
            <w:noProof/>
          </w:rPr>
          <w:t xml:space="preserve">Gambar 3.2.7 </w:t>
        </w:r>
        <w:r w:rsidR="0004491C" w:rsidRPr="00D81CFA">
          <w:rPr>
            <w:rStyle w:val="Hyperlink"/>
            <w:i/>
            <w:noProof/>
          </w:rPr>
          <w:t xml:space="preserve">Pseudocode </w:t>
        </w:r>
        <w:r w:rsidR="0004491C" w:rsidRPr="00D81CFA">
          <w:rPr>
            <w:rStyle w:val="Hyperlink"/>
            <w:noProof/>
          </w:rPr>
          <w:t>fungsi MatrixPower</w:t>
        </w:r>
        <w:r w:rsidR="0004491C">
          <w:rPr>
            <w:noProof/>
            <w:webHidden/>
          </w:rPr>
          <w:tab/>
        </w:r>
        <w:r w:rsidR="0004491C">
          <w:rPr>
            <w:noProof/>
            <w:webHidden/>
          </w:rPr>
          <w:fldChar w:fldCharType="begin"/>
        </w:r>
        <w:r w:rsidR="0004491C">
          <w:rPr>
            <w:noProof/>
            <w:webHidden/>
          </w:rPr>
          <w:instrText xml:space="preserve"> PAGEREF _Toc424123741 \h </w:instrText>
        </w:r>
        <w:r w:rsidR="0004491C">
          <w:rPr>
            <w:noProof/>
            <w:webHidden/>
          </w:rPr>
        </w:r>
        <w:r w:rsidR="0004491C">
          <w:rPr>
            <w:noProof/>
            <w:webHidden/>
          </w:rPr>
          <w:fldChar w:fldCharType="separate"/>
        </w:r>
        <w:r w:rsidR="00963323">
          <w:rPr>
            <w:noProof/>
            <w:webHidden/>
          </w:rPr>
          <w:t>29</w:t>
        </w:r>
        <w:r w:rsidR="0004491C">
          <w:rPr>
            <w:noProof/>
            <w:webHidden/>
          </w:rPr>
          <w:fldChar w:fldCharType="end"/>
        </w:r>
      </w:hyperlink>
    </w:p>
    <w:p w14:paraId="36D4AC30"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2" w:history="1">
        <w:r w:rsidR="0004491C" w:rsidRPr="00D81CFA">
          <w:rPr>
            <w:rStyle w:val="Hyperlink"/>
            <w:noProof/>
          </w:rPr>
          <w:t xml:space="preserve">Gambar 3.4.1 </w:t>
        </w:r>
        <w:r w:rsidR="0004491C" w:rsidRPr="00D81CFA">
          <w:rPr>
            <w:rStyle w:val="Hyperlink"/>
            <w:i/>
            <w:noProof/>
          </w:rPr>
          <w:t>Pseudocode</w:t>
        </w:r>
        <w:r w:rsidR="0004491C" w:rsidRPr="00D81CFA">
          <w:rPr>
            <w:rStyle w:val="Hyperlink"/>
            <w:noProof/>
          </w:rPr>
          <w:t xml:space="preserve"> fungsi Expand</w:t>
        </w:r>
        <w:r w:rsidR="0004491C">
          <w:rPr>
            <w:noProof/>
            <w:webHidden/>
          </w:rPr>
          <w:tab/>
        </w:r>
        <w:r w:rsidR="0004491C">
          <w:rPr>
            <w:noProof/>
            <w:webHidden/>
          </w:rPr>
          <w:fldChar w:fldCharType="begin"/>
        </w:r>
        <w:r w:rsidR="0004491C">
          <w:rPr>
            <w:noProof/>
            <w:webHidden/>
          </w:rPr>
          <w:instrText xml:space="preserve"> PAGEREF _Toc424123742 \h </w:instrText>
        </w:r>
        <w:r w:rsidR="0004491C">
          <w:rPr>
            <w:noProof/>
            <w:webHidden/>
          </w:rPr>
        </w:r>
        <w:r w:rsidR="0004491C">
          <w:rPr>
            <w:noProof/>
            <w:webHidden/>
          </w:rPr>
          <w:fldChar w:fldCharType="separate"/>
        </w:r>
        <w:r w:rsidR="00963323">
          <w:rPr>
            <w:noProof/>
            <w:webHidden/>
          </w:rPr>
          <w:t>31</w:t>
        </w:r>
        <w:r w:rsidR="0004491C">
          <w:rPr>
            <w:noProof/>
            <w:webHidden/>
          </w:rPr>
          <w:fldChar w:fldCharType="end"/>
        </w:r>
      </w:hyperlink>
    </w:p>
    <w:p w14:paraId="17DE6F4D"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3" w:history="1">
        <w:r w:rsidR="0004491C" w:rsidRPr="00D81CFA">
          <w:rPr>
            <w:rStyle w:val="Hyperlink"/>
            <w:noProof/>
          </w:rPr>
          <w:t xml:space="preserve">Gambar 3.4.2 </w:t>
        </w:r>
        <w:r w:rsidR="0004491C" w:rsidRPr="00D81CFA">
          <w:rPr>
            <w:rStyle w:val="Hyperlink"/>
            <w:i/>
            <w:noProof/>
          </w:rPr>
          <w:t>Pseudocode</w:t>
        </w:r>
        <w:r w:rsidR="0004491C" w:rsidRPr="00D81CFA">
          <w:rPr>
            <w:rStyle w:val="Hyperlink"/>
            <w:noProof/>
          </w:rPr>
          <w:t xml:space="preserve"> fungsi utama pembangkit kasus uji</w:t>
        </w:r>
        <w:r w:rsidR="0004491C">
          <w:rPr>
            <w:noProof/>
            <w:webHidden/>
          </w:rPr>
          <w:tab/>
        </w:r>
        <w:r w:rsidR="0004491C">
          <w:rPr>
            <w:noProof/>
            <w:webHidden/>
          </w:rPr>
          <w:fldChar w:fldCharType="begin"/>
        </w:r>
        <w:r w:rsidR="0004491C">
          <w:rPr>
            <w:noProof/>
            <w:webHidden/>
          </w:rPr>
          <w:instrText xml:space="preserve"> PAGEREF _Toc424123743 \h </w:instrText>
        </w:r>
        <w:r w:rsidR="0004491C">
          <w:rPr>
            <w:noProof/>
            <w:webHidden/>
          </w:rPr>
        </w:r>
        <w:r w:rsidR="0004491C">
          <w:rPr>
            <w:noProof/>
            <w:webHidden/>
          </w:rPr>
          <w:fldChar w:fldCharType="separate"/>
        </w:r>
        <w:r w:rsidR="00963323">
          <w:rPr>
            <w:noProof/>
            <w:webHidden/>
          </w:rPr>
          <w:t>31</w:t>
        </w:r>
        <w:r w:rsidR="0004491C">
          <w:rPr>
            <w:noProof/>
            <w:webHidden/>
          </w:rPr>
          <w:fldChar w:fldCharType="end"/>
        </w:r>
      </w:hyperlink>
    </w:p>
    <w:p w14:paraId="4B60A9D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4" w:history="1">
        <w:r w:rsidR="0004491C" w:rsidRPr="00D81CFA">
          <w:rPr>
            <w:rStyle w:val="Hyperlink"/>
            <w:noProof/>
          </w:rPr>
          <w:t>Gambar 5.2.1 Umpan balik dari situs SPOJ</w:t>
        </w:r>
        <w:r w:rsidR="0004491C">
          <w:rPr>
            <w:noProof/>
            <w:webHidden/>
          </w:rPr>
          <w:tab/>
        </w:r>
        <w:r w:rsidR="0004491C">
          <w:rPr>
            <w:noProof/>
            <w:webHidden/>
          </w:rPr>
          <w:fldChar w:fldCharType="begin"/>
        </w:r>
        <w:r w:rsidR="0004491C">
          <w:rPr>
            <w:noProof/>
            <w:webHidden/>
          </w:rPr>
          <w:instrText xml:space="preserve"> PAGEREF _Toc424123744 \h </w:instrText>
        </w:r>
        <w:r w:rsidR="0004491C">
          <w:rPr>
            <w:noProof/>
            <w:webHidden/>
          </w:rPr>
        </w:r>
        <w:r w:rsidR="0004491C">
          <w:rPr>
            <w:noProof/>
            <w:webHidden/>
          </w:rPr>
          <w:fldChar w:fldCharType="separate"/>
        </w:r>
        <w:r w:rsidR="00963323">
          <w:rPr>
            <w:noProof/>
            <w:webHidden/>
          </w:rPr>
          <w:t>50</w:t>
        </w:r>
        <w:r w:rsidR="0004491C">
          <w:rPr>
            <w:noProof/>
            <w:webHidden/>
          </w:rPr>
          <w:fldChar w:fldCharType="end"/>
        </w:r>
      </w:hyperlink>
    </w:p>
    <w:p w14:paraId="5660D19B"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5" w:history="1">
        <w:r w:rsidR="0004491C" w:rsidRPr="00D81CFA">
          <w:rPr>
            <w:rStyle w:val="Hyperlink"/>
            <w:noProof/>
          </w:rPr>
          <w:t>Gambar 5.2.2 Grafik hasil uji coba pada SPOJ sebanyak 15 kali</w:t>
        </w:r>
        <w:r w:rsidR="0004491C">
          <w:rPr>
            <w:noProof/>
            <w:webHidden/>
          </w:rPr>
          <w:tab/>
        </w:r>
        <w:r w:rsidR="0004491C">
          <w:rPr>
            <w:noProof/>
            <w:webHidden/>
          </w:rPr>
          <w:fldChar w:fldCharType="begin"/>
        </w:r>
        <w:r w:rsidR="0004491C">
          <w:rPr>
            <w:noProof/>
            <w:webHidden/>
          </w:rPr>
          <w:instrText xml:space="preserve"> PAGEREF _Toc424123745 \h </w:instrText>
        </w:r>
        <w:r w:rsidR="0004491C">
          <w:rPr>
            <w:noProof/>
            <w:webHidden/>
          </w:rPr>
        </w:r>
        <w:r w:rsidR="0004491C">
          <w:rPr>
            <w:noProof/>
            <w:webHidden/>
          </w:rPr>
          <w:fldChar w:fldCharType="separate"/>
        </w:r>
        <w:r w:rsidR="00963323">
          <w:rPr>
            <w:noProof/>
            <w:webHidden/>
          </w:rPr>
          <w:t>50</w:t>
        </w:r>
        <w:r w:rsidR="0004491C">
          <w:rPr>
            <w:noProof/>
            <w:webHidden/>
          </w:rPr>
          <w:fldChar w:fldCharType="end"/>
        </w:r>
      </w:hyperlink>
    </w:p>
    <w:p w14:paraId="5B56171A"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6" w:history="1">
        <w:r w:rsidR="0004491C" w:rsidRPr="00D81CFA">
          <w:rPr>
            <w:rStyle w:val="Hyperlink"/>
            <w:noProof/>
          </w:rPr>
          <w:t>Gambar 5.2.3 Grafik rata-rata hasil uji coba untuk L yang berbeda</w:t>
        </w:r>
        <w:r w:rsidR="0004491C">
          <w:rPr>
            <w:noProof/>
            <w:webHidden/>
          </w:rPr>
          <w:tab/>
        </w:r>
        <w:r w:rsidR="0004491C">
          <w:rPr>
            <w:noProof/>
            <w:webHidden/>
          </w:rPr>
          <w:fldChar w:fldCharType="begin"/>
        </w:r>
        <w:r w:rsidR="0004491C">
          <w:rPr>
            <w:noProof/>
            <w:webHidden/>
          </w:rPr>
          <w:instrText xml:space="preserve"> PAGEREF _Toc424123746 \h </w:instrText>
        </w:r>
        <w:r w:rsidR="0004491C">
          <w:rPr>
            <w:noProof/>
            <w:webHidden/>
          </w:rPr>
        </w:r>
        <w:r w:rsidR="0004491C">
          <w:rPr>
            <w:noProof/>
            <w:webHidden/>
          </w:rPr>
          <w:fldChar w:fldCharType="separate"/>
        </w:r>
        <w:r w:rsidR="00963323">
          <w:rPr>
            <w:noProof/>
            <w:webHidden/>
          </w:rPr>
          <w:t>51</w:t>
        </w:r>
        <w:r w:rsidR="0004491C">
          <w:rPr>
            <w:noProof/>
            <w:webHidden/>
          </w:rPr>
          <w:fldChar w:fldCharType="end"/>
        </w:r>
      </w:hyperlink>
    </w:p>
    <w:p w14:paraId="10C11A96"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7" w:history="1">
        <w:r w:rsidR="0004491C" w:rsidRPr="00D81CFA">
          <w:rPr>
            <w:rStyle w:val="Hyperlink"/>
            <w:noProof/>
          </w:rPr>
          <w:t>Gambar 5.2.4 Grafik uji coba dengan panjang RE yang berbeda</w:t>
        </w:r>
        <w:r w:rsidR="0004491C">
          <w:rPr>
            <w:noProof/>
            <w:webHidden/>
          </w:rPr>
          <w:tab/>
        </w:r>
        <w:r w:rsidR="0004491C">
          <w:rPr>
            <w:noProof/>
            <w:webHidden/>
          </w:rPr>
          <w:fldChar w:fldCharType="begin"/>
        </w:r>
        <w:r w:rsidR="0004491C">
          <w:rPr>
            <w:noProof/>
            <w:webHidden/>
          </w:rPr>
          <w:instrText xml:space="preserve"> PAGEREF _Toc424123747 \h </w:instrText>
        </w:r>
        <w:r w:rsidR="0004491C">
          <w:rPr>
            <w:noProof/>
            <w:webHidden/>
          </w:rPr>
        </w:r>
        <w:r w:rsidR="0004491C">
          <w:rPr>
            <w:noProof/>
            <w:webHidden/>
          </w:rPr>
          <w:fldChar w:fldCharType="separate"/>
        </w:r>
        <w:r w:rsidR="00963323">
          <w:rPr>
            <w:noProof/>
            <w:webHidden/>
          </w:rPr>
          <w:t>53</w:t>
        </w:r>
        <w:r w:rsidR="0004491C">
          <w:rPr>
            <w:noProof/>
            <w:webHidden/>
          </w:rPr>
          <w:fldChar w:fldCharType="end"/>
        </w:r>
      </w:hyperlink>
    </w:p>
    <w:p w14:paraId="5B25B3AC"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48" w:history="1">
        <w:r w:rsidR="0004491C" w:rsidRPr="00D81CFA">
          <w:rPr>
            <w:rStyle w:val="Hyperlink"/>
            <w:noProof/>
          </w:rPr>
          <w:t>Gambar 6.2.1 Hasil uji coba 15 kali pada permasalahan CTSTRING</w:t>
        </w:r>
        <w:r w:rsidR="0004491C">
          <w:rPr>
            <w:noProof/>
            <w:webHidden/>
          </w:rPr>
          <w:tab/>
        </w:r>
        <w:r w:rsidR="0004491C">
          <w:rPr>
            <w:noProof/>
            <w:webHidden/>
          </w:rPr>
          <w:fldChar w:fldCharType="begin"/>
        </w:r>
        <w:r w:rsidR="0004491C">
          <w:rPr>
            <w:noProof/>
            <w:webHidden/>
          </w:rPr>
          <w:instrText xml:space="preserve"> PAGEREF _Toc424123748 \h </w:instrText>
        </w:r>
        <w:r w:rsidR="0004491C">
          <w:rPr>
            <w:noProof/>
            <w:webHidden/>
          </w:rPr>
        </w:r>
        <w:r w:rsidR="0004491C">
          <w:rPr>
            <w:noProof/>
            <w:webHidden/>
          </w:rPr>
          <w:fldChar w:fldCharType="separate"/>
        </w:r>
        <w:r w:rsidR="00963323">
          <w:rPr>
            <w:noProof/>
            <w:webHidden/>
          </w:rPr>
          <w:t>60</w:t>
        </w:r>
        <w:r w:rsidR="0004491C">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6" w:name="_Toc236585576"/>
      <w:bookmarkStart w:id="37" w:name="_Toc263602514"/>
      <w:bookmarkStart w:id="38" w:name="_Toc297322778"/>
      <w:bookmarkStart w:id="39" w:name="_Toc424123755"/>
      <w:r w:rsidRPr="00962831">
        <w:lastRenderedPageBreak/>
        <w:t>DAFTAR TABEL</w:t>
      </w:r>
      <w:bookmarkEnd w:id="36"/>
      <w:bookmarkEnd w:id="37"/>
      <w:bookmarkEnd w:id="38"/>
      <w:bookmarkEnd w:id="39"/>
    </w:p>
    <w:p w14:paraId="45143590" w14:textId="77777777" w:rsidR="0004491C"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4123711" w:history="1">
        <w:r w:rsidR="0004491C" w:rsidRPr="00E34F5F">
          <w:rPr>
            <w:rStyle w:val="Hyperlink"/>
            <w:noProof/>
          </w:rPr>
          <w:t>Tabel 2.3.1 Representasi NFA dalam tabel</w:t>
        </w:r>
        <w:r w:rsidR="0004491C">
          <w:rPr>
            <w:noProof/>
            <w:webHidden/>
          </w:rPr>
          <w:tab/>
        </w:r>
        <w:r w:rsidR="0004491C">
          <w:rPr>
            <w:noProof/>
            <w:webHidden/>
          </w:rPr>
          <w:fldChar w:fldCharType="begin"/>
        </w:r>
        <w:r w:rsidR="0004491C">
          <w:rPr>
            <w:noProof/>
            <w:webHidden/>
          </w:rPr>
          <w:instrText xml:space="preserve"> PAGEREF _Toc424123711 \h </w:instrText>
        </w:r>
        <w:r w:rsidR="0004491C">
          <w:rPr>
            <w:noProof/>
            <w:webHidden/>
          </w:rPr>
        </w:r>
        <w:r w:rsidR="0004491C">
          <w:rPr>
            <w:noProof/>
            <w:webHidden/>
          </w:rPr>
          <w:fldChar w:fldCharType="separate"/>
        </w:r>
        <w:r w:rsidR="00963323">
          <w:rPr>
            <w:noProof/>
            <w:webHidden/>
          </w:rPr>
          <w:t>8</w:t>
        </w:r>
        <w:r w:rsidR="0004491C">
          <w:rPr>
            <w:noProof/>
            <w:webHidden/>
          </w:rPr>
          <w:fldChar w:fldCharType="end"/>
        </w:r>
      </w:hyperlink>
    </w:p>
    <w:p w14:paraId="3357A004"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2" w:history="1">
        <w:r w:rsidR="0004491C" w:rsidRPr="00E34F5F">
          <w:rPr>
            <w:rStyle w:val="Hyperlink"/>
            <w:noProof/>
          </w:rPr>
          <w:t>Tabel 2.9.1 Iterasi dalam konversi NFA menjadi DFA</w:t>
        </w:r>
        <w:r w:rsidR="0004491C">
          <w:rPr>
            <w:noProof/>
            <w:webHidden/>
          </w:rPr>
          <w:tab/>
        </w:r>
        <w:r w:rsidR="0004491C">
          <w:rPr>
            <w:noProof/>
            <w:webHidden/>
          </w:rPr>
          <w:fldChar w:fldCharType="begin"/>
        </w:r>
        <w:r w:rsidR="0004491C">
          <w:rPr>
            <w:noProof/>
            <w:webHidden/>
          </w:rPr>
          <w:instrText xml:space="preserve"> PAGEREF _Toc424123712 \h </w:instrText>
        </w:r>
        <w:r w:rsidR="0004491C">
          <w:rPr>
            <w:noProof/>
            <w:webHidden/>
          </w:rPr>
        </w:r>
        <w:r w:rsidR="0004491C">
          <w:rPr>
            <w:noProof/>
            <w:webHidden/>
          </w:rPr>
          <w:fldChar w:fldCharType="separate"/>
        </w:r>
        <w:r w:rsidR="00963323">
          <w:rPr>
            <w:noProof/>
            <w:webHidden/>
          </w:rPr>
          <w:t>17</w:t>
        </w:r>
        <w:r w:rsidR="0004491C">
          <w:rPr>
            <w:noProof/>
            <w:webHidden/>
          </w:rPr>
          <w:fldChar w:fldCharType="end"/>
        </w:r>
      </w:hyperlink>
    </w:p>
    <w:p w14:paraId="43A296F7"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3" w:history="1">
        <w:r w:rsidR="0004491C" w:rsidRPr="00E34F5F">
          <w:rPr>
            <w:rStyle w:val="Hyperlink"/>
            <w:noProof/>
          </w:rPr>
          <w:t>Tabel 6.2.1 Hasil uji coba 15 kali pada permasalahan CTSTRING</w:t>
        </w:r>
        <w:r w:rsidR="0004491C">
          <w:rPr>
            <w:noProof/>
            <w:webHidden/>
          </w:rPr>
          <w:tab/>
        </w:r>
        <w:r w:rsidR="0004491C">
          <w:rPr>
            <w:noProof/>
            <w:webHidden/>
          </w:rPr>
          <w:fldChar w:fldCharType="begin"/>
        </w:r>
        <w:r w:rsidR="0004491C">
          <w:rPr>
            <w:noProof/>
            <w:webHidden/>
          </w:rPr>
          <w:instrText xml:space="preserve"> PAGEREF _Toc424123713 \h </w:instrText>
        </w:r>
        <w:r w:rsidR="0004491C">
          <w:rPr>
            <w:noProof/>
            <w:webHidden/>
          </w:rPr>
        </w:r>
        <w:r w:rsidR="0004491C">
          <w:rPr>
            <w:noProof/>
            <w:webHidden/>
          </w:rPr>
          <w:fldChar w:fldCharType="separate"/>
        </w:r>
        <w:r w:rsidR="00963323">
          <w:rPr>
            <w:noProof/>
            <w:webHidden/>
          </w:rPr>
          <w:t>59</w:t>
        </w:r>
        <w:r w:rsidR="0004491C">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0" w:name="_Toc424123756"/>
      <w:r w:rsidRPr="00962831">
        <w:lastRenderedPageBreak/>
        <w:t xml:space="preserve">DAFTAR </w:t>
      </w:r>
      <w:r w:rsidR="00482E6B" w:rsidRPr="00962831">
        <w:t>KODE SUMBER</w:t>
      </w:r>
      <w:bookmarkEnd w:id="40"/>
    </w:p>
    <w:p w14:paraId="20570B60" w14:textId="77777777" w:rsidR="0004491C"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4123691" w:history="1">
        <w:r w:rsidR="0004491C" w:rsidRPr="00A52413">
          <w:rPr>
            <w:rStyle w:val="Hyperlink"/>
            <w:noProof/>
          </w:rPr>
          <w:t>Kode Sumber 4.2.1 Konstanta dan variabel global</w:t>
        </w:r>
        <w:r w:rsidR="0004491C">
          <w:rPr>
            <w:noProof/>
            <w:webHidden/>
          </w:rPr>
          <w:tab/>
        </w:r>
        <w:r w:rsidR="0004491C">
          <w:rPr>
            <w:noProof/>
            <w:webHidden/>
          </w:rPr>
          <w:fldChar w:fldCharType="begin"/>
        </w:r>
        <w:r w:rsidR="0004491C">
          <w:rPr>
            <w:noProof/>
            <w:webHidden/>
          </w:rPr>
          <w:instrText xml:space="preserve"> PAGEREF _Toc424123691 \h </w:instrText>
        </w:r>
        <w:r w:rsidR="0004491C">
          <w:rPr>
            <w:noProof/>
            <w:webHidden/>
          </w:rPr>
        </w:r>
        <w:r w:rsidR="0004491C">
          <w:rPr>
            <w:noProof/>
            <w:webHidden/>
          </w:rPr>
          <w:fldChar w:fldCharType="separate"/>
        </w:r>
        <w:r w:rsidR="00963323">
          <w:rPr>
            <w:noProof/>
            <w:webHidden/>
          </w:rPr>
          <w:t>34</w:t>
        </w:r>
        <w:r w:rsidR="0004491C">
          <w:rPr>
            <w:noProof/>
            <w:webHidden/>
          </w:rPr>
          <w:fldChar w:fldCharType="end"/>
        </w:r>
      </w:hyperlink>
    </w:p>
    <w:p w14:paraId="465C2A08"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2" w:history="1">
        <w:r w:rsidR="0004491C" w:rsidRPr="00A52413">
          <w:rPr>
            <w:rStyle w:val="Hyperlink"/>
            <w:noProof/>
          </w:rPr>
          <w:t>Kode Sumber 4.3.1 Implementasi fungsi main(1)</w:t>
        </w:r>
        <w:r w:rsidR="0004491C">
          <w:rPr>
            <w:noProof/>
            <w:webHidden/>
          </w:rPr>
          <w:tab/>
        </w:r>
        <w:r w:rsidR="0004491C">
          <w:rPr>
            <w:noProof/>
            <w:webHidden/>
          </w:rPr>
          <w:fldChar w:fldCharType="begin"/>
        </w:r>
        <w:r w:rsidR="0004491C">
          <w:rPr>
            <w:noProof/>
            <w:webHidden/>
          </w:rPr>
          <w:instrText xml:space="preserve"> PAGEREF _Toc424123692 \h </w:instrText>
        </w:r>
        <w:r w:rsidR="0004491C">
          <w:rPr>
            <w:noProof/>
            <w:webHidden/>
          </w:rPr>
        </w:r>
        <w:r w:rsidR="0004491C">
          <w:rPr>
            <w:noProof/>
            <w:webHidden/>
          </w:rPr>
          <w:fldChar w:fldCharType="separate"/>
        </w:r>
        <w:r w:rsidR="00963323">
          <w:rPr>
            <w:noProof/>
            <w:webHidden/>
          </w:rPr>
          <w:t>34</w:t>
        </w:r>
        <w:r w:rsidR="0004491C">
          <w:rPr>
            <w:noProof/>
            <w:webHidden/>
          </w:rPr>
          <w:fldChar w:fldCharType="end"/>
        </w:r>
      </w:hyperlink>
    </w:p>
    <w:p w14:paraId="58C54BAC"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3" w:history="1">
        <w:r w:rsidR="0004491C" w:rsidRPr="00A52413">
          <w:rPr>
            <w:rStyle w:val="Hyperlink"/>
            <w:noProof/>
          </w:rPr>
          <w:t>Kode Sumber 4.3.2 Implementasi fungsi main(2)</w:t>
        </w:r>
        <w:r w:rsidR="0004491C">
          <w:rPr>
            <w:noProof/>
            <w:webHidden/>
          </w:rPr>
          <w:tab/>
        </w:r>
        <w:r w:rsidR="0004491C">
          <w:rPr>
            <w:noProof/>
            <w:webHidden/>
          </w:rPr>
          <w:fldChar w:fldCharType="begin"/>
        </w:r>
        <w:r w:rsidR="0004491C">
          <w:rPr>
            <w:noProof/>
            <w:webHidden/>
          </w:rPr>
          <w:instrText xml:space="preserve"> PAGEREF _Toc424123693 \h </w:instrText>
        </w:r>
        <w:r w:rsidR="0004491C">
          <w:rPr>
            <w:noProof/>
            <w:webHidden/>
          </w:rPr>
        </w:r>
        <w:r w:rsidR="0004491C">
          <w:rPr>
            <w:noProof/>
            <w:webHidden/>
          </w:rPr>
          <w:fldChar w:fldCharType="separate"/>
        </w:r>
        <w:r w:rsidR="00963323">
          <w:rPr>
            <w:noProof/>
            <w:webHidden/>
          </w:rPr>
          <w:t>35</w:t>
        </w:r>
        <w:r w:rsidR="0004491C">
          <w:rPr>
            <w:noProof/>
            <w:webHidden/>
          </w:rPr>
          <w:fldChar w:fldCharType="end"/>
        </w:r>
      </w:hyperlink>
    </w:p>
    <w:p w14:paraId="23F4EC5D"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4" w:history="1">
        <w:r w:rsidR="0004491C" w:rsidRPr="00A52413">
          <w:rPr>
            <w:rStyle w:val="Hyperlink"/>
            <w:noProof/>
          </w:rPr>
          <w:t>Kode Sumber 4.3.3 Implementasi fungsi main(3)</w:t>
        </w:r>
        <w:r w:rsidR="0004491C">
          <w:rPr>
            <w:noProof/>
            <w:webHidden/>
          </w:rPr>
          <w:tab/>
        </w:r>
        <w:r w:rsidR="0004491C">
          <w:rPr>
            <w:noProof/>
            <w:webHidden/>
          </w:rPr>
          <w:fldChar w:fldCharType="begin"/>
        </w:r>
        <w:r w:rsidR="0004491C">
          <w:rPr>
            <w:noProof/>
            <w:webHidden/>
          </w:rPr>
          <w:instrText xml:space="preserve"> PAGEREF _Toc424123694 \h </w:instrText>
        </w:r>
        <w:r w:rsidR="0004491C">
          <w:rPr>
            <w:noProof/>
            <w:webHidden/>
          </w:rPr>
        </w:r>
        <w:r w:rsidR="0004491C">
          <w:rPr>
            <w:noProof/>
            <w:webHidden/>
          </w:rPr>
          <w:fldChar w:fldCharType="separate"/>
        </w:r>
        <w:r w:rsidR="00963323">
          <w:rPr>
            <w:noProof/>
            <w:webHidden/>
          </w:rPr>
          <w:t>36</w:t>
        </w:r>
        <w:r w:rsidR="0004491C">
          <w:rPr>
            <w:noProof/>
            <w:webHidden/>
          </w:rPr>
          <w:fldChar w:fldCharType="end"/>
        </w:r>
      </w:hyperlink>
    </w:p>
    <w:p w14:paraId="061C6E53"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5" w:history="1">
        <w:r w:rsidR="0004491C" w:rsidRPr="00A52413">
          <w:rPr>
            <w:rStyle w:val="Hyperlink"/>
            <w:noProof/>
          </w:rPr>
          <w:t>Kode Sumber 4.3.4 Implementasi fungsi Initialize</w:t>
        </w:r>
        <w:r w:rsidR="0004491C">
          <w:rPr>
            <w:noProof/>
            <w:webHidden/>
          </w:rPr>
          <w:tab/>
        </w:r>
        <w:r w:rsidR="0004491C">
          <w:rPr>
            <w:noProof/>
            <w:webHidden/>
          </w:rPr>
          <w:fldChar w:fldCharType="begin"/>
        </w:r>
        <w:r w:rsidR="0004491C">
          <w:rPr>
            <w:noProof/>
            <w:webHidden/>
          </w:rPr>
          <w:instrText xml:space="preserve"> PAGEREF _Toc424123695 \h </w:instrText>
        </w:r>
        <w:r w:rsidR="0004491C">
          <w:rPr>
            <w:noProof/>
            <w:webHidden/>
          </w:rPr>
        </w:r>
        <w:r w:rsidR="0004491C">
          <w:rPr>
            <w:noProof/>
            <w:webHidden/>
          </w:rPr>
          <w:fldChar w:fldCharType="separate"/>
        </w:r>
        <w:r w:rsidR="00963323">
          <w:rPr>
            <w:noProof/>
            <w:webHidden/>
          </w:rPr>
          <w:t>36</w:t>
        </w:r>
        <w:r w:rsidR="0004491C">
          <w:rPr>
            <w:noProof/>
            <w:webHidden/>
          </w:rPr>
          <w:fldChar w:fldCharType="end"/>
        </w:r>
      </w:hyperlink>
    </w:p>
    <w:p w14:paraId="0BC12505"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6" w:history="1">
        <w:r w:rsidR="0004491C" w:rsidRPr="00A52413">
          <w:rPr>
            <w:rStyle w:val="Hyperlink"/>
            <w:noProof/>
          </w:rPr>
          <w:t>Kode Sumber 4.4.1 Implementasi fungsi Preprocess</w:t>
        </w:r>
        <w:r w:rsidR="0004491C">
          <w:rPr>
            <w:noProof/>
            <w:webHidden/>
          </w:rPr>
          <w:tab/>
        </w:r>
        <w:r w:rsidR="0004491C">
          <w:rPr>
            <w:noProof/>
            <w:webHidden/>
          </w:rPr>
          <w:fldChar w:fldCharType="begin"/>
        </w:r>
        <w:r w:rsidR="0004491C">
          <w:rPr>
            <w:noProof/>
            <w:webHidden/>
          </w:rPr>
          <w:instrText xml:space="preserve"> PAGEREF _Toc424123696 \h </w:instrText>
        </w:r>
        <w:r w:rsidR="0004491C">
          <w:rPr>
            <w:noProof/>
            <w:webHidden/>
          </w:rPr>
        </w:r>
        <w:r w:rsidR="0004491C">
          <w:rPr>
            <w:noProof/>
            <w:webHidden/>
          </w:rPr>
          <w:fldChar w:fldCharType="separate"/>
        </w:r>
        <w:r w:rsidR="00963323">
          <w:rPr>
            <w:noProof/>
            <w:webHidden/>
          </w:rPr>
          <w:t>37</w:t>
        </w:r>
        <w:r w:rsidR="0004491C">
          <w:rPr>
            <w:noProof/>
            <w:webHidden/>
          </w:rPr>
          <w:fldChar w:fldCharType="end"/>
        </w:r>
      </w:hyperlink>
    </w:p>
    <w:p w14:paraId="0BB5F382"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7" w:history="1">
        <w:r w:rsidR="0004491C" w:rsidRPr="00A52413">
          <w:rPr>
            <w:rStyle w:val="Hyperlink"/>
            <w:noProof/>
          </w:rPr>
          <w:t>Kode Sumber 4.5.1 Implementasi fungsi ConvertREtoNFA (1)</w:t>
        </w:r>
        <w:r w:rsidR="0004491C">
          <w:rPr>
            <w:noProof/>
            <w:webHidden/>
          </w:rPr>
          <w:tab/>
        </w:r>
        <w:r w:rsidR="0004491C">
          <w:rPr>
            <w:noProof/>
            <w:webHidden/>
          </w:rPr>
          <w:fldChar w:fldCharType="begin"/>
        </w:r>
        <w:r w:rsidR="0004491C">
          <w:rPr>
            <w:noProof/>
            <w:webHidden/>
          </w:rPr>
          <w:instrText xml:space="preserve"> PAGEREF _Toc424123697 \h </w:instrText>
        </w:r>
        <w:r w:rsidR="0004491C">
          <w:rPr>
            <w:noProof/>
            <w:webHidden/>
          </w:rPr>
        </w:r>
        <w:r w:rsidR="0004491C">
          <w:rPr>
            <w:noProof/>
            <w:webHidden/>
          </w:rPr>
          <w:fldChar w:fldCharType="separate"/>
        </w:r>
        <w:r w:rsidR="00963323">
          <w:rPr>
            <w:noProof/>
            <w:webHidden/>
          </w:rPr>
          <w:t>37</w:t>
        </w:r>
        <w:r w:rsidR="0004491C">
          <w:rPr>
            <w:noProof/>
            <w:webHidden/>
          </w:rPr>
          <w:fldChar w:fldCharType="end"/>
        </w:r>
      </w:hyperlink>
    </w:p>
    <w:p w14:paraId="5E4B68AA"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8" w:history="1">
        <w:r w:rsidR="0004491C" w:rsidRPr="00A52413">
          <w:rPr>
            <w:rStyle w:val="Hyperlink"/>
            <w:noProof/>
          </w:rPr>
          <w:t>Kode Sumber 4.5.2 Implementasi fungsi ConvertREtoNFA (2)</w:t>
        </w:r>
        <w:r w:rsidR="0004491C">
          <w:rPr>
            <w:noProof/>
            <w:webHidden/>
          </w:rPr>
          <w:tab/>
        </w:r>
        <w:r w:rsidR="0004491C">
          <w:rPr>
            <w:noProof/>
            <w:webHidden/>
          </w:rPr>
          <w:fldChar w:fldCharType="begin"/>
        </w:r>
        <w:r w:rsidR="0004491C">
          <w:rPr>
            <w:noProof/>
            <w:webHidden/>
          </w:rPr>
          <w:instrText xml:space="preserve"> PAGEREF _Toc424123698 \h </w:instrText>
        </w:r>
        <w:r w:rsidR="0004491C">
          <w:rPr>
            <w:noProof/>
            <w:webHidden/>
          </w:rPr>
        </w:r>
        <w:r w:rsidR="0004491C">
          <w:rPr>
            <w:noProof/>
            <w:webHidden/>
          </w:rPr>
          <w:fldChar w:fldCharType="separate"/>
        </w:r>
        <w:r w:rsidR="00963323">
          <w:rPr>
            <w:noProof/>
            <w:webHidden/>
          </w:rPr>
          <w:t>38</w:t>
        </w:r>
        <w:r w:rsidR="0004491C">
          <w:rPr>
            <w:noProof/>
            <w:webHidden/>
          </w:rPr>
          <w:fldChar w:fldCharType="end"/>
        </w:r>
      </w:hyperlink>
    </w:p>
    <w:p w14:paraId="0DFB2292"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699" w:history="1">
        <w:r w:rsidR="0004491C" w:rsidRPr="00A52413">
          <w:rPr>
            <w:rStyle w:val="Hyperlink"/>
            <w:noProof/>
          </w:rPr>
          <w:t>Kode Sumber 4.5.3 Implementasi fungsi ConvertREtoNFA (3)</w:t>
        </w:r>
        <w:r w:rsidR="0004491C">
          <w:rPr>
            <w:noProof/>
            <w:webHidden/>
          </w:rPr>
          <w:tab/>
        </w:r>
        <w:r w:rsidR="0004491C">
          <w:rPr>
            <w:noProof/>
            <w:webHidden/>
          </w:rPr>
          <w:fldChar w:fldCharType="begin"/>
        </w:r>
        <w:r w:rsidR="0004491C">
          <w:rPr>
            <w:noProof/>
            <w:webHidden/>
          </w:rPr>
          <w:instrText xml:space="preserve"> PAGEREF _Toc424123699 \h </w:instrText>
        </w:r>
        <w:r w:rsidR="0004491C">
          <w:rPr>
            <w:noProof/>
            <w:webHidden/>
          </w:rPr>
        </w:r>
        <w:r w:rsidR="0004491C">
          <w:rPr>
            <w:noProof/>
            <w:webHidden/>
          </w:rPr>
          <w:fldChar w:fldCharType="separate"/>
        </w:r>
        <w:r w:rsidR="00963323">
          <w:rPr>
            <w:noProof/>
            <w:webHidden/>
          </w:rPr>
          <w:t>39</w:t>
        </w:r>
        <w:r w:rsidR="0004491C">
          <w:rPr>
            <w:noProof/>
            <w:webHidden/>
          </w:rPr>
          <w:fldChar w:fldCharType="end"/>
        </w:r>
      </w:hyperlink>
    </w:p>
    <w:p w14:paraId="7669E23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0" w:history="1">
        <w:r w:rsidR="0004491C" w:rsidRPr="00A52413">
          <w:rPr>
            <w:rStyle w:val="Hyperlink"/>
            <w:noProof/>
          </w:rPr>
          <w:t>Kode Sumber 4.6.1 Implementasi fungsi ConvertNFAtoDFA</w:t>
        </w:r>
        <w:r w:rsidR="0004491C">
          <w:rPr>
            <w:noProof/>
            <w:webHidden/>
          </w:rPr>
          <w:tab/>
        </w:r>
        <w:r w:rsidR="0004491C">
          <w:rPr>
            <w:noProof/>
            <w:webHidden/>
          </w:rPr>
          <w:fldChar w:fldCharType="begin"/>
        </w:r>
        <w:r w:rsidR="0004491C">
          <w:rPr>
            <w:noProof/>
            <w:webHidden/>
          </w:rPr>
          <w:instrText xml:space="preserve"> PAGEREF _Toc424123700 \h </w:instrText>
        </w:r>
        <w:r w:rsidR="0004491C">
          <w:rPr>
            <w:noProof/>
            <w:webHidden/>
          </w:rPr>
        </w:r>
        <w:r w:rsidR="0004491C">
          <w:rPr>
            <w:noProof/>
            <w:webHidden/>
          </w:rPr>
          <w:fldChar w:fldCharType="separate"/>
        </w:r>
        <w:r w:rsidR="00963323">
          <w:rPr>
            <w:noProof/>
            <w:webHidden/>
          </w:rPr>
          <w:t>40</w:t>
        </w:r>
        <w:r w:rsidR="0004491C">
          <w:rPr>
            <w:noProof/>
            <w:webHidden/>
          </w:rPr>
          <w:fldChar w:fldCharType="end"/>
        </w:r>
      </w:hyperlink>
    </w:p>
    <w:p w14:paraId="5718A4D5"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1" w:history="1">
        <w:r w:rsidR="0004491C" w:rsidRPr="00A52413">
          <w:rPr>
            <w:rStyle w:val="Hyperlink"/>
            <w:noProof/>
          </w:rPr>
          <w:t>Kode Sumber 4.6.2 Implementasi fungsi MoveClosure</w:t>
        </w:r>
        <w:r w:rsidR="0004491C">
          <w:rPr>
            <w:noProof/>
            <w:webHidden/>
          </w:rPr>
          <w:tab/>
        </w:r>
        <w:r w:rsidR="0004491C">
          <w:rPr>
            <w:noProof/>
            <w:webHidden/>
          </w:rPr>
          <w:fldChar w:fldCharType="begin"/>
        </w:r>
        <w:r w:rsidR="0004491C">
          <w:rPr>
            <w:noProof/>
            <w:webHidden/>
          </w:rPr>
          <w:instrText xml:space="preserve"> PAGEREF _Toc424123701 \h </w:instrText>
        </w:r>
        <w:r w:rsidR="0004491C">
          <w:rPr>
            <w:noProof/>
            <w:webHidden/>
          </w:rPr>
        </w:r>
        <w:r w:rsidR="0004491C">
          <w:rPr>
            <w:noProof/>
            <w:webHidden/>
          </w:rPr>
          <w:fldChar w:fldCharType="separate"/>
        </w:r>
        <w:r w:rsidR="00963323">
          <w:rPr>
            <w:noProof/>
            <w:webHidden/>
          </w:rPr>
          <w:t>41</w:t>
        </w:r>
        <w:r w:rsidR="0004491C">
          <w:rPr>
            <w:noProof/>
            <w:webHidden/>
          </w:rPr>
          <w:fldChar w:fldCharType="end"/>
        </w:r>
      </w:hyperlink>
    </w:p>
    <w:p w14:paraId="67787098"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2" w:history="1">
        <w:r w:rsidR="0004491C" w:rsidRPr="00A52413">
          <w:rPr>
            <w:rStyle w:val="Hyperlink"/>
            <w:noProof/>
          </w:rPr>
          <w:t>Kode Sumber 4.6.3 Implementasi fungsi EpsilonClosure</w:t>
        </w:r>
        <w:r w:rsidR="0004491C">
          <w:rPr>
            <w:noProof/>
            <w:webHidden/>
          </w:rPr>
          <w:tab/>
        </w:r>
        <w:r w:rsidR="0004491C">
          <w:rPr>
            <w:noProof/>
            <w:webHidden/>
          </w:rPr>
          <w:fldChar w:fldCharType="begin"/>
        </w:r>
        <w:r w:rsidR="0004491C">
          <w:rPr>
            <w:noProof/>
            <w:webHidden/>
          </w:rPr>
          <w:instrText xml:space="preserve"> PAGEREF _Toc424123702 \h </w:instrText>
        </w:r>
        <w:r w:rsidR="0004491C">
          <w:rPr>
            <w:noProof/>
            <w:webHidden/>
          </w:rPr>
        </w:r>
        <w:r w:rsidR="0004491C">
          <w:rPr>
            <w:noProof/>
            <w:webHidden/>
          </w:rPr>
          <w:fldChar w:fldCharType="separate"/>
        </w:r>
        <w:r w:rsidR="00963323">
          <w:rPr>
            <w:noProof/>
            <w:webHidden/>
          </w:rPr>
          <w:t>41</w:t>
        </w:r>
        <w:r w:rsidR="0004491C">
          <w:rPr>
            <w:noProof/>
            <w:webHidden/>
          </w:rPr>
          <w:fldChar w:fldCharType="end"/>
        </w:r>
      </w:hyperlink>
    </w:p>
    <w:p w14:paraId="128462AB"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3" w:history="1">
        <w:r w:rsidR="0004491C" w:rsidRPr="00A52413">
          <w:rPr>
            <w:rStyle w:val="Hyperlink"/>
            <w:noProof/>
          </w:rPr>
          <w:t>Kode Sumber 4.6.4 Implementasi fungsi CreateDFAState</w:t>
        </w:r>
        <w:r w:rsidR="0004491C">
          <w:rPr>
            <w:noProof/>
            <w:webHidden/>
          </w:rPr>
          <w:tab/>
        </w:r>
        <w:r w:rsidR="0004491C">
          <w:rPr>
            <w:noProof/>
            <w:webHidden/>
          </w:rPr>
          <w:fldChar w:fldCharType="begin"/>
        </w:r>
        <w:r w:rsidR="0004491C">
          <w:rPr>
            <w:noProof/>
            <w:webHidden/>
          </w:rPr>
          <w:instrText xml:space="preserve"> PAGEREF _Toc424123703 \h </w:instrText>
        </w:r>
        <w:r w:rsidR="0004491C">
          <w:rPr>
            <w:noProof/>
            <w:webHidden/>
          </w:rPr>
        </w:r>
        <w:r w:rsidR="0004491C">
          <w:rPr>
            <w:noProof/>
            <w:webHidden/>
          </w:rPr>
          <w:fldChar w:fldCharType="separate"/>
        </w:r>
        <w:r w:rsidR="00963323">
          <w:rPr>
            <w:noProof/>
            <w:webHidden/>
          </w:rPr>
          <w:t>42</w:t>
        </w:r>
        <w:r w:rsidR="0004491C">
          <w:rPr>
            <w:noProof/>
            <w:webHidden/>
          </w:rPr>
          <w:fldChar w:fldCharType="end"/>
        </w:r>
      </w:hyperlink>
    </w:p>
    <w:p w14:paraId="7BC9FFBA"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4" w:history="1">
        <w:r w:rsidR="0004491C" w:rsidRPr="00A52413">
          <w:rPr>
            <w:rStyle w:val="Hyperlink"/>
            <w:noProof/>
          </w:rPr>
          <w:t>Kode Sumber 4.7.1 Implementasi fungsi MatrixPower</w:t>
        </w:r>
        <w:r w:rsidR="0004491C">
          <w:rPr>
            <w:noProof/>
            <w:webHidden/>
          </w:rPr>
          <w:tab/>
        </w:r>
        <w:r w:rsidR="0004491C">
          <w:rPr>
            <w:noProof/>
            <w:webHidden/>
          </w:rPr>
          <w:fldChar w:fldCharType="begin"/>
        </w:r>
        <w:r w:rsidR="0004491C">
          <w:rPr>
            <w:noProof/>
            <w:webHidden/>
          </w:rPr>
          <w:instrText xml:space="preserve"> PAGEREF _Toc424123704 \h </w:instrText>
        </w:r>
        <w:r w:rsidR="0004491C">
          <w:rPr>
            <w:noProof/>
            <w:webHidden/>
          </w:rPr>
        </w:r>
        <w:r w:rsidR="0004491C">
          <w:rPr>
            <w:noProof/>
            <w:webHidden/>
          </w:rPr>
          <w:fldChar w:fldCharType="separate"/>
        </w:r>
        <w:r w:rsidR="00963323">
          <w:rPr>
            <w:noProof/>
            <w:webHidden/>
          </w:rPr>
          <w:t>43</w:t>
        </w:r>
        <w:r w:rsidR="0004491C">
          <w:rPr>
            <w:noProof/>
            <w:webHidden/>
          </w:rPr>
          <w:fldChar w:fldCharType="end"/>
        </w:r>
      </w:hyperlink>
    </w:p>
    <w:p w14:paraId="0F6478F6"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5" w:history="1">
        <w:r w:rsidR="0004491C" w:rsidRPr="00A52413">
          <w:rPr>
            <w:rStyle w:val="Hyperlink"/>
            <w:noProof/>
          </w:rPr>
          <w:t>Kode Sumber 4.7.2 Implementasi fungsi MatrixMultiply (1)</w:t>
        </w:r>
        <w:r w:rsidR="0004491C">
          <w:rPr>
            <w:noProof/>
            <w:webHidden/>
          </w:rPr>
          <w:tab/>
        </w:r>
        <w:r w:rsidR="0004491C">
          <w:rPr>
            <w:noProof/>
            <w:webHidden/>
          </w:rPr>
          <w:fldChar w:fldCharType="begin"/>
        </w:r>
        <w:r w:rsidR="0004491C">
          <w:rPr>
            <w:noProof/>
            <w:webHidden/>
          </w:rPr>
          <w:instrText xml:space="preserve"> PAGEREF _Toc424123705 \h </w:instrText>
        </w:r>
        <w:r w:rsidR="0004491C">
          <w:rPr>
            <w:noProof/>
            <w:webHidden/>
          </w:rPr>
        </w:r>
        <w:r w:rsidR="0004491C">
          <w:rPr>
            <w:noProof/>
            <w:webHidden/>
          </w:rPr>
          <w:fldChar w:fldCharType="separate"/>
        </w:r>
        <w:r w:rsidR="00963323">
          <w:rPr>
            <w:noProof/>
            <w:webHidden/>
          </w:rPr>
          <w:t>43</w:t>
        </w:r>
        <w:r w:rsidR="0004491C">
          <w:rPr>
            <w:noProof/>
            <w:webHidden/>
          </w:rPr>
          <w:fldChar w:fldCharType="end"/>
        </w:r>
      </w:hyperlink>
    </w:p>
    <w:p w14:paraId="1C81288C"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6" w:history="1">
        <w:r w:rsidR="0004491C" w:rsidRPr="00A52413">
          <w:rPr>
            <w:rStyle w:val="Hyperlink"/>
            <w:noProof/>
          </w:rPr>
          <w:t>Kode Sumber 4.7.3 Implementasi fungsi MatrixMultiply (2)</w:t>
        </w:r>
        <w:r w:rsidR="0004491C">
          <w:rPr>
            <w:noProof/>
            <w:webHidden/>
          </w:rPr>
          <w:tab/>
        </w:r>
        <w:r w:rsidR="0004491C">
          <w:rPr>
            <w:noProof/>
            <w:webHidden/>
          </w:rPr>
          <w:fldChar w:fldCharType="begin"/>
        </w:r>
        <w:r w:rsidR="0004491C">
          <w:rPr>
            <w:noProof/>
            <w:webHidden/>
          </w:rPr>
          <w:instrText xml:space="preserve"> PAGEREF _Toc424123706 \h </w:instrText>
        </w:r>
        <w:r w:rsidR="0004491C">
          <w:rPr>
            <w:noProof/>
            <w:webHidden/>
          </w:rPr>
        </w:r>
        <w:r w:rsidR="0004491C">
          <w:rPr>
            <w:noProof/>
            <w:webHidden/>
          </w:rPr>
          <w:fldChar w:fldCharType="separate"/>
        </w:r>
        <w:r w:rsidR="00963323">
          <w:rPr>
            <w:noProof/>
            <w:webHidden/>
          </w:rPr>
          <w:t>44</w:t>
        </w:r>
        <w:r w:rsidR="0004491C">
          <w:rPr>
            <w:noProof/>
            <w:webHidden/>
          </w:rPr>
          <w:fldChar w:fldCharType="end"/>
        </w:r>
      </w:hyperlink>
    </w:p>
    <w:p w14:paraId="21FD38A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7" w:history="1">
        <w:r w:rsidR="0004491C" w:rsidRPr="00A52413">
          <w:rPr>
            <w:rStyle w:val="Hyperlink"/>
            <w:noProof/>
          </w:rPr>
          <w:t xml:space="preserve">Kode Sumber 4.8.1 Implementasi </w:t>
        </w:r>
        <w:r w:rsidR="0004491C" w:rsidRPr="00A52413">
          <w:rPr>
            <w:rStyle w:val="Hyperlink"/>
            <w:i/>
            <w:noProof/>
          </w:rPr>
          <w:t xml:space="preserve">struct </w:t>
        </w:r>
        <w:r w:rsidR="0004491C" w:rsidRPr="00A52413">
          <w:rPr>
            <w:rStyle w:val="Hyperlink"/>
            <w:noProof/>
          </w:rPr>
          <w:t>dfa_label (1)</w:t>
        </w:r>
        <w:r w:rsidR="0004491C">
          <w:rPr>
            <w:noProof/>
            <w:webHidden/>
          </w:rPr>
          <w:tab/>
        </w:r>
        <w:r w:rsidR="0004491C">
          <w:rPr>
            <w:noProof/>
            <w:webHidden/>
          </w:rPr>
          <w:fldChar w:fldCharType="begin"/>
        </w:r>
        <w:r w:rsidR="0004491C">
          <w:rPr>
            <w:noProof/>
            <w:webHidden/>
          </w:rPr>
          <w:instrText xml:space="preserve"> PAGEREF _Toc424123707 \h </w:instrText>
        </w:r>
        <w:r w:rsidR="0004491C">
          <w:rPr>
            <w:noProof/>
            <w:webHidden/>
          </w:rPr>
        </w:r>
        <w:r w:rsidR="0004491C">
          <w:rPr>
            <w:noProof/>
            <w:webHidden/>
          </w:rPr>
          <w:fldChar w:fldCharType="separate"/>
        </w:r>
        <w:r w:rsidR="00963323">
          <w:rPr>
            <w:noProof/>
            <w:webHidden/>
          </w:rPr>
          <w:t>45</w:t>
        </w:r>
        <w:r w:rsidR="0004491C">
          <w:rPr>
            <w:noProof/>
            <w:webHidden/>
          </w:rPr>
          <w:fldChar w:fldCharType="end"/>
        </w:r>
      </w:hyperlink>
    </w:p>
    <w:p w14:paraId="0A736EE9"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8" w:history="1">
        <w:r w:rsidR="0004491C" w:rsidRPr="00A52413">
          <w:rPr>
            <w:rStyle w:val="Hyperlink"/>
            <w:noProof/>
          </w:rPr>
          <w:t xml:space="preserve">Kode Sumber 4.8.2 Implementasi </w:t>
        </w:r>
        <w:r w:rsidR="0004491C" w:rsidRPr="00A52413">
          <w:rPr>
            <w:rStyle w:val="Hyperlink"/>
            <w:i/>
            <w:noProof/>
          </w:rPr>
          <w:t xml:space="preserve">struct </w:t>
        </w:r>
        <w:r w:rsidR="0004491C" w:rsidRPr="00A52413">
          <w:rPr>
            <w:rStyle w:val="Hyperlink"/>
            <w:noProof/>
          </w:rPr>
          <w:t>dfa_label (2)</w:t>
        </w:r>
        <w:r w:rsidR="0004491C">
          <w:rPr>
            <w:noProof/>
            <w:webHidden/>
          </w:rPr>
          <w:tab/>
        </w:r>
        <w:r w:rsidR="0004491C">
          <w:rPr>
            <w:noProof/>
            <w:webHidden/>
          </w:rPr>
          <w:fldChar w:fldCharType="begin"/>
        </w:r>
        <w:r w:rsidR="0004491C">
          <w:rPr>
            <w:noProof/>
            <w:webHidden/>
          </w:rPr>
          <w:instrText xml:space="preserve"> PAGEREF _Toc424123708 \h </w:instrText>
        </w:r>
        <w:r w:rsidR="0004491C">
          <w:rPr>
            <w:noProof/>
            <w:webHidden/>
          </w:rPr>
        </w:r>
        <w:r w:rsidR="0004491C">
          <w:rPr>
            <w:noProof/>
            <w:webHidden/>
          </w:rPr>
          <w:fldChar w:fldCharType="separate"/>
        </w:r>
        <w:r w:rsidR="00963323">
          <w:rPr>
            <w:noProof/>
            <w:webHidden/>
          </w:rPr>
          <w:t>46</w:t>
        </w:r>
        <w:r w:rsidR="0004491C">
          <w:rPr>
            <w:noProof/>
            <w:webHidden/>
          </w:rPr>
          <w:fldChar w:fldCharType="end"/>
        </w:r>
      </w:hyperlink>
    </w:p>
    <w:p w14:paraId="09728703"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09" w:history="1">
        <w:r w:rsidR="0004491C" w:rsidRPr="00A52413">
          <w:rPr>
            <w:rStyle w:val="Hyperlink"/>
            <w:noProof/>
          </w:rPr>
          <w:t xml:space="preserve">Kode Sumber 4.8.3 Implementasi </w:t>
        </w:r>
        <w:r w:rsidR="0004491C" w:rsidRPr="00A52413">
          <w:rPr>
            <w:rStyle w:val="Hyperlink"/>
            <w:i/>
            <w:noProof/>
          </w:rPr>
          <w:t xml:space="preserve">struct </w:t>
        </w:r>
        <w:r w:rsidR="0004491C" w:rsidRPr="00A52413">
          <w:rPr>
            <w:rStyle w:val="Hyperlink"/>
            <w:noProof/>
          </w:rPr>
          <w:t>dfa_label (3)</w:t>
        </w:r>
        <w:r w:rsidR="0004491C">
          <w:rPr>
            <w:noProof/>
            <w:webHidden/>
          </w:rPr>
          <w:tab/>
        </w:r>
        <w:r w:rsidR="0004491C">
          <w:rPr>
            <w:noProof/>
            <w:webHidden/>
          </w:rPr>
          <w:fldChar w:fldCharType="begin"/>
        </w:r>
        <w:r w:rsidR="0004491C">
          <w:rPr>
            <w:noProof/>
            <w:webHidden/>
          </w:rPr>
          <w:instrText xml:space="preserve"> PAGEREF _Toc424123709 \h </w:instrText>
        </w:r>
        <w:r w:rsidR="0004491C">
          <w:rPr>
            <w:noProof/>
            <w:webHidden/>
          </w:rPr>
        </w:r>
        <w:r w:rsidR="0004491C">
          <w:rPr>
            <w:noProof/>
            <w:webHidden/>
          </w:rPr>
          <w:fldChar w:fldCharType="separate"/>
        </w:r>
        <w:r w:rsidR="00963323">
          <w:rPr>
            <w:noProof/>
            <w:webHidden/>
          </w:rPr>
          <w:t>47</w:t>
        </w:r>
        <w:r w:rsidR="0004491C">
          <w:rPr>
            <w:noProof/>
            <w:webHidden/>
          </w:rPr>
          <w:fldChar w:fldCharType="end"/>
        </w:r>
      </w:hyperlink>
    </w:p>
    <w:p w14:paraId="09B23192" w14:textId="77777777" w:rsidR="0004491C" w:rsidRDefault="00740FEC">
      <w:pPr>
        <w:pStyle w:val="TableofFigures"/>
        <w:tabs>
          <w:tab w:val="right" w:leader="dot" w:pos="5546"/>
        </w:tabs>
        <w:rPr>
          <w:rFonts w:asciiTheme="minorHAnsi" w:eastAsiaTheme="minorEastAsia" w:hAnsiTheme="minorHAnsi" w:cstheme="minorBidi"/>
          <w:noProof/>
          <w:lang w:eastAsia="id-ID"/>
        </w:rPr>
      </w:pPr>
      <w:hyperlink w:anchor="_Toc424123710" w:history="1">
        <w:r w:rsidR="0004491C" w:rsidRPr="00A52413">
          <w:rPr>
            <w:rStyle w:val="Hyperlink"/>
            <w:noProof/>
          </w:rPr>
          <w:t xml:space="preserve">Kode Sumber 4.8.4 Implementasi </w:t>
        </w:r>
        <w:r w:rsidR="0004491C" w:rsidRPr="00A52413">
          <w:rPr>
            <w:rStyle w:val="Hyperlink"/>
            <w:i/>
            <w:noProof/>
          </w:rPr>
          <w:t xml:space="preserve">struct </w:t>
        </w:r>
        <w:r w:rsidR="0004491C" w:rsidRPr="00A52413">
          <w:rPr>
            <w:rStyle w:val="Hyperlink"/>
            <w:noProof/>
          </w:rPr>
          <w:t>pair_int</w:t>
        </w:r>
        <w:r w:rsidR="0004491C">
          <w:rPr>
            <w:noProof/>
            <w:webHidden/>
          </w:rPr>
          <w:tab/>
        </w:r>
        <w:r w:rsidR="0004491C">
          <w:rPr>
            <w:noProof/>
            <w:webHidden/>
          </w:rPr>
          <w:fldChar w:fldCharType="begin"/>
        </w:r>
        <w:r w:rsidR="0004491C">
          <w:rPr>
            <w:noProof/>
            <w:webHidden/>
          </w:rPr>
          <w:instrText xml:space="preserve"> PAGEREF _Toc424123710 \h </w:instrText>
        </w:r>
        <w:r w:rsidR="0004491C">
          <w:rPr>
            <w:noProof/>
            <w:webHidden/>
          </w:rPr>
        </w:r>
        <w:r w:rsidR="0004491C">
          <w:rPr>
            <w:noProof/>
            <w:webHidden/>
          </w:rPr>
          <w:fldChar w:fldCharType="separate"/>
        </w:r>
        <w:r w:rsidR="00963323">
          <w:rPr>
            <w:noProof/>
            <w:webHidden/>
          </w:rPr>
          <w:t>47</w:t>
        </w:r>
        <w:r w:rsidR="0004491C">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1" w:name="_Toc263602515"/>
      <w:bookmarkStart w:id="42" w:name="_Toc297322779"/>
      <w:bookmarkStart w:id="43" w:name="_Toc424123757"/>
      <w:r w:rsidR="00760EB2" w:rsidRPr="00962831">
        <w:t>PENDAHULUAN</w:t>
      </w:r>
      <w:bookmarkEnd w:id="41"/>
      <w:bookmarkEnd w:id="42"/>
      <w:bookmarkEnd w:id="43"/>
    </w:p>
    <w:p w14:paraId="1EC7D388" w14:textId="77777777" w:rsidR="000D256C" w:rsidRPr="00962831" w:rsidRDefault="000D256C" w:rsidP="00002E88">
      <w:pPr>
        <w:pStyle w:val="Heading2"/>
      </w:pPr>
      <w:bookmarkStart w:id="44" w:name="_Toc263602516"/>
      <w:bookmarkStart w:id="45" w:name="_Toc297322780"/>
      <w:bookmarkStart w:id="46" w:name="_Toc424123758"/>
      <w:r w:rsidRPr="00962831">
        <w:t>Latar Belakang</w:t>
      </w:r>
      <w:bookmarkEnd w:id="44"/>
      <w:bookmarkEnd w:id="45"/>
      <w:bookmarkEnd w:id="46"/>
    </w:p>
    <w:p w14:paraId="730ADDBF" w14:textId="4C1B02D8" w:rsidR="009958D7" w:rsidRPr="00962831" w:rsidRDefault="009958D7" w:rsidP="00AC5E77">
      <w:pPr>
        <w:ind w:firstLine="720"/>
      </w:pPr>
      <w:bookmarkStart w:id="47" w:name="_Toc263602517"/>
      <w:bookmarkStart w:id="48" w:name="_Toc297322781"/>
      <w:r w:rsidRPr="00962831">
        <w:t xml:space="preserve">Topik Tugas Akhir ini diangkat dari permasalahan yang terdapat pada </w:t>
      </w:r>
      <w:r w:rsidRPr="00962831">
        <w:rPr>
          <w:i/>
        </w:rPr>
        <w:t>Online Judge</w:t>
      </w:r>
      <w:r w:rsidRPr="00962831">
        <w:t xml:space="preserve"> SPOJ dengan nomor soal 10354 dengan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0569A6C"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sah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49" w:name="_Toc424123759"/>
      <w:r w:rsidRPr="00962831">
        <w:t>Rumusan Masalah</w:t>
      </w:r>
      <w:bookmarkEnd w:id="47"/>
      <w:bookmarkEnd w:id="48"/>
      <w:bookmarkEnd w:id="49"/>
    </w:p>
    <w:p w14:paraId="537D5736" w14:textId="0A878AF6" w:rsidR="004355DE" w:rsidRPr="00962831" w:rsidRDefault="000176B0" w:rsidP="00E15C7E">
      <w:pPr>
        <w:ind w:firstLine="720"/>
      </w:pPr>
      <w:bookmarkStart w:id="50" w:name="_Toc263602518"/>
      <w:bookmarkStart w:id="51"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Bagaimana mengimplementasikan</w:t>
      </w:r>
      <w:bookmarkStart w:id="52" w:name="_GoBack"/>
      <w:bookmarkEnd w:id="52"/>
      <w:r w:rsidRPr="00962831">
        <w:rPr>
          <w:sz w:val="22"/>
          <w:lang w:val="id-ID"/>
        </w:rPr>
        <w:t xml:space="preserve">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3" w:name="_Toc424123760"/>
      <w:r w:rsidRPr="00962831">
        <w:t>Batasan Masalah</w:t>
      </w:r>
      <w:bookmarkEnd w:id="50"/>
      <w:bookmarkEnd w:id="51"/>
      <w:bookmarkEnd w:id="53"/>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4" w:name="_Toc263602519"/>
      <w:bookmarkStart w:id="55"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6" w:name="_Toc424123761"/>
      <w:r w:rsidRPr="00962831">
        <w:t>Tujuan</w:t>
      </w:r>
      <w:bookmarkEnd w:id="54"/>
      <w:bookmarkEnd w:id="55"/>
      <w:bookmarkEnd w:id="56"/>
    </w:p>
    <w:p w14:paraId="30ED4FF5" w14:textId="78DD2637" w:rsidR="00C051E1" w:rsidRPr="00962831" w:rsidRDefault="00C051E1" w:rsidP="00EE7418">
      <w:pPr>
        <w:ind w:firstLine="720"/>
        <w:rPr>
          <w:szCs w:val="24"/>
        </w:rPr>
      </w:pPr>
      <w:bookmarkStart w:id="57" w:name="_Toc263602520"/>
      <w:bookmarkStart w:id="58"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28E4FF3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w:t>
      </w:r>
      <w:r w:rsidR="001F6C5D">
        <w:rPr>
          <w:szCs w:val="24"/>
          <w:lang w:val="en-US"/>
        </w:rPr>
        <w:t>, memahami,</w:t>
      </w:r>
      <w:r w:rsidRPr="00962831">
        <w:rPr>
          <w:szCs w:val="24"/>
        </w:rPr>
        <w:t xml:space="preserve"> </w:t>
      </w:r>
      <w:r w:rsidR="001F6C5D">
        <w:rPr>
          <w:szCs w:val="24"/>
          <w:lang w:val="en-US"/>
        </w:rPr>
        <w:t>dan mengimplementasikan</w:t>
      </w:r>
      <w:r w:rsidRPr="00962831">
        <w:rPr>
          <w:szCs w:val="24"/>
        </w:rPr>
        <w:t xml:space="preserve"> </w:t>
      </w:r>
      <w:r w:rsidR="001F6C5D">
        <w:rPr>
          <w:szCs w:val="24"/>
          <w:lang w:val="en-US"/>
        </w:rPr>
        <w:t>interpretasi</w:t>
      </w:r>
      <w:r w:rsidRPr="00962831">
        <w:rPr>
          <w:szCs w:val="24"/>
        </w:rPr>
        <w:t xml:space="preserve">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7420717E"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001F6C5D">
        <w:rPr>
          <w:szCs w:val="24"/>
          <w:lang w:val="en-US"/>
        </w:rPr>
        <w:t>Mengetahui, dan memahami</w:t>
      </w:r>
      <w:r w:rsidRPr="00962831">
        <w:rPr>
          <w:szCs w:val="24"/>
        </w:rPr>
        <w:t xml:space="preserve">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28F3E2D3"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Mengetahui</w:t>
      </w:r>
      <w:r w:rsidR="00425713">
        <w:rPr>
          <w:szCs w:val="24"/>
          <w:lang w:val="en-US"/>
        </w:rPr>
        <w:t xml:space="preserve"> dan menguji</w:t>
      </w:r>
      <w:r w:rsidRPr="00962831">
        <w:rPr>
          <w:szCs w:val="24"/>
        </w:rPr>
        <w:t xml:space="preserve">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9" w:name="_Toc424123762"/>
      <w:r w:rsidRPr="00962831">
        <w:t>Manfaat</w:t>
      </w:r>
      <w:bookmarkEnd w:id="59"/>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60" w:name="_Toc424123763"/>
      <w:r w:rsidRPr="00962831">
        <w:lastRenderedPageBreak/>
        <w:t>Metodologi</w:t>
      </w:r>
      <w:bookmarkEnd w:id="57"/>
      <w:bookmarkEnd w:id="58"/>
      <w:bookmarkEnd w:id="60"/>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4E9131C6" w14:textId="77777777" w:rsidR="00F0209C" w:rsidRPr="00962831" w:rsidRDefault="00F0209C" w:rsidP="00EB78A2">
      <w:pPr>
        <w:pStyle w:val="Heading2"/>
      </w:pPr>
      <w:bookmarkStart w:id="61" w:name="_Toc424123764"/>
      <w:r w:rsidRPr="00962831">
        <w:lastRenderedPageBreak/>
        <w:t>Sistematika Penulisan Laporan Tugas Akhir</w:t>
      </w:r>
      <w:bookmarkEnd w:id="61"/>
    </w:p>
    <w:p w14:paraId="332F5BC3" w14:textId="103DF42D" w:rsidR="00760EB2" w:rsidRPr="00962831" w:rsidRDefault="007E42F5" w:rsidP="001A05A2">
      <w:pPr>
        <w:pStyle w:val="ListParagraph"/>
        <w:ind w:left="0" w:firstLine="540"/>
      </w:pPr>
      <w:r w:rsidRPr="00962831">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962831">
        <w:rPr>
          <w:rFonts w:asciiTheme="majorBidi" w:hAnsiTheme="majorBidi" w:cstheme="majorBidi"/>
          <w:bCs/>
          <w:color w:val="000000"/>
        </w:rPr>
        <w:t xml:space="preserve">Secara garis besar, buku Tugas Akhir terdiri atas beberapa bagian seperti </w:t>
      </w:r>
      <w:r w:rsidR="004355DE" w:rsidRPr="00962831">
        <w:rPr>
          <w:rFonts w:asciiTheme="majorBidi" w:hAnsiTheme="majorBidi" w:cstheme="majorBidi"/>
          <w:bCs/>
          <w:color w:val="000000"/>
        </w:rPr>
        <w:t>berikut,</w:t>
      </w:r>
    </w:p>
    <w:p w14:paraId="3AE011B8" w14:textId="77777777" w:rsidR="00760EB2" w:rsidRPr="00962831" w:rsidRDefault="007E42F5" w:rsidP="007E42F5">
      <w:pPr>
        <w:pStyle w:val="ListParagraph"/>
        <w:tabs>
          <w:tab w:val="left" w:pos="900"/>
        </w:tabs>
        <w:ind w:left="0"/>
      </w:pPr>
      <w:r w:rsidRPr="00962831">
        <w:rPr>
          <w:b/>
        </w:rPr>
        <w:t>Bab I</w:t>
      </w:r>
      <w:r w:rsidRPr="00962831">
        <w:rPr>
          <w:b/>
        </w:rPr>
        <w:tab/>
        <w:t>Pendahuluan</w:t>
      </w:r>
    </w:p>
    <w:p w14:paraId="41149D6E" w14:textId="348C6CD5" w:rsidR="00760EB2" w:rsidRPr="00962831" w:rsidRDefault="00760EB2" w:rsidP="003F77B9">
      <w:pPr>
        <w:pStyle w:val="ListParagraph"/>
        <w:tabs>
          <w:tab w:val="left" w:pos="900"/>
        </w:tabs>
        <w:spacing w:before="240"/>
        <w:ind w:left="900"/>
      </w:pPr>
      <w:r w:rsidRPr="00962831">
        <w:t>Bab yang berisi mengenai latar belakang, tuj</w:t>
      </w:r>
      <w:r w:rsidR="00CC7901" w:rsidRPr="00962831">
        <w:t xml:space="preserve">uan, </w:t>
      </w:r>
      <w:r w:rsidRPr="00962831">
        <w:t>manfaat</w:t>
      </w:r>
      <w:r w:rsidR="00CC7901" w:rsidRPr="00962831">
        <w:t>, permasalahan, batasan masalah, metodologi yang digunakan, dan sistematika penulisan</w:t>
      </w:r>
      <w:r w:rsidRPr="00962831">
        <w:t xml:space="preserve"> dari pembuatan Tugas Akhir.</w:t>
      </w:r>
    </w:p>
    <w:p w14:paraId="4EE859C7" w14:textId="77777777" w:rsidR="00760EB2" w:rsidRPr="00962831" w:rsidRDefault="007E42F5" w:rsidP="003F77B9">
      <w:pPr>
        <w:pStyle w:val="ListParagraph"/>
        <w:tabs>
          <w:tab w:val="left" w:pos="900"/>
        </w:tabs>
        <w:ind w:left="0"/>
        <w:rPr>
          <w:b/>
        </w:rPr>
      </w:pPr>
      <w:r w:rsidRPr="00962831">
        <w:rPr>
          <w:b/>
        </w:rPr>
        <w:t>Bab II</w:t>
      </w:r>
      <w:r w:rsidRPr="00962831">
        <w:rPr>
          <w:b/>
        </w:rPr>
        <w:tab/>
        <w:t>Dasar Teori</w:t>
      </w:r>
    </w:p>
    <w:p w14:paraId="42C918CF" w14:textId="77777777" w:rsidR="00760EB2" w:rsidRPr="00962831" w:rsidRDefault="00760EB2" w:rsidP="003F77B9">
      <w:pPr>
        <w:pStyle w:val="ListParagraph"/>
        <w:ind w:left="900"/>
      </w:pPr>
      <w:r w:rsidRPr="00962831">
        <w:t xml:space="preserve">Bab ini berisi penjelasan mengenai dasar-dasar </w:t>
      </w:r>
      <w:r w:rsidR="00A86FF1" w:rsidRPr="00962831">
        <w:t xml:space="preserve">implementasi </w:t>
      </w:r>
      <w:r w:rsidRPr="00962831">
        <w:t xml:space="preserve">dan teori-teori yang digunakan untuk mendukung pembuatan </w:t>
      </w:r>
      <w:r w:rsidR="00A86FF1" w:rsidRPr="00962831">
        <w:t xml:space="preserve">program </w:t>
      </w:r>
      <w:r w:rsidRPr="00962831">
        <w:t>Tugas Akhir ini.</w:t>
      </w:r>
    </w:p>
    <w:p w14:paraId="37C99E28" w14:textId="77777777" w:rsidR="00760EB2" w:rsidRPr="00962831" w:rsidRDefault="007E42F5" w:rsidP="003F77B9">
      <w:pPr>
        <w:pStyle w:val="ListParagraph"/>
        <w:tabs>
          <w:tab w:val="left" w:pos="900"/>
        </w:tabs>
        <w:ind w:left="0"/>
        <w:rPr>
          <w:b/>
        </w:rPr>
      </w:pPr>
      <w:r w:rsidRPr="00962831">
        <w:rPr>
          <w:b/>
        </w:rPr>
        <w:t>Bab III</w:t>
      </w:r>
      <w:r w:rsidRPr="00962831">
        <w:rPr>
          <w:b/>
        </w:rPr>
        <w:tab/>
      </w:r>
      <w:r w:rsidR="0081672D" w:rsidRPr="00962831">
        <w:rPr>
          <w:b/>
        </w:rPr>
        <w:t>Desain</w:t>
      </w:r>
      <w:r w:rsidRPr="00962831">
        <w:rPr>
          <w:b/>
        </w:rPr>
        <w:t xml:space="preserve"> Perangkat Lunak</w:t>
      </w:r>
    </w:p>
    <w:p w14:paraId="4CC54005" w14:textId="77777777" w:rsidR="00760EB2" w:rsidRPr="00962831" w:rsidRDefault="00760EB2" w:rsidP="003F77B9">
      <w:pPr>
        <w:pStyle w:val="ListParagraph"/>
        <w:ind w:left="900"/>
      </w:pPr>
      <w:r w:rsidRPr="00962831">
        <w:t xml:space="preserve">Bab ini berisi tentang desain sistem yang disajikan dalam bentuk </w:t>
      </w:r>
      <w:r w:rsidRPr="00962831">
        <w:rPr>
          <w:i/>
        </w:rPr>
        <w:t>pseudocode</w:t>
      </w:r>
      <w:r w:rsidRPr="00962831">
        <w:t>.</w:t>
      </w:r>
    </w:p>
    <w:p w14:paraId="4635D157" w14:textId="77777777" w:rsidR="00760EB2" w:rsidRPr="00962831" w:rsidRDefault="007E42F5" w:rsidP="003F77B9">
      <w:pPr>
        <w:pStyle w:val="ListParagraph"/>
        <w:tabs>
          <w:tab w:val="left" w:pos="900"/>
        </w:tabs>
        <w:ind w:left="0"/>
        <w:rPr>
          <w:b/>
        </w:rPr>
      </w:pPr>
      <w:r w:rsidRPr="00962831">
        <w:rPr>
          <w:b/>
        </w:rPr>
        <w:t>Bab IV</w:t>
      </w:r>
      <w:r w:rsidRPr="00962831">
        <w:rPr>
          <w:b/>
        </w:rPr>
        <w:tab/>
        <w:t>Implementasi</w:t>
      </w:r>
      <w:r w:rsidR="00760EB2" w:rsidRPr="00962831">
        <w:rPr>
          <w:b/>
        </w:rPr>
        <w:t xml:space="preserve"> </w:t>
      </w:r>
    </w:p>
    <w:p w14:paraId="19ACC210" w14:textId="52576A8D" w:rsidR="00760EB2" w:rsidRPr="00962831" w:rsidRDefault="00760EB2" w:rsidP="003F77B9">
      <w:pPr>
        <w:pStyle w:val="ListParagraph"/>
        <w:ind w:left="900"/>
      </w:pPr>
      <w:r w:rsidRPr="00962831">
        <w:t xml:space="preserve">Bab ini membahas implementasi dari desain yang telah dibuat pada bab sebelumnya. Penjelasan berupa </w:t>
      </w:r>
      <w:r w:rsidR="00D85AAA" w:rsidRPr="00962831">
        <w:t xml:space="preserve">kode sumber </w:t>
      </w:r>
      <w:r w:rsidR="00D93D83" w:rsidRPr="00962831">
        <w:t>pada</w:t>
      </w:r>
      <w:r w:rsidRPr="00962831">
        <w:t xml:space="preserve"> proses implementasi.</w:t>
      </w:r>
    </w:p>
    <w:p w14:paraId="139D8FEB" w14:textId="77777777" w:rsidR="00760EB2" w:rsidRPr="00962831" w:rsidRDefault="007E42F5" w:rsidP="003F77B9">
      <w:pPr>
        <w:pStyle w:val="ListParagraph"/>
        <w:tabs>
          <w:tab w:val="left" w:pos="900"/>
        </w:tabs>
        <w:ind w:left="0"/>
        <w:rPr>
          <w:b/>
        </w:rPr>
      </w:pPr>
      <w:r w:rsidRPr="00962831">
        <w:rPr>
          <w:b/>
        </w:rPr>
        <w:t>Bab V</w:t>
      </w:r>
      <w:r w:rsidR="003F77B9" w:rsidRPr="00962831">
        <w:rPr>
          <w:b/>
        </w:rPr>
        <w:tab/>
      </w:r>
      <w:r w:rsidRPr="00962831">
        <w:rPr>
          <w:b/>
        </w:rPr>
        <w:t>Uji Coba Dan Evaluasi</w:t>
      </w:r>
    </w:p>
    <w:p w14:paraId="062036E6" w14:textId="057A3394" w:rsidR="00760EB2" w:rsidRPr="00962831" w:rsidRDefault="00760EB2" w:rsidP="000E2F5F">
      <w:pPr>
        <w:pStyle w:val="ListParagraph"/>
        <w:spacing w:before="240"/>
        <w:ind w:left="900"/>
      </w:pPr>
      <w:r w:rsidRPr="00962831">
        <w:t>Bab ini menjelaskan kemampuan perangkat lunak dengan melakukan pengujian kebenaran dan pengujian kinerja</w:t>
      </w:r>
      <w:r w:rsidR="000E2F5F" w:rsidRPr="00962831">
        <w:t xml:space="preserve"> dari sistem yang telah dibuat.</w:t>
      </w:r>
    </w:p>
    <w:p w14:paraId="1CE6D2EC" w14:textId="77777777" w:rsidR="00760EB2" w:rsidRPr="00962831" w:rsidRDefault="00760EB2" w:rsidP="003F77B9">
      <w:pPr>
        <w:pStyle w:val="ListParagraph"/>
        <w:tabs>
          <w:tab w:val="left" w:pos="900"/>
        </w:tabs>
        <w:spacing w:before="240"/>
        <w:ind w:left="0"/>
        <w:rPr>
          <w:b/>
        </w:rPr>
      </w:pPr>
      <w:r w:rsidRPr="00962831">
        <w:rPr>
          <w:b/>
        </w:rPr>
        <w:t>B</w:t>
      </w:r>
      <w:r w:rsidR="007E42F5" w:rsidRPr="00962831">
        <w:rPr>
          <w:b/>
        </w:rPr>
        <w:t>ab V</w:t>
      </w:r>
      <w:r w:rsidR="003F77B9" w:rsidRPr="00962831">
        <w:rPr>
          <w:b/>
        </w:rPr>
        <w:t>I</w:t>
      </w:r>
      <w:r w:rsidR="007E42F5" w:rsidRPr="00962831">
        <w:rPr>
          <w:b/>
        </w:rPr>
        <w:t xml:space="preserve"> </w:t>
      </w:r>
      <w:r w:rsidR="003F77B9" w:rsidRPr="00962831">
        <w:rPr>
          <w:b/>
        </w:rPr>
        <w:tab/>
      </w:r>
      <w:r w:rsidR="007E42F5" w:rsidRPr="00962831">
        <w:rPr>
          <w:b/>
        </w:rPr>
        <w:t>Kesimpulan Dan Saran</w:t>
      </w:r>
      <w:r w:rsidRPr="00962831">
        <w:rPr>
          <w:b/>
        </w:rPr>
        <w:t xml:space="preserve"> </w:t>
      </w:r>
    </w:p>
    <w:p w14:paraId="78AEC385" w14:textId="54034A34" w:rsidR="00424C56" w:rsidRPr="00962831" w:rsidRDefault="00760EB2" w:rsidP="00E4360B">
      <w:pPr>
        <w:pStyle w:val="ListParagraph"/>
        <w:ind w:left="900"/>
        <w:rPr>
          <w:b/>
          <w:i/>
          <w:color w:val="000000"/>
        </w:rPr>
      </w:pPr>
      <w:r w:rsidRPr="00962831">
        <w:t>Bab ini merupakan bab terakhir yang menyampaikan kesimpulan dari hasil uji coba yang dilakukan dan saran untuk pengembangan perangkat lunak ke depannya</w:t>
      </w:r>
      <w:r w:rsidR="00561786" w:rsidRPr="00962831">
        <w:t>.</w:t>
      </w:r>
    </w:p>
    <w:p w14:paraId="638FB2EF" w14:textId="77777777" w:rsidR="00BC149A" w:rsidRPr="00962831" w:rsidRDefault="00BC149A" w:rsidP="00BC149A">
      <w:pPr>
        <w:pStyle w:val="ListParagraph"/>
        <w:spacing w:after="200"/>
        <w:ind w:left="425"/>
        <w:jc w:val="center"/>
        <w:rPr>
          <w:b/>
          <w:i/>
          <w:color w:val="000000"/>
        </w:rPr>
        <w:sectPr w:rsidR="00BC149A"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2" w:name="_Toc424123765"/>
      <w:r w:rsidR="00424C56" w:rsidRPr="00962831">
        <w:t>TINJAUAN PUSTAKA</w:t>
      </w:r>
      <w:bookmarkEnd w:id="62"/>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3" w:name="_Toc379144517"/>
      <w:bookmarkStart w:id="64" w:name="_Toc407442669"/>
      <w:bookmarkStart w:id="65" w:name="_Toc408211569"/>
      <w:bookmarkStart w:id="66" w:name="_Toc408211634"/>
      <w:bookmarkStart w:id="67" w:name="_Toc408211699"/>
      <w:bookmarkStart w:id="68" w:name="_Toc408304510"/>
      <w:bookmarkStart w:id="69" w:name="_Toc409207768"/>
      <w:bookmarkStart w:id="70" w:name="_Toc409550525"/>
      <w:bookmarkStart w:id="71" w:name="_Toc409550599"/>
      <w:bookmarkStart w:id="72" w:name="_Toc416699973"/>
      <w:bookmarkStart w:id="73" w:name="_Toc417385672"/>
      <w:bookmarkStart w:id="74" w:name="_Toc417388413"/>
      <w:bookmarkStart w:id="75" w:name="_Toc417388455"/>
      <w:bookmarkStart w:id="76" w:name="_Toc417388499"/>
      <w:bookmarkStart w:id="77" w:name="_Toc417388543"/>
      <w:bookmarkStart w:id="78" w:name="_Toc417388585"/>
      <w:bookmarkStart w:id="79" w:name="_Toc417388676"/>
      <w:bookmarkStart w:id="80" w:name="_Toc417388723"/>
      <w:bookmarkStart w:id="81" w:name="_Toc417388767"/>
      <w:bookmarkStart w:id="82" w:name="_Toc417388817"/>
      <w:bookmarkStart w:id="83" w:name="_Toc417388861"/>
      <w:bookmarkStart w:id="84" w:name="_Toc420877510"/>
      <w:bookmarkStart w:id="85" w:name="_Toc420877553"/>
      <w:bookmarkStart w:id="86" w:name="_Toc420877597"/>
      <w:bookmarkStart w:id="87" w:name="_Toc420877642"/>
      <w:bookmarkStart w:id="88" w:name="_Toc420877685"/>
      <w:bookmarkStart w:id="89" w:name="_Toc420877923"/>
      <w:bookmarkStart w:id="90" w:name="_Toc420877966"/>
      <w:bookmarkStart w:id="91" w:name="_Toc420878796"/>
      <w:bookmarkStart w:id="92" w:name="_Toc420886626"/>
      <w:bookmarkStart w:id="93" w:name="_Toc420893583"/>
      <w:bookmarkStart w:id="94" w:name="_Toc420918004"/>
      <w:bookmarkStart w:id="95" w:name="_Toc420928076"/>
      <w:bookmarkStart w:id="96" w:name="_Toc421008990"/>
      <w:bookmarkStart w:id="97" w:name="_Toc421020268"/>
      <w:bookmarkStart w:id="98" w:name="_Toc421053044"/>
      <w:bookmarkStart w:id="99" w:name="_Toc421054223"/>
      <w:bookmarkStart w:id="100" w:name="_Toc421090952"/>
      <w:bookmarkStart w:id="101" w:name="_Toc42109334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43C8BFF9" w14:textId="77777777" w:rsidR="002464B8" w:rsidRPr="00962831" w:rsidRDefault="00D74FD0" w:rsidP="002B13B0">
      <w:pPr>
        <w:pStyle w:val="Heading2"/>
      </w:pPr>
      <w:bookmarkStart w:id="102" w:name="_Toc424123766"/>
      <w:r w:rsidRPr="00962831">
        <w:t>Regular Expression</w:t>
      </w:r>
      <w:bookmarkEnd w:id="102"/>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EndPr/>
        <w:sdtContent>
          <w:r w:rsidRPr="00962831">
            <w:fldChar w:fldCharType="begin"/>
          </w:r>
          <w:r w:rsidRPr="00962831">
            <w:instrText xml:space="preserve"> CITATION Nav02 \l 1033 </w:instrText>
          </w:r>
          <w:r w:rsidRPr="00962831">
            <w:fldChar w:fldCharType="separate"/>
          </w:r>
          <w:r w:rsidR="0019638F" w:rsidRPr="00962831">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End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19638F" w:rsidRPr="00962831">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EndPr/>
        <w:sdtContent>
          <w:r w:rsidR="001661D2" w:rsidRPr="00962831">
            <w:fldChar w:fldCharType="begin"/>
          </w:r>
          <w:r w:rsidR="001661D2" w:rsidRPr="00962831">
            <w:instrText xml:space="preserve"> CITATION Nav02 \l 1033 </w:instrText>
          </w:r>
          <w:r w:rsidR="001661D2" w:rsidRPr="00962831">
            <w:fldChar w:fldCharType="separate"/>
          </w:r>
          <w:r w:rsidR="0019638F" w:rsidRPr="00962831">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3" w:name="_Toc424123767"/>
      <w:r w:rsidRPr="00962831">
        <w:t>String Matching Menggunakan Regular Expression</w:t>
      </w:r>
      <w:bookmarkEnd w:id="103"/>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77777777"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sah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654E0B2D" w14:textId="2277DFAE" w:rsidR="00EB60EA" w:rsidRPr="00962831" w:rsidRDefault="00BC4DAC" w:rsidP="00562F6B">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7E0F9862" w14:textId="77777777" w:rsidR="00F15A4A" w:rsidRPr="00962831" w:rsidRDefault="00F15A4A" w:rsidP="00562F6B">
      <w:pPr>
        <w:ind w:firstLine="576"/>
      </w:pPr>
    </w:p>
    <w:p w14:paraId="3755DC0A" w14:textId="77777777" w:rsidR="00B568E2" w:rsidRPr="00962831" w:rsidRDefault="00583FCE" w:rsidP="009403DC">
      <w:pPr>
        <w:pStyle w:val="Heading2"/>
        <w:spacing w:before="0"/>
      </w:pPr>
      <w:bookmarkStart w:id="104" w:name="_Toc424123768"/>
      <w:r w:rsidRPr="00962831">
        <w:t>Nondeterministic Finite Automaton</w:t>
      </w:r>
      <w:bookmarkEnd w:id="104"/>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EndPr/>
        <w:sdtContent>
          <w:r w:rsidR="00C55004" w:rsidRPr="00962831">
            <w:fldChar w:fldCharType="begin"/>
          </w:r>
          <w:r w:rsidR="00C55004" w:rsidRPr="00962831">
            <w:instrText xml:space="preserve"> CITATION Nav02 \l 1033 </w:instrText>
          </w:r>
          <w:r w:rsidR="00C55004" w:rsidRPr="00962831">
            <w:fldChar w:fldCharType="separate"/>
          </w:r>
          <w:r w:rsidR="0019638F" w:rsidRPr="00962831">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963323" w:rsidRPr="00963323">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963323" w:rsidRPr="00963323">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963323" w:rsidRPr="00963323">
        <w:rPr>
          <w:b/>
          <w:sz w:val="18"/>
        </w:rPr>
        <w:t>Tabel 2.3.1</w:t>
      </w:r>
      <w:r w:rsidR="00B94EF5" w:rsidRPr="00962831">
        <w:rPr>
          <w:b/>
          <w:sz w:val="18"/>
        </w:rPr>
        <w:fldChar w:fldCharType="end"/>
      </w:r>
      <w:r w:rsidR="00525ACE" w:rsidRPr="00962831">
        <w:t>.</w:t>
      </w:r>
    </w:p>
    <w:p w14:paraId="157D56B9" w14:textId="304BEEA9" w:rsidR="00525ACE" w:rsidRPr="00962831" w:rsidRDefault="00525ACE" w:rsidP="00963399">
      <w:pPr>
        <w:pStyle w:val="Caption"/>
      </w:pPr>
      <w:bookmarkStart w:id="105" w:name="_Ref420877817"/>
      <w:bookmarkStart w:id="106" w:name="_Ref420877796"/>
      <w:bookmarkStart w:id="107" w:name="_Toc424123711"/>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963323">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963323">
        <w:rPr>
          <w:noProof/>
        </w:rPr>
        <w:t>1</w:t>
      </w:r>
      <w:r w:rsidR="00B22650" w:rsidRPr="00962831">
        <w:fldChar w:fldCharType="end"/>
      </w:r>
      <w:bookmarkEnd w:id="105"/>
      <w:r w:rsidRPr="00962831">
        <w:t xml:space="preserve"> Representasi NFA dalam tabel</w:t>
      </w:r>
      <w:bookmarkEnd w:id="106"/>
      <w:bookmarkEnd w:id="107"/>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740FEC"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3A13649B" w14:textId="1BF92AF1" w:rsidR="00EB247A" w:rsidRPr="00962831"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 xml:space="preserve">. </w:t>
      </w:r>
      <w:r w:rsidR="00EB247A" w:rsidRPr="00962831">
        <w:rPr>
          <w:noProof/>
          <w:lang w:eastAsia="id-ID"/>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11062551" w:rsidR="00EB247A" w:rsidRPr="00962831" w:rsidRDefault="00EB247A" w:rsidP="00963399">
      <w:pPr>
        <w:pStyle w:val="Caption"/>
        <w:rPr>
          <w:sz w:val="22"/>
        </w:rPr>
      </w:pPr>
      <w:bookmarkStart w:id="108" w:name="_Ref420884052"/>
      <w:bookmarkStart w:id="109" w:name="_Toc42412371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2.3</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108"/>
      <w:r w:rsidRPr="00962831">
        <w:t xml:space="preserve"> Representasi NFA dalam </w:t>
      </w:r>
      <w:r w:rsidRPr="00962831">
        <w:rPr>
          <w:i/>
        </w:rPr>
        <w:t>directed</w:t>
      </w:r>
      <w:r w:rsidRPr="00962831">
        <w:t xml:space="preserve"> </w:t>
      </w:r>
      <w:r w:rsidRPr="00962831">
        <w:rPr>
          <w:i/>
        </w:rPr>
        <w:t>graph</w:t>
      </w:r>
      <w:bookmarkEnd w:id="109"/>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10" w:name="_Ref422104613"/>
      <w:bookmarkStart w:id="111" w:name="_Toc424123769"/>
      <w:r w:rsidRPr="00962831">
        <w:lastRenderedPageBreak/>
        <w:t>Metode</w:t>
      </w:r>
      <w:r w:rsidR="00FF7176" w:rsidRPr="00962831">
        <w:t xml:space="preserve"> Thompson</w:t>
      </w:r>
      <w:bookmarkEnd w:id="110"/>
      <w:bookmarkEnd w:id="111"/>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EndPr/>
        <w:sdtContent>
          <w:r w:rsidR="00904EF0" w:rsidRPr="00962831">
            <w:fldChar w:fldCharType="begin"/>
          </w:r>
          <w:r w:rsidR="00904EF0" w:rsidRPr="00962831">
            <w:instrText xml:space="preserve"> CITATION Nav02 \l 1033 </w:instrText>
          </w:r>
          <w:r w:rsidR="00904EF0" w:rsidRPr="00962831">
            <w:fldChar w:fldCharType="separate"/>
          </w:r>
          <w:r w:rsidR="0019638F" w:rsidRPr="00962831">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963323" w:rsidRPr="00963323">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657E3">
      <w:pPr>
        <w:keepNext/>
        <w:ind w:left="273"/>
        <w:jc w:val="center"/>
        <w:rPr>
          <w:lang w:eastAsia="en-US"/>
        </w:rPr>
      </w:pPr>
      <w:r w:rsidRPr="00962831">
        <w:rPr>
          <w:noProof/>
          <w:lang w:eastAsia="id-ID"/>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68B1F164" w:rsidR="00C06337" w:rsidRPr="00962831" w:rsidRDefault="00B543D3" w:rsidP="00963399">
      <w:pPr>
        <w:pStyle w:val="Caption"/>
      </w:pPr>
      <w:bookmarkStart w:id="112" w:name="_Ref420886073"/>
      <w:bookmarkStart w:id="113" w:name="_Toc42412371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112"/>
      <w:r w:rsidR="003C260A" w:rsidRPr="00962831">
        <w:t xml:space="preserve"> </w:t>
      </w:r>
      <w:r w:rsidR="003C260A" w:rsidRPr="00962831">
        <w:rPr>
          <w:i/>
        </w:rPr>
        <w:t>Automaton</w:t>
      </w:r>
      <w:r w:rsidR="003C260A" w:rsidRPr="00962831">
        <w:t xml:space="preserve"> t</w:t>
      </w:r>
      <w:r w:rsidRPr="00962831">
        <w:t>ransisi epsilon</w:t>
      </w:r>
      <w:bookmarkEnd w:id="113"/>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963323" w:rsidRPr="00963323">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657E3">
      <w:pPr>
        <w:keepNext/>
        <w:ind w:left="273"/>
        <w:jc w:val="center"/>
        <w:rPr>
          <w:lang w:eastAsia="en-US"/>
        </w:rPr>
      </w:pPr>
      <w:r w:rsidRPr="00962831">
        <w:rPr>
          <w:noProof/>
          <w:lang w:eastAsia="id-ID"/>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63B90094" w:rsidR="00C06337" w:rsidRPr="00962831" w:rsidRDefault="003C260A" w:rsidP="00963399">
      <w:pPr>
        <w:pStyle w:val="Caption"/>
      </w:pPr>
      <w:bookmarkStart w:id="114" w:name="_Ref420886484"/>
      <w:bookmarkStart w:id="115" w:name="_Toc42412371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2</w:t>
      </w:r>
      <w:r w:rsidR="00B22650" w:rsidRPr="00962831">
        <w:fldChar w:fldCharType="end"/>
      </w:r>
      <w:bookmarkEnd w:id="114"/>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5"/>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963323" w:rsidRPr="00963323">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657E3">
      <w:pPr>
        <w:keepNext/>
        <w:ind w:left="273"/>
        <w:jc w:val="center"/>
      </w:pPr>
      <w:r w:rsidRPr="00962831">
        <w:rPr>
          <w:noProof/>
          <w:lang w:eastAsia="id-ID"/>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1B7D5896" w:rsidR="00C06337" w:rsidRPr="00962831" w:rsidRDefault="003C260A" w:rsidP="00963399">
      <w:pPr>
        <w:pStyle w:val="Caption"/>
      </w:pPr>
      <w:bookmarkStart w:id="116" w:name="_Ref420886906"/>
      <w:bookmarkStart w:id="117" w:name="_Toc42412371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3</w:t>
      </w:r>
      <w:r w:rsidR="00B22650" w:rsidRPr="00962831">
        <w:fldChar w:fldCharType="end"/>
      </w:r>
      <w:bookmarkEnd w:id="116"/>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7"/>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963323" w:rsidRPr="00963323">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657E3">
      <w:pPr>
        <w:keepNext/>
        <w:ind w:left="273"/>
        <w:jc w:val="center"/>
        <w:rPr>
          <w:lang w:eastAsia="en-US"/>
        </w:rPr>
      </w:pPr>
      <w:r w:rsidRPr="00962831">
        <w:rPr>
          <w:noProof/>
          <w:lang w:eastAsia="id-ID"/>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3FD96DFB" w:rsidR="00C06337" w:rsidRPr="00962831" w:rsidRDefault="00F53C3F" w:rsidP="00963399">
      <w:pPr>
        <w:pStyle w:val="Caption"/>
      </w:pPr>
      <w:bookmarkStart w:id="118" w:name="_Ref420887774"/>
      <w:bookmarkStart w:id="119" w:name="_Toc42412371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4</w:t>
      </w:r>
      <w:r w:rsidR="00B22650" w:rsidRPr="00962831">
        <w:fldChar w:fldCharType="end"/>
      </w:r>
      <w:bookmarkEnd w:id="118"/>
      <w:r w:rsidRPr="00962831">
        <w:t xml:space="preserve"> </w:t>
      </w:r>
      <w:r w:rsidRPr="00962831">
        <w:rPr>
          <w:i/>
        </w:rPr>
        <w:t>Automaton</w:t>
      </w:r>
      <w:r w:rsidRPr="00962831">
        <w:t xml:space="preserve"> operator Union</w:t>
      </w:r>
      <w:bookmarkEnd w:id="119"/>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963323" w:rsidRPr="00963323">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657E3">
      <w:pPr>
        <w:keepNext/>
        <w:ind w:left="273"/>
        <w:jc w:val="center"/>
        <w:rPr>
          <w:lang w:eastAsia="en-US"/>
        </w:rPr>
      </w:pPr>
      <w:r w:rsidRPr="00962831">
        <w:rPr>
          <w:noProof/>
          <w:lang w:eastAsia="id-ID"/>
        </w:rPr>
        <w:drawing>
          <wp:inline distT="0" distB="0" distL="0" distR="0" wp14:anchorId="7FF64186" wp14:editId="253CA30C">
            <wp:extent cx="2160494" cy="817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4719" cy="830055"/>
                    </a:xfrm>
                    <a:prstGeom prst="rect">
                      <a:avLst/>
                    </a:prstGeom>
                  </pic:spPr>
                </pic:pic>
              </a:graphicData>
            </a:graphic>
          </wp:inline>
        </w:drawing>
      </w:r>
    </w:p>
    <w:p w14:paraId="7747A141" w14:textId="52278018" w:rsidR="00924A60" w:rsidRPr="00962831" w:rsidRDefault="005009F9" w:rsidP="00963399">
      <w:pPr>
        <w:pStyle w:val="Caption"/>
      </w:pPr>
      <w:bookmarkStart w:id="120" w:name="_Ref420888013"/>
      <w:bookmarkStart w:id="121" w:name="_Toc42412371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5</w:t>
      </w:r>
      <w:r w:rsidR="00B22650" w:rsidRPr="00962831">
        <w:fldChar w:fldCharType="end"/>
      </w:r>
      <w:bookmarkEnd w:id="120"/>
      <w:r w:rsidRPr="00962831">
        <w:t xml:space="preserve"> </w:t>
      </w:r>
      <w:r w:rsidRPr="00962831">
        <w:rPr>
          <w:i/>
        </w:rPr>
        <w:t>Automaton</w:t>
      </w:r>
      <w:r w:rsidRPr="00962831">
        <w:t xml:space="preserve"> operator Klenee star</w:t>
      </w:r>
      <w:bookmarkEnd w:id="121"/>
    </w:p>
    <w:p w14:paraId="12022D55" w14:textId="4B582161" w:rsidR="008E732D" w:rsidRPr="00962831" w:rsidRDefault="002C184B" w:rsidP="008E732D">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963323" w:rsidRPr="00963323">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963323" w:rsidRPr="00963323">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963323" w:rsidRPr="00963323">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963323" w:rsidRPr="00963323">
        <w:rPr>
          <w:b/>
          <w:sz w:val="18"/>
        </w:rPr>
        <w:t>Gambar 2.4.9</w:t>
      </w:r>
      <w:r w:rsidR="00793E85" w:rsidRPr="00962831">
        <w:rPr>
          <w:b/>
          <w:sz w:val="18"/>
        </w:rPr>
        <w:fldChar w:fldCharType="end"/>
      </w:r>
      <w:r w:rsidR="008E732D" w:rsidRPr="00962831">
        <w:t xml:space="preserve">. </w:t>
      </w:r>
    </w:p>
    <w:p w14:paraId="7891CCF3" w14:textId="77777777" w:rsidR="0052641A" w:rsidRPr="00962831" w:rsidRDefault="0052641A" w:rsidP="008E732D">
      <w:pPr>
        <w:ind w:firstLine="720"/>
        <w:rPr>
          <w:lang w:eastAsia="en-US"/>
        </w:rPr>
      </w:pPr>
    </w:p>
    <w:p w14:paraId="0C707387" w14:textId="77777777" w:rsidR="00B146FE" w:rsidRPr="00962831" w:rsidRDefault="0052641A" w:rsidP="00025D55">
      <w:pPr>
        <w:keepNext/>
        <w:jc w:val="center"/>
      </w:pPr>
      <w:r w:rsidRPr="00962831">
        <w:rPr>
          <w:noProof/>
          <w:lang w:eastAsia="id-ID"/>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3BA7F5EF" w:rsidR="0052641A" w:rsidRPr="00962831" w:rsidRDefault="00B146FE" w:rsidP="00963399">
      <w:pPr>
        <w:pStyle w:val="Caption"/>
        <w:rPr>
          <w:lang w:eastAsia="en-US"/>
        </w:rPr>
      </w:pPr>
      <w:bookmarkStart w:id="122" w:name="_Ref420891691"/>
      <w:bookmarkStart w:id="123" w:name="_Toc42412372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6</w:t>
      </w:r>
      <w:r w:rsidR="00B22650" w:rsidRPr="00962831">
        <w:fldChar w:fldCharType="end"/>
      </w:r>
      <w:bookmarkEnd w:id="122"/>
      <w:r w:rsidRPr="00962831">
        <w:t xml:space="preserve"> </w:t>
      </w:r>
      <w:r w:rsidR="00025D55" w:rsidRPr="00962831">
        <w:rPr>
          <w:i/>
        </w:rPr>
        <w:t>Automaton</w:t>
      </w:r>
      <w:r w:rsidR="00025D55" w:rsidRPr="00962831">
        <w:t xml:space="preserve"> awal yang terbentuk</w:t>
      </w:r>
      <w:bookmarkEnd w:id="123"/>
    </w:p>
    <w:p w14:paraId="6EAB0BD9" w14:textId="77777777" w:rsidR="00025D55" w:rsidRPr="00962831" w:rsidRDefault="0052641A" w:rsidP="00025D55">
      <w:pPr>
        <w:keepNext/>
        <w:jc w:val="center"/>
        <w:rPr>
          <w:lang w:eastAsia="en-US"/>
        </w:rPr>
      </w:pPr>
      <w:r w:rsidRPr="00962831">
        <w:rPr>
          <w:noProof/>
          <w:lang w:eastAsia="id-ID"/>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72A5DD87" w:rsidR="0052641A" w:rsidRPr="00962831" w:rsidRDefault="00025D55" w:rsidP="00963399">
      <w:pPr>
        <w:pStyle w:val="Caption"/>
        <w:rPr>
          <w:lang w:eastAsia="en-US"/>
        </w:rPr>
      </w:pPr>
      <w:bookmarkStart w:id="124" w:name="_Ref420891694"/>
      <w:bookmarkStart w:id="125" w:name="_Toc42412372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7</w:t>
      </w:r>
      <w:r w:rsidR="00B22650" w:rsidRPr="00962831">
        <w:fldChar w:fldCharType="end"/>
      </w:r>
      <w:bookmarkEnd w:id="124"/>
      <w:r w:rsidRPr="00962831">
        <w:t xml:space="preserve"> </w:t>
      </w:r>
      <w:r w:rsidRPr="00962831">
        <w:rPr>
          <w:i/>
        </w:rPr>
        <w:t>Automaton</w:t>
      </w:r>
      <w:r w:rsidRPr="00962831">
        <w:t xml:space="preserve"> setelah operator </w:t>
      </w:r>
      <w:r w:rsidRPr="00962831">
        <w:rPr>
          <w:i/>
        </w:rPr>
        <w:t>Klenee star</w:t>
      </w:r>
      <w:bookmarkEnd w:id="125"/>
    </w:p>
    <w:p w14:paraId="1CD15E3E" w14:textId="77777777" w:rsidR="00025D55" w:rsidRPr="00962831" w:rsidRDefault="005E4523" w:rsidP="00025D55">
      <w:pPr>
        <w:keepNext/>
        <w:jc w:val="center"/>
      </w:pPr>
      <w:r w:rsidRPr="00962831">
        <w:rPr>
          <w:noProof/>
          <w:lang w:eastAsia="id-ID"/>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73E79A6" w:rsidR="005E4523" w:rsidRPr="00962831" w:rsidRDefault="00025D55" w:rsidP="00963399">
      <w:pPr>
        <w:pStyle w:val="Caption"/>
        <w:rPr>
          <w:lang w:eastAsia="en-US"/>
        </w:rPr>
      </w:pPr>
      <w:bookmarkStart w:id="126" w:name="_Ref420891696"/>
      <w:bookmarkStart w:id="127" w:name="_Toc42412372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8</w:t>
      </w:r>
      <w:r w:rsidR="00B22650" w:rsidRPr="00962831">
        <w:fldChar w:fldCharType="end"/>
      </w:r>
      <w:bookmarkEnd w:id="126"/>
      <w:r w:rsidRPr="00962831">
        <w:t xml:space="preserve"> </w:t>
      </w:r>
      <w:r w:rsidRPr="00962831">
        <w:rPr>
          <w:i/>
        </w:rPr>
        <w:t>Automaton</w:t>
      </w:r>
      <w:r w:rsidRPr="00962831">
        <w:t xml:space="preserve"> setelah operator </w:t>
      </w:r>
      <w:r w:rsidRPr="00962831">
        <w:rPr>
          <w:i/>
        </w:rPr>
        <w:t>Union</w:t>
      </w:r>
      <w:bookmarkEnd w:id="127"/>
    </w:p>
    <w:p w14:paraId="0D8C22E3" w14:textId="77777777" w:rsidR="00025D55" w:rsidRPr="00962831" w:rsidRDefault="005E4523" w:rsidP="00025D55">
      <w:pPr>
        <w:keepNext/>
        <w:jc w:val="center"/>
      </w:pPr>
      <w:r w:rsidRPr="00962831">
        <w:rPr>
          <w:noProof/>
          <w:lang w:eastAsia="id-ID"/>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18E644EA" w:rsidR="0052641A" w:rsidRPr="00962831" w:rsidRDefault="00025D55" w:rsidP="00963399">
      <w:pPr>
        <w:pStyle w:val="Caption"/>
        <w:rPr>
          <w:lang w:eastAsia="en-US"/>
        </w:rPr>
      </w:pPr>
      <w:bookmarkStart w:id="128" w:name="_Ref420891698"/>
      <w:bookmarkStart w:id="129" w:name="_Toc42412372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9</w:t>
      </w:r>
      <w:r w:rsidR="00B22650" w:rsidRPr="00962831">
        <w:fldChar w:fldCharType="end"/>
      </w:r>
      <w:bookmarkEnd w:id="128"/>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9"/>
    </w:p>
    <w:p w14:paraId="60FB3625" w14:textId="4BBE2C92" w:rsidR="00CD4827" w:rsidRPr="00962831" w:rsidRDefault="003E71A0" w:rsidP="00EB78A2">
      <w:pPr>
        <w:pStyle w:val="Heading2"/>
      </w:pPr>
      <w:bookmarkStart w:id="130" w:name="_Toc424123770"/>
      <w:r w:rsidRPr="00962831">
        <w:t>Deterministic Finite Automaton</w:t>
      </w:r>
      <w:bookmarkEnd w:id="130"/>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31" w:name="_Ref421013796"/>
      <w:bookmarkStart w:id="132" w:name="_Ref421013806"/>
      <w:bookmarkStart w:id="133" w:name="_Toc424123771"/>
      <w:r w:rsidRPr="00962831">
        <w:lastRenderedPageBreak/>
        <w:t>Metode</w:t>
      </w:r>
      <w:r w:rsidR="00CD4827" w:rsidRPr="00962831">
        <w:t xml:space="preserve"> Subset Construction</w:t>
      </w:r>
      <w:bookmarkEnd w:id="131"/>
      <w:bookmarkEnd w:id="132"/>
      <w:bookmarkEnd w:id="133"/>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lastRenderedPageBreak/>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EndPr/>
        <w:sdtContent>
          <w:r w:rsidR="00693AD3" w:rsidRPr="00962831">
            <w:fldChar w:fldCharType="begin"/>
          </w:r>
          <w:r w:rsidR="00693AD3" w:rsidRPr="00962831">
            <w:instrText xml:space="preserve"> CITATION Pow02 \l 1033 </w:instrText>
          </w:r>
          <w:r w:rsidR="00693AD3" w:rsidRPr="00962831">
            <w:fldChar w:fldCharType="separate"/>
          </w:r>
          <w:r w:rsidR="0019638F" w:rsidRPr="00962831">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4" w:name="_Ref421023141"/>
      <w:bookmarkStart w:id="135" w:name="_Ref421023148"/>
      <w:bookmarkStart w:id="136" w:name="_Toc424123772"/>
      <w:r w:rsidRPr="00962831">
        <w:t xml:space="preserve">Perpangkatan </w:t>
      </w:r>
      <w:r w:rsidR="00446FA7" w:rsidRPr="00962831">
        <w:t>Matriks</w:t>
      </w:r>
      <w:bookmarkEnd w:id="134"/>
      <w:bookmarkEnd w:id="135"/>
      <w:bookmarkEnd w:id="136"/>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w:t>
      </w:r>
      <w:r w:rsidRPr="00962831">
        <w:lastRenderedPageBreak/>
        <w:t xml:space="preserve">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EndPr/>
        <w:sdtContent>
          <w:r w:rsidR="00AE257C" w:rsidRPr="00962831">
            <w:fldChar w:fldCharType="begin"/>
          </w:r>
          <w:r w:rsidR="00AE257C" w:rsidRPr="00962831">
            <w:instrText xml:space="preserve"> CITATION kur13 \l 1033 </w:instrText>
          </w:r>
          <w:r w:rsidR="00AE257C" w:rsidRPr="00962831">
            <w:fldChar w:fldCharType="separate"/>
          </w:r>
          <w:r w:rsidR="0019638F" w:rsidRPr="00962831">
            <w:t xml:space="preserve"> [3]</w:t>
          </w:r>
          <w:r w:rsidR="00AE257C" w:rsidRPr="00962831">
            <w:fldChar w:fldCharType="end"/>
          </w:r>
        </w:sdtContent>
      </w:sdt>
      <w:r w:rsidRPr="00962831">
        <w:t>.</w:t>
      </w:r>
    </w:p>
    <w:p w14:paraId="5E6C4A2B" w14:textId="77777777" w:rsidR="00211CE7" w:rsidRPr="00962831" w:rsidRDefault="00740FEC"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7B664EE0" w14:textId="77777777" w:rsidR="00B03F6D" w:rsidRPr="00962831" w:rsidRDefault="00D8567C" w:rsidP="00D8567C">
      <w:pPr>
        <w:pStyle w:val="Heading2"/>
      </w:pPr>
      <w:bookmarkStart w:id="137" w:name="_Toc424123773"/>
      <w:r w:rsidRPr="00962831">
        <w:t xml:space="preserve">Permasalahan </w:t>
      </w:r>
      <w:r w:rsidR="00812C46" w:rsidRPr="00962831">
        <w:t>CTSTRING di</w:t>
      </w:r>
      <w:r w:rsidRPr="00962831">
        <w:t xml:space="preserve"> SPOJ</w:t>
      </w:r>
      <w:bookmarkEnd w:id="137"/>
    </w:p>
    <w:p w14:paraId="1EECDFDD" w14:textId="77777777" w:rsidR="00D8567C" w:rsidRPr="00962831" w:rsidRDefault="00D8567C" w:rsidP="00D8567C">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0051727B" w:rsidRPr="00962831">
        <w:rPr>
          <w:b/>
          <w:sz w:val="18"/>
        </w:rPr>
        <w:fldChar w:fldCharType="begin"/>
      </w:r>
      <w:r w:rsidR="0051727B" w:rsidRPr="00962831">
        <w:rPr>
          <w:b/>
          <w:sz w:val="18"/>
        </w:rPr>
        <w:instrText xml:space="preserve"> REF _Ref420915603 \h  \* MERGEFORMAT </w:instrText>
      </w:r>
      <w:r w:rsidR="0051727B" w:rsidRPr="00962831">
        <w:rPr>
          <w:b/>
          <w:sz w:val="18"/>
        </w:rPr>
      </w:r>
      <w:r w:rsidR="0051727B" w:rsidRPr="00962831">
        <w:rPr>
          <w:b/>
          <w:sz w:val="18"/>
        </w:rPr>
        <w:fldChar w:fldCharType="separate"/>
      </w:r>
      <w:r w:rsidR="00963323" w:rsidRPr="00963323">
        <w:rPr>
          <w:b/>
          <w:sz w:val="18"/>
        </w:rPr>
        <w:t>Gambar 2.8.1</w:t>
      </w:r>
      <w:r w:rsidR="0051727B" w:rsidRPr="00962831">
        <w:rPr>
          <w:b/>
          <w:sz w:val="18"/>
        </w:rPr>
        <w:fldChar w:fldCharType="end"/>
      </w:r>
      <w:sdt>
        <w:sdtPr>
          <w:rPr>
            <w:b/>
            <w:sz w:val="18"/>
          </w:rPr>
          <w:id w:val="570004991"/>
          <w:citation/>
        </w:sdtPr>
        <w:sdtEndPr/>
        <w:sdtContent>
          <w:r w:rsidR="00AE257C" w:rsidRPr="00962831">
            <w:rPr>
              <w:b/>
              <w:sz w:val="18"/>
            </w:rPr>
            <w:fldChar w:fldCharType="begin"/>
          </w:r>
          <w:r w:rsidR="00AE257C" w:rsidRPr="00962831">
            <w:rPr>
              <w:b/>
              <w:sz w:val="18"/>
            </w:rPr>
            <w:instrText xml:space="preserve"> CITATION Var12 \l 1033 </w:instrText>
          </w:r>
          <w:r w:rsidR="00AE257C" w:rsidRPr="00962831">
            <w:rPr>
              <w:b/>
              <w:sz w:val="18"/>
            </w:rPr>
            <w:fldChar w:fldCharType="separate"/>
          </w:r>
          <w:r w:rsidR="0019638F" w:rsidRPr="00962831">
            <w:rPr>
              <w:b/>
              <w:sz w:val="18"/>
            </w:rPr>
            <w:t xml:space="preserve"> </w:t>
          </w:r>
          <w:r w:rsidR="0019638F" w:rsidRPr="00962831">
            <w:rPr>
              <w:sz w:val="18"/>
            </w:rPr>
            <w:t>[4]</w:t>
          </w:r>
          <w:r w:rsidR="00AE257C" w:rsidRPr="00962831">
            <w:rPr>
              <w:b/>
              <w:sz w:val="18"/>
            </w:rPr>
            <w:fldChar w:fldCharType="end"/>
          </w:r>
        </w:sdtContent>
      </w:sdt>
      <w:r w:rsidR="0051727B" w:rsidRPr="00962831">
        <w:t>.</w:t>
      </w:r>
    </w:p>
    <w:p w14:paraId="0054D7C3" w14:textId="77777777" w:rsidR="00007DDB" w:rsidRPr="00962831" w:rsidRDefault="00007DDB" w:rsidP="00D8567C">
      <w:pPr>
        <w:keepNext/>
        <w:jc w:val="center"/>
        <w:rPr>
          <w:lang w:eastAsia="en-US"/>
        </w:rPr>
      </w:pPr>
    </w:p>
    <w:p w14:paraId="51E60956" w14:textId="77777777" w:rsidR="00D8567C" w:rsidRPr="00962831" w:rsidRDefault="00D8567C" w:rsidP="00D8567C">
      <w:pPr>
        <w:keepNext/>
        <w:jc w:val="center"/>
      </w:pPr>
      <w:r w:rsidRPr="00962831">
        <w:rPr>
          <w:noProof/>
          <w:lang w:eastAsia="id-ID"/>
        </w:rPr>
        <w:drawing>
          <wp:inline distT="0" distB="0" distL="0" distR="0" wp14:anchorId="22F21FB2" wp14:editId="78BC7596">
            <wp:extent cx="3852134" cy="2350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858364" cy="2354323"/>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4C01B5A0" w:rsidR="00D8567C" w:rsidRPr="00962831" w:rsidRDefault="00D8567C" w:rsidP="00963399">
      <w:pPr>
        <w:pStyle w:val="Caption"/>
      </w:pPr>
      <w:bookmarkStart w:id="138" w:name="_Ref420915603"/>
      <w:bookmarkStart w:id="139" w:name="_Toc42412372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2.8</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138"/>
      <w:r w:rsidRPr="00962831">
        <w:t xml:space="preserve"> Deskripsi permasalahan CTSTRING</w:t>
      </w:r>
      <w:bookmarkEnd w:id="139"/>
    </w:p>
    <w:p w14:paraId="22B351E8" w14:textId="77777777" w:rsidR="00D8567C" w:rsidRPr="00962831" w:rsidRDefault="00EA5D87" w:rsidP="00EA5D87">
      <w:r w:rsidRPr="00962831">
        <w:tab/>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963323" w:rsidRPr="00963323">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lastRenderedPageBreak/>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7D596874" w14:textId="63C033A4" w:rsidR="006215CB" w:rsidRPr="00962831" w:rsidRDefault="002507FB" w:rsidP="009637CF">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963323" w:rsidRPr="00963323">
        <w:rPr>
          <w:b/>
          <w:sz w:val="18"/>
        </w:rPr>
        <w:t>Gambar 2.8.2</w:t>
      </w:r>
      <w:r w:rsidR="007A2E6C" w:rsidRPr="00962831">
        <w:rPr>
          <w:b/>
          <w:sz w:val="18"/>
        </w:rPr>
        <w:fldChar w:fldCharType="end"/>
      </w:r>
      <w:r w:rsidR="003F60EE" w:rsidRPr="00962831">
        <w:t>.</w:t>
      </w:r>
    </w:p>
    <w:p w14:paraId="6A091330" w14:textId="77777777" w:rsidR="00ED04B4" w:rsidRPr="00962831" w:rsidRDefault="00ED04B4" w:rsidP="006215CB">
      <w:pPr>
        <w:keepNext/>
        <w:jc w:val="center"/>
        <w:rPr>
          <w:lang w:eastAsia="en-US"/>
        </w:rPr>
      </w:pPr>
    </w:p>
    <w:p w14:paraId="79320BC0" w14:textId="77777777" w:rsidR="006215CB" w:rsidRPr="00962831" w:rsidRDefault="006215CB" w:rsidP="006215CB">
      <w:pPr>
        <w:keepNext/>
        <w:jc w:val="center"/>
      </w:pPr>
      <w:r w:rsidRPr="00962831">
        <w:rPr>
          <w:noProof/>
          <w:lang w:eastAsia="id-ID"/>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10B19662" w:rsidR="006215CB" w:rsidRPr="00962831" w:rsidRDefault="006215CB" w:rsidP="00963399">
      <w:pPr>
        <w:pStyle w:val="Caption"/>
      </w:pPr>
      <w:bookmarkStart w:id="140" w:name="_Ref420917906"/>
      <w:bookmarkStart w:id="141" w:name="_Toc42412372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2.8</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2</w:t>
      </w:r>
      <w:r w:rsidR="00B22650" w:rsidRPr="00962831">
        <w:fldChar w:fldCharType="end"/>
      </w:r>
      <w:bookmarkEnd w:id="140"/>
      <w:r w:rsidRPr="00962831">
        <w:t xml:space="preserve"> Contoh masukan dan keluaran permasalahan</w:t>
      </w:r>
      <w:bookmarkEnd w:id="141"/>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37803AB8" w14:textId="77777777" w:rsidR="00B41219" w:rsidRPr="00962831" w:rsidRDefault="00B41219" w:rsidP="00772409"/>
    <w:p w14:paraId="61DF11E2" w14:textId="587136B7" w:rsidR="00366B2D" w:rsidRPr="00962831" w:rsidRDefault="00366B2D" w:rsidP="00366B2D">
      <w:pPr>
        <w:pStyle w:val="Heading2"/>
      </w:pPr>
      <w:bookmarkStart w:id="142" w:name="_Toc424123774"/>
      <w:r w:rsidRPr="00962831">
        <w:lastRenderedPageBreak/>
        <w:t>Ilustrasi Penyelesaian permasalahan CTSTRING</w:t>
      </w:r>
      <w:bookmarkEnd w:id="142"/>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Pr="00962831"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963323" w:rsidRPr="00963323">
        <w:rPr>
          <w:b/>
          <w:sz w:val="18"/>
        </w:rPr>
        <w:t>Gambar 2.9.1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963323" w:rsidRPr="00963323">
        <w:rPr>
          <w:b/>
          <w:sz w:val="18"/>
        </w:rPr>
        <w:t>Gambar 2.9.2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963323" w:rsidRPr="00963323">
        <w:rPr>
          <w:b/>
          <w:sz w:val="18"/>
        </w:rPr>
        <w:t>Gambar 2.9.3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963323">
        <w:rPr>
          <w:b/>
          <w:sz w:val="18"/>
        </w:rPr>
        <w:t>2.4</w:t>
      </w:r>
      <w:r w:rsidR="00C92F29" w:rsidRPr="00962831">
        <w:rPr>
          <w:b/>
          <w:sz w:val="18"/>
        </w:rPr>
        <w:fldChar w:fldCharType="end"/>
      </w:r>
      <w:r w:rsidR="00C92F29" w:rsidRPr="00962831">
        <w:t>.</w:t>
      </w:r>
    </w:p>
    <w:p w14:paraId="2B676471" w14:textId="55F02C7D" w:rsidR="00B00E2C" w:rsidRPr="00962831" w:rsidRDefault="00B304F3" w:rsidP="00B304F3">
      <w:pPr>
        <w:keepNext/>
        <w:jc w:val="center"/>
      </w:pPr>
      <w:r w:rsidRPr="00962831">
        <w:rPr>
          <w:noProof/>
          <w:lang w:eastAsia="id-ID"/>
        </w:rPr>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noProof/>
          <w:lang w:eastAsia="id-ID"/>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777338" cy="600140"/>
                    </a:xfrm>
                    <a:prstGeom prst="rect">
                      <a:avLst/>
                    </a:prstGeom>
                  </pic:spPr>
                </pic:pic>
              </a:graphicData>
            </a:graphic>
          </wp:inline>
        </w:drawing>
      </w:r>
    </w:p>
    <w:p w14:paraId="6985C087" w14:textId="0F9C67D5" w:rsidR="00080B73" w:rsidRPr="00962831" w:rsidRDefault="00B00E2C" w:rsidP="00963399">
      <w:pPr>
        <w:pStyle w:val="Caption"/>
      </w:pPr>
      <w:bookmarkStart w:id="143" w:name="_Ref422104963"/>
      <w:bookmarkStart w:id="144" w:name="_Toc42412372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143"/>
      <w:r w:rsidRPr="00962831">
        <w:t xml:space="preserve"> Eva</w:t>
      </w:r>
      <w:r w:rsidR="008068CC" w:rsidRPr="00962831">
        <w:t>luasi operasi (a*</w:t>
      </w:r>
      <w:r w:rsidRPr="00962831">
        <w:t>)</w:t>
      </w:r>
      <w:r w:rsidR="00784678" w:rsidRPr="00962831">
        <w:t xml:space="preserve"> pertama dan kedua</w:t>
      </w:r>
      <w:bookmarkEnd w:id="144"/>
    </w:p>
    <w:p w14:paraId="054BF4F6" w14:textId="6A0EDE06" w:rsidR="00B00E2C" w:rsidRPr="00962831" w:rsidRDefault="00F7285D" w:rsidP="00B00E2C">
      <w:r w:rsidRPr="00962831">
        <w:t>Hasil akhir dari tahap tersebut (</w:t>
      </w:r>
      <w:r w:rsidRPr="00962831">
        <w:rPr>
          <w:b/>
          <w:sz w:val="18"/>
        </w:rPr>
        <w:fldChar w:fldCharType="begin"/>
      </w:r>
      <w:r w:rsidRPr="00962831">
        <w:rPr>
          <w:b/>
          <w:sz w:val="18"/>
        </w:rPr>
        <w:instrText xml:space="preserve"> REF _Ref422104970 \h  \* MERGEFORMAT </w:instrText>
      </w:r>
      <w:r w:rsidRPr="00962831">
        <w:rPr>
          <w:b/>
          <w:sz w:val="18"/>
        </w:rPr>
      </w:r>
      <w:r w:rsidRPr="00962831">
        <w:rPr>
          <w:b/>
          <w:sz w:val="18"/>
        </w:rPr>
        <w:fldChar w:fldCharType="separate"/>
      </w:r>
      <w:r w:rsidR="00963323" w:rsidRPr="00963323">
        <w:rPr>
          <w:b/>
          <w:sz w:val="18"/>
        </w:rPr>
        <w:t>Gambar 2.9.3</w:t>
      </w:r>
      <w:r w:rsidRPr="00962831">
        <w:rPr>
          <w:b/>
          <w:sz w:val="18"/>
        </w:rPr>
        <w:fldChar w:fldCharType="end"/>
      </w:r>
      <w:r w:rsidRPr="00962831">
        <w:t xml:space="preserve">) merupakan NFA yang kemudian digunakan untuk konversi menjadi DFA. Proses konversi DFA dilakukan dengan proses yang telah dijelaskan pada subbab </w:t>
      </w:r>
      <w:r w:rsidRPr="00962831">
        <w:rPr>
          <w:b/>
          <w:sz w:val="18"/>
        </w:rPr>
        <w:fldChar w:fldCharType="begin"/>
      </w:r>
      <w:r w:rsidRPr="00962831">
        <w:rPr>
          <w:b/>
          <w:sz w:val="18"/>
        </w:rPr>
        <w:instrText xml:space="preserve"> REF _Ref421013796 \r \h  \* MERGEFORMAT </w:instrText>
      </w:r>
      <w:r w:rsidRPr="00962831">
        <w:rPr>
          <w:b/>
          <w:sz w:val="18"/>
        </w:rPr>
      </w:r>
      <w:r w:rsidRPr="00962831">
        <w:rPr>
          <w:b/>
          <w:sz w:val="18"/>
        </w:rPr>
        <w:fldChar w:fldCharType="separate"/>
      </w:r>
      <w:r w:rsidR="00963323">
        <w:rPr>
          <w:b/>
          <w:sz w:val="18"/>
        </w:rPr>
        <w:t>2.6</w:t>
      </w:r>
      <w:r w:rsidRPr="00962831">
        <w:rPr>
          <w:b/>
          <w:sz w:val="18"/>
        </w:rPr>
        <w:fldChar w:fldCharType="end"/>
      </w:r>
      <w:r w:rsidRPr="00962831">
        <w:t xml:space="preserve">. Inisialisasi awal DFA dengan melakukan </w:t>
      </w:r>
      <w:r w:rsidRPr="00962831">
        <w:rPr>
          <w:i/>
        </w:rPr>
        <w:t>EpsilonClosure</w:t>
      </w:r>
      <w:r w:rsidRPr="00962831">
        <w:t xml:space="preserve"> dari awal DFA yakni </w:t>
      </w:r>
      <w:r w:rsidRPr="00962831">
        <w:rPr>
          <w:i/>
        </w:rPr>
        <w:t>state</w:t>
      </w:r>
      <w:r w:rsidRPr="00962831">
        <w:t xml:space="preserve"> 9.</w:t>
      </w:r>
    </w:p>
    <w:p w14:paraId="583518B6" w14:textId="58585C08" w:rsidR="00B00E2C" w:rsidRPr="00962831" w:rsidRDefault="0041685B" w:rsidP="00B304F3">
      <w:pPr>
        <w:keepNext/>
        <w:jc w:val="center"/>
      </w:pPr>
      <w:r w:rsidRPr="00962831">
        <w:rPr>
          <w:noProof/>
          <w:lang w:eastAsia="id-ID"/>
        </w:rPr>
        <w:lastRenderedPageBreak/>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036425" cy="648880"/>
                    </a:xfrm>
                    <a:prstGeom prst="rect">
                      <a:avLst/>
                    </a:prstGeom>
                  </pic:spPr>
                </pic:pic>
              </a:graphicData>
            </a:graphic>
          </wp:inline>
        </w:drawing>
      </w:r>
    </w:p>
    <w:p w14:paraId="0FBB7574" w14:textId="24B4AD98" w:rsidR="00080B73" w:rsidRPr="00962831" w:rsidRDefault="00B00E2C" w:rsidP="00963399">
      <w:pPr>
        <w:pStyle w:val="Caption"/>
      </w:pPr>
      <w:bookmarkStart w:id="145" w:name="_Ref422104968"/>
      <w:bookmarkStart w:id="146" w:name="_Toc42412372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2</w:t>
      </w:r>
      <w:r w:rsidR="00B22650" w:rsidRPr="00962831">
        <w:fldChar w:fldCharType="end"/>
      </w:r>
      <w:bookmarkEnd w:id="145"/>
      <w:r w:rsidRPr="00962831">
        <w:t xml:space="preserve"> Evaluasi operasi </w:t>
      </w:r>
      <w:r w:rsidR="0041685B" w:rsidRPr="00962831">
        <w:t>(b+(a*))</w:t>
      </w:r>
      <w:bookmarkEnd w:id="146"/>
    </w:p>
    <w:p w14:paraId="5A0D697D" w14:textId="5F6C0146" w:rsidR="00B00E2C" w:rsidRPr="00962831" w:rsidRDefault="001E713A" w:rsidP="00B304F3">
      <w:pPr>
        <w:keepNext/>
        <w:jc w:val="center"/>
      </w:pPr>
      <w:r w:rsidRPr="00962831">
        <w:rPr>
          <w:noProof/>
          <w:lang w:eastAsia="id-ID"/>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28060" cy="669290"/>
                    </a:xfrm>
                    <a:prstGeom prst="rect">
                      <a:avLst/>
                    </a:prstGeom>
                  </pic:spPr>
                </pic:pic>
              </a:graphicData>
            </a:graphic>
          </wp:inline>
        </w:drawing>
      </w:r>
    </w:p>
    <w:p w14:paraId="2595A574" w14:textId="6229DB38" w:rsidR="00080B73" w:rsidRPr="00962831" w:rsidRDefault="00B00E2C" w:rsidP="00963399">
      <w:pPr>
        <w:pStyle w:val="Caption"/>
      </w:pPr>
      <w:bookmarkStart w:id="147" w:name="_Ref422104970"/>
      <w:bookmarkStart w:id="148" w:name="_Toc42412372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3</w:t>
      </w:r>
      <w:r w:rsidR="00B22650" w:rsidRPr="00962831">
        <w:fldChar w:fldCharType="end"/>
      </w:r>
      <w:bookmarkEnd w:id="147"/>
      <w:r w:rsidRPr="00962831">
        <w:t xml:space="preserve"> Evaluasi operasi </w:t>
      </w:r>
      <w:r w:rsidR="003934E5" w:rsidRPr="00962831">
        <w:t>((a*)+(b+(a*)))</w:t>
      </w:r>
      <w:bookmarkEnd w:id="148"/>
    </w:p>
    <w:p w14:paraId="625CD60B" w14:textId="2F264416" w:rsidR="00DE0FC5" w:rsidRPr="00962831" w:rsidRDefault="004A63D5" w:rsidP="00511C56">
      <w:pPr>
        <w:ind w:firstLine="720"/>
      </w:pPr>
      <w:r w:rsidRPr="00962831">
        <w:t xml:space="preserve">State awal DFA merupakan kombinasi dari beberapa </w:t>
      </w:r>
      <w:r w:rsidRPr="00962831">
        <w:rPr>
          <w:i/>
        </w:rPr>
        <w:t xml:space="preserve">state </w:t>
      </w:r>
      <w:r w:rsidRPr="00962831">
        <w:t xml:space="preserve">NFA yang dapat dicapai dengan transisi epsilon, yakni </w:t>
      </w:r>
      <w:r w:rsidRPr="00962831">
        <w:rPr>
          <w:i/>
        </w:rPr>
        <w:t xml:space="preserve">state </w:t>
      </w:r>
      <w:r w:rsidR="006B3DD8" w:rsidRPr="00962831">
        <w:t xml:space="preserve">1,3, </w:t>
      </w:r>
      <w:r w:rsidRPr="00962831">
        <w:t xml:space="preserve">dan </w:t>
      </w:r>
      <w:r w:rsidR="006B3DD8" w:rsidRPr="00962831">
        <w:t>4</w:t>
      </w:r>
      <w:r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963323" w:rsidRPr="00963323">
        <w:rPr>
          <w:b/>
          <w:sz w:val="18"/>
        </w:rPr>
        <w:t>Tabel 2.9.1</w:t>
      </w:r>
      <w:r w:rsidR="0018644A" w:rsidRPr="00962831">
        <w:rPr>
          <w:b/>
          <w:sz w:val="18"/>
        </w:rPr>
        <w:fldChar w:fldCharType="end"/>
      </w:r>
      <w:r w:rsidR="00ED2DAE" w:rsidRPr="00962831">
        <w:t>.</w:t>
      </w:r>
    </w:p>
    <w:p w14:paraId="2E8BA5EF" w14:textId="4AAB9F57" w:rsidR="003D3F6B" w:rsidRPr="00962831" w:rsidRDefault="003D3F6B" w:rsidP="00963399">
      <w:pPr>
        <w:pStyle w:val="Caption"/>
      </w:pPr>
      <w:bookmarkStart w:id="149" w:name="_Ref422133062"/>
      <w:bookmarkStart w:id="150" w:name="_Toc42412371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963323">
        <w:rPr>
          <w:noProof/>
        </w:rPr>
        <w:t>1</w:t>
      </w:r>
      <w:r w:rsidR="00B22650" w:rsidRPr="00962831">
        <w:fldChar w:fldCharType="end"/>
      </w:r>
      <w:bookmarkEnd w:id="149"/>
      <w:r w:rsidRPr="00962831">
        <w:t xml:space="preserve"> Iterasi dalam konversi NFA menjadi DFA</w:t>
      </w:r>
      <w:bookmarkEnd w:id="150"/>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574C79AE" w14:textId="706D5D84" w:rsidR="00ED2DAE" w:rsidRPr="00962831" w:rsidRDefault="00340CC3" w:rsidP="001277E1">
      <w:pPr>
        <w:ind w:firstLine="720"/>
      </w:pPr>
      <w:r w:rsidRPr="00962831">
        <w:t>Selesai iterasi untuk membangkitkan DFA dari NFA selesai maka DFA yang terbentuk dapat dilihat pada</w:t>
      </w:r>
      <w:r w:rsidR="00F43B8C" w:rsidRPr="00962831">
        <w:t xml:space="preserve"> </w:t>
      </w:r>
      <w:r w:rsidR="00F43B8C" w:rsidRPr="00962831">
        <w:rPr>
          <w:b/>
          <w:sz w:val="18"/>
        </w:rPr>
        <w:fldChar w:fldCharType="begin"/>
      </w:r>
      <w:r w:rsidR="00F43B8C" w:rsidRPr="00962831">
        <w:rPr>
          <w:b/>
          <w:sz w:val="18"/>
        </w:rPr>
        <w:instrText xml:space="preserve"> REF _Ref422133755 \h  \* MERGEFORMAT </w:instrText>
      </w:r>
      <w:r w:rsidR="00F43B8C" w:rsidRPr="00962831">
        <w:rPr>
          <w:b/>
          <w:sz w:val="18"/>
        </w:rPr>
      </w:r>
      <w:r w:rsidR="00F43B8C" w:rsidRPr="00962831">
        <w:rPr>
          <w:b/>
          <w:sz w:val="18"/>
        </w:rPr>
        <w:fldChar w:fldCharType="separate"/>
      </w:r>
      <w:r w:rsidR="00963323" w:rsidRPr="00963323">
        <w:rPr>
          <w:b/>
          <w:sz w:val="18"/>
        </w:rPr>
        <w:t>Gambar 2.9.4</w:t>
      </w:r>
      <w:r w:rsidR="00F43B8C" w:rsidRPr="00962831">
        <w:rPr>
          <w:b/>
          <w:sz w:val="18"/>
        </w:rPr>
        <w:fldChar w:fldCharType="end"/>
      </w:r>
      <w:r w:rsidR="00F43B8C" w:rsidRPr="00962831">
        <w:t xml:space="preserve">, dan </w:t>
      </w:r>
      <w:r w:rsidR="00F43B8C" w:rsidRPr="00962831">
        <w:rPr>
          <w:b/>
          <w:sz w:val="18"/>
        </w:rPr>
        <w:fldChar w:fldCharType="begin"/>
      </w:r>
      <w:r w:rsidR="00F43B8C" w:rsidRPr="00962831">
        <w:rPr>
          <w:b/>
          <w:sz w:val="18"/>
        </w:rPr>
        <w:instrText xml:space="preserve"> REF _Ref422133757 \h  \* MERGEFORMAT </w:instrText>
      </w:r>
      <w:r w:rsidR="00F43B8C" w:rsidRPr="00962831">
        <w:rPr>
          <w:b/>
          <w:sz w:val="18"/>
        </w:rPr>
      </w:r>
      <w:r w:rsidR="00F43B8C" w:rsidRPr="00962831">
        <w:rPr>
          <w:b/>
          <w:sz w:val="18"/>
        </w:rPr>
        <w:fldChar w:fldCharType="separate"/>
      </w:r>
      <w:r w:rsidR="00963323" w:rsidRPr="00963323">
        <w:rPr>
          <w:b/>
          <w:sz w:val="18"/>
        </w:rPr>
        <w:t>Gambar 2.9.5</w:t>
      </w:r>
      <w:r w:rsidR="00F43B8C" w:rsidRPr="00962831">
        <w:rPr>
          <w:b/>
          <w:sz w:val="18"/>
        </w:rPr>
        <w:fldChar w:fldCharType="end"/>
      </w:r>
      <w:r w:rsidR="00F43B8C" w:rsidRPr="00962831">
        <w:t>.</w:t>
      </w:r>
    </w:p>
    <w:p w14:paraId="45CA1C9E" w14:textId="40946AC4" w:rsidR="00340CC3" w:rsidRPr="00962831" w:rsidRDefault="006C4DB8" w:rsidP="001277E1">
      <w:pPr>
        <w:ind w:firstLine="720"/>
      </w:pPr>
      <w:r w:rsidRPr="00962831">
        <w:t xml:space="preserve">Apabila telah terbentuk DFA, maka tahap selanjutnya yang dilakukan adalah menghitung banyaknya </w:t>
      </w:r>
      <w:r w:rsidRPr="00962831">
        <w:rPr>
          <w:i/>
        </w:rPr>
        <w:t>string</w:t>
      </w:r>
      <w:r w:rsidRPr="00962831">
        <w:t xml:space="preserve"> dengan 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 Sebagai contoh </w:t>
      </w:r>
      <w:r w:rsidRPr="00962831">
        <w:rPr>
          <w:i/>
        </w:rPr>
        <w:t xml:space="preserve">string </w:t>
      </w:r>
      <w:r w:rsidRPr="00962831">
        <w:t xml:space="preserve">s=”aaaa” akan </w:t>
      </w:r>
      <w:r w:rsidRPr="00962831">
        <w:lastRenderedPageBreak/>
        <w:t xml:space="preserve">melalui urutan </w:t>
      </w:r>
      <w:r w:rsidRPr="00962831">
        <w:rPr>
          <w:i/>
        </w:rPr>
        <w:t>state</w:t>
      </w:r>
      <w:r w:rsidRPr="00962831">
        <w:t xml:space="preserve"> </w:t>
      </w:r>
      <m:oMath>
        <m:r>
          <w:rPr>
            <w:rFonts w:ascii="Cambria Math" w:hAnsi="Cambria Math"/>
          </w:rPr>
          <m:t>1→2→2→2→2</m:t>
        </m:r>
      </m:oMath>
      <w:r w:rsidRPr="00962831">
        <w:t xml:space="preserve"> dan tidak berakhir pada </w:t>
      </w:r>
      <w:r w:rsidRPr="00962831">
        <w:rPr>
          <w:i/>
        </w:rPr>
        <w:t xml:space="preserve">state </w:t>
      </w:r>
      <w:r w:rsidRPr="00962831">
        <w:t xml:space="preserve">akhir DFA, sehingga </w:t>
      </w:r>
      <w:r w:rsidRPr="00962831">
        <w:rPr>
          <w:i/>
        </w:rPr>
        <w:t xml:space="preserve">string </w:t>
      </w:r>
      <w:r w:rsidRPr="00962831">
        <w:t>aaaa tidak diterima.</w:t>
      </w:r>
    </w:p>
    <w:p w14:paraId="75B8BF4C" w14:textId="77777777" w:rsidR="00340CC3" w:rsidRPr="00962831" w:rsidRDefault="00340CC3" w:rsidP="001277E1">
      <w:pPr>
        <w:ind w:firstLine="720"/>
      </w:pPr>
    </w:p>
    <w:p w14:paraId="740F5834" w14:textId="77777777" w:rsidR="000C7A75" w:rsidRPr="00962831" w:rsidRDefault="00340CC3" w:rsidP="000C7A75">
      <w:pPr>
        <w:keepNext/>
        <w:jc w:val="center"/>
      </w:pPr>
      <w:r w:rsidRPr="00962831">
        <w:rPr>
          <w:noProof/>
          <w:lang w:eastAsia="id-ID"/>
        </w:rPr>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10874" cy="1160779"/>
                    </a:xfrm>
                    <a:prstGeom prst="rect">
                      <a:avLst/>
                    </a:prstGeom>
                  </pic:spPr>
                </pic:pic>
              </a:graphicData>
            </a:graphic>
          </wp:inline>
        </w:drawing>
      </w:r>
    </w:p>
    <w:p w14:paraId="4B8FC803" w14:textId="0B9C8525" w:rsidR="00340CC3" w:rsidRPr="00962831" w:rsidRDefault="000C7A75" w:rsidP="00963399">
      <w:pPr>
        <w:pStyle w:val="Caption"/>
      </w:pPr>
      <w:bookmarkStart w:id="151" w:name="_Ref422133755"/>
      <w:bookmarkStart w:id="152" w:name="_Toc42412372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4</w:t>
      </w:r>
      <w:r w:rsidR="00B22650" w:rsidRPr="00962831">
        <w:fldChar w:fldCharType="end"/>
      </w:r>
      <w:bookmarkEnd w:id="151"/>
      <w:r w:rsidRPr="00962831">
        <w:t xml:space="preserve"> hasil konversi NFA ke DFA</w:t>
      </w:r>
      <w:bookmarkEnd w:id="152"/>
    </w:p>
    <w:p w14:paraId="5AC32DA1" w14:textId="77777777" w:rsidR="000C7A75" w:rsidRPr="00962831" w:rsidRDefault="000C7A75" w:rsidP="000C7A75">
      <w:pPr>
        <w:keepNext/>
        <w:jc w:val="center"/>
      </w:pPr>
      <w:r w:rsidRPr="00962831">
        <w:rPr>
          <w:noProof/>
          <w:lang w:eastAsia="id-ID"/>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00350" cy="1123950"/>
                    </a:xfrm>
                    <a:prstGeom prst="rect">
                      <a:avLst/>
                    </a:prstGeom>
                  </pic:spPr>
                </pic:pic>
              </a:graphicData>
            </a:graphic>
          </wp:inline>
        </w:drawing>
      </w:r>
    </w:p>
    <w:p w14:paraId="392EE518" w14:textId="411C47F4" w:rsidR="000C7A75" w:rsidRPr="00962831" w:rsidRDefault="000C7A75" w:rsidP="00963399">
      <w:pPr>
        <w:pStyle w:val="Caption"/>
      </w:pPr>
      <w:bookmarkStart w:id="153" w:name="_Ref422133757"/>
      <w:bookmarkStart w:id="154" w:name="_Toc42412373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5</w:t>
      </w:r>
      <w:r w:rsidR="00B22650" w:rsidRPr="00962831">
        <w:fldChar w:fldCharType="end"/>
      </w:r>
      <w:bookmarkEnd w:id="153"/>
      <w:r w:rsidRPr="00962831">
        <w:t xml:space="preserve"> DFA yang telah disederhanakan</w:t>
      </w:r>
      <w:bookmarkEnd w:id="154"/>
    </w:p>
    <w:p w14:paraId="78AF06CC" w14:textId="4C0D9831" w:rsidR="00F47CB8" w:rsidRPr="00962831" w:rsidRDefault="007D316B" w:rsidP="00166F4A">
      <w:pPr>
        <w:ind w:firstLine="720"/>
      </w:pPr>
      <w:r w:rsidRPr="00962831">
        <w:t xml:space="preserve">Pada contoh sebelumnya </w:t>
      </w:r>
      <w:r w:rsidRPr="00962831">
        <w:rPr>
          <w:i/>
        </w:rPr>
        <w:t xml:space="preserve">string </w:t>
      </w:r>
      <w:r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Pr="00962831">
        <w:t xml:space="preserve">percobaan untuk menguji semua </w:t>
      </w:r>
      <w:r w:rsidRPr="00962831">
        <w:rPr>
          <w:i/>
        </w:rPr>
        <w:t>string</w:t>
      </w:r>
      <w:r w:rsidRPr="00962831">
        <w:t xml:space="preserve"> dengan panjang 4. Namun pada permasalahan studi kasus yang digunakan, batas atas </w:t>
      </w:r>
      <w:r w:rsidRPr="00962831">
        <w:rPr>
          <w:i/>
        </w:rPr>
        <w:t>L</w:t>
      </w:r>
      <w:r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dan tentu saja untuk mencoba seluruh kemungkinan </w:t>
      </w:r>
      <w:r w:rsidRPr="00962831">
        <w:rPr>
          <w:i/>
        </w:rPr>
        <w:t xml:space="preserve">string </w:t>
      </w:r>
      <w:r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Pr="00962831">
        <w:t>operasi.</w:t>
      </w:r>
    </w:p>
    <w:p w14:paraId="6292E413" w14:textId="3A9ADA14" w:rsidR="0065285F" w:rsidRPr="00962831" w:rsidRDefault="007D316B" w:rsidP="007D316B">
      <w:pPr>
        <w:ind w:firstLine="720"/>
      </w:pPr>
      <w:r w:rsidRPr="00962831">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963323" w:rsidRPr="00963323">
        <w:rPr>
          <w:b/>
          <w:sz w:val="18"/>
        </w:rPr>
        <w:t>Gambar 2.9.5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963323" w:rsidRPr="00963323">
        <w:rPr>
          <w:b/>
          <w:sz w:val="18"/>
        </w:rPr>
        <w:t>Gambar 2.9.6</w:t>
      </w:r>
      <w:r w:rsidR="0065285F" w:rsidRPr="00962831">
        <w:rPr>
          <w:b/>
          <w:sz w:val="18"/>
        </w:rPr>
        <w:fldChar w:fldCharType="end"/>
      </w:r>
      <w:r w:rsidR="0065285F" w:rsidRPr="00962831">
        <w:t>.</w:t>
      </w:r>
    </w:p>
    <w:p w14:paraId="4DA5F18D" w14:textId="77777777" w:rsidR="0065285F" w:rsidRPr="00962831" w:rsidRDefault="0065285F" w:rsidP="0065285F">
      <w:pPr>
        <w:keepNext/>
        <w:jc w:val="center"/>
      </w:pPr>
      <w:r w:rsidRPr="00962831">
        <w:rPr>
          <w:noProof/>
          <w:lang w:eastAsia="id-ID"/>
        </w:rPr>
        <w:lastRenderedPageBreak/>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19446" cy="630343"/>
                    </a:xfrm>
                    <a:prstGeom prst="rect">
                      <a:avLst/>
                    </a:prstGeom>
                  </pic:spPr>
                </pic:pic>
              </a:graphicData>
            </a:graphic>
          </wp:inline>
        </w:drawing>
      </w:r>
    </w:p>
    <w:p w14:paraId="06D171AD" w14:textId="69AE9322" w:rsidR="0065285F" w:rsidRPr="00962831" w:rsidRDefault="0065285F" w:rsidP="00963399">
      <w:pPr>
        <w:pStyle w:val="Caption"/>
      </w:pPr>
      <w:bookmarkStart w:id="155" w:name="_Ref422135196"/>
      <w:bookmarkStart w:id="156" w:name="_Toc42412373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6</w:t>
      </w:r>
      <w:r w:rsidR="00B22650" w:rsidRPr="00962831">
        <w:fldChar w:fldCharType="end"/>
      </w:r>
      <w:bookmarkEnd w:id="155"/>
      <w:r w:rsidRPr="00962831">
        <w:t xml:space="preserve"> </w:t>
      </w:r>
      <w:r w:rsidR="00AD6980" w:rsidRPr="00962831">
        <w:rPr>
          <w:i/>
        </w:rPr>
        <w:t>A</w:t>
      </w:r>
      <w:r w:rsidRPr="00962831">
        <w:rPr>
          <w:i/>
        </w:rPr>
        <w:t>djacency matrix</w:t>
      </w:r>
      <w:r w:rsidRPr="00962831">
        <w:t xml:space="preserve"> dari DFA yang dibuat</w:t>
      </w:r>
      <w:bookmarkEnd w:id="156"/>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963323" w:rsidRPr="00963323">
        <w:rPr>
          <w:b/>
          <w:sz w:val="18"/>
        </w:rPr>
        <w:t>Gambar 2.9.7</w:t>
      </w:r>
      <w:r w:rsidR="00BF1F90" w:rsidRPr="00962831">
        <w:rPr>
          <w:b/>
          <w:sz w:val="18"/>
        </w:rPr>
        <w:fldChar w:fldCharType="end"/>
      </w:r>
      <w:r w:rsidRPr="00962831">
        <w:t>.</w:t>
      </w:r>
    </w:p>
    <w:p w14:paraId="6414CBF3" w14:textId="77777777" w:rsidR="00BF1F90" w:rsidRPr="00962831" w:rsidRDefault="00BF1F90" w:rsidP="00BF1F90">
      <w:pPr>
        <w:keepNext/>
        <w:jc w:val="center"/>
      </w:pPr>
      <w:r w:rsidRPr="00962831">
        <w:rPr>
          <w:noProof/>
          <w:lang w:eastAsia="id-ID"/>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69968" cy="656741"/>
                    </a:xfrm>
                    <a:prstGeom prst="rect">
                      <a:avLst/>
                    </a:prstGeom>
                  </pic:spPr>
                </pic:pic>
              </a:graphicData>
            </a:graphic>
          </wp:inline>
        </w:drawing>
      </w:r>
    </w:p>
    <w:p w14:paraId="29ACEDAD" w14:textId="4D4A5EE3" w:rsidR="00BF1F90" w:rsidRPr="00962831" w:rsidRDefault="00BF1F90" w:rsidP="00963399">
      <w:pPr>
        <w:pStyle w:val="Caption"/>
      </w:pPr>
      <w:bookmarkStart w:id="157" w:name="_Ref422135865"/>
      <w:bookmarkStart w:id="158" w:name="_Toc42412373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7</w:t>
      </w:r>
      <w:r w:rsidR="00B22650" w:rsidRPr="00962831">
        <w:fldChar w:fldCharType="end"/>
      </w:r>
      <w:bookmarkEnd w:id="157"/>
      <w:r w:rsidR="0089202F" w:rsidRPr="00962831">
        <w:t xml:space="preserve"> </w:t>
      </w:r>
      <w:r w:rsidR="0089202F" w:rsidRPr="00962831">
        <w:rPr>
          <w:i/>
        </w:rPr>
        <w:t>Adjacency matrix</w:t>
      </w:r>
      <w:r w:rsidRPr="00962831">
        <w:t xml:space="preserve"> untuk perpindahan sebanyak 2 langkah</w:t>
      </w:r>
      <w:bookmarkEnd w:id="158"/>
    </w:p>
    <w:p w14:paraId="79374F3C" w14:textId="15933D1D" w:rsidR="00140279" w:rsidRPr="00962831" w:rsidRDefault="00C83782" w:rsidP="00C83782">
      <w:pPr>
        <w:ind w:firstLine="720"/>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963323" w:rsidRPr="00963323">
        <w:rPr>
          <w:b/>
          <w:sz w:val="18"/>
        </w:rPr>
        <w:t>Gambar 2.9.7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963323" w:rsidRPr="00963323">
        <w:rPr>
          <w:b/>
          <w:sz w:val="18"/>
        </w:rPr>
        <w:t>Gambar 2.9.6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963323" w:rsidRPr="00963323">
        <w:rPr>
          <w:b/>
          <w:sz w:val="18"/>
        </w:rPr>
        <w:t>Gambar 2.9.6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963323" w:rsidRPr="00963323">
        <w:rPr>
          <w:b/>
          <w:sz w:val="18"/>
        </w:rPr>
        <w:t>Gambar 2.9.8</w:t>
      </w:r>
      <w:r w:rsidR="00140279" w:rsidRPr="00962831">
        <w:rPr>
          <w:b/>
          <w:sz w:val="18"/>
        </w:rPr>
        <w:fldChar w:fldCharType="end"/>
      </w:r>
      <w:r w:rsidR="00140279" w:rsidRPr="00962831">
        <w:rPr>
          <w:sz w:val="18"/>
        </w:rPr>
        <w:t>.</w:t>
      </w:r>
    </w:p>
    <w:p w14:paraId="3CF03214" w14:textId="77777777" w:rsidR="00140279" w:rsidRPr="00962831" w:rsidRDefault="00140279" w:rsidP="00140279">
      <w:pPr>
        <w:keepNext/>
        <w:jc w:val="center"/>
      </w:pPr>
      <w:r w:rsidRPr="00962831">
        <w:rPr>
          <w:noProof/>
          <w:lang w:eastAsia="id-ID"/>
        </w:rPr>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96933" cy="636006"/>
                    </a:xfrm>
                    <a:prstGeom prst="rect">
                      <a:avLst/>
                    </a:prstGeom>
                  </pic:spPr>
                </pic:pic>
              </a:graphicData>
            </a:graphic>
          </wp:inline>
        </w:drawing>
      </w:r>
    </w:p>
    <w:p w14:paraId="252BA9FF" w14:textId="014BD4E1" w:rsidR="00C83782" w:rsidRPr="00962831" w:rsidRDefault="00140279" w:rsidP="00963399">
      <w:pPr>
        <w:pStyle w:val="Caption"/>
      </w:pPr>
      <w:bookmarkStart w:id="159" w:name="_Ref422137074"/>
      <w:bookmarkStart w:id="160" w:name="_Toc42412373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8</w:t>
      </w:r>
      <w:r w:rsidR="00B22650" w:rsidRPr="00962831">
        <w:fldChar w:fldCharType="end"/>
      </w:r>
      <w:bookmarkEnd w:id="159"/>
      <w:r w:rsidRPr="00962831">
        <w:t xml:space="preserve"> </w:t>
      </w:r>
      <w:r w:rsidR="00AD6980" w:rsidRPr="00962831">
        <w:rPr>
          <w:i/>
        </w:rPr>
        <w:t>Adjacency matrix</w:t>
      </w:r>
      <w:r w:rsidRPr="00962831">
        <w:t xml:space="preserve"> setelah dipangkatkan 100</w:t>
      </w:r>
      <w:bookmarkEnd w:id="160"/>
    </w:p>
    <w:p w14:paraId="4AD0A797" w14:textId="77777777" w:rsidR="00140279" w:rsidRPr="00962831" w:rsidRDefault="00140279" w:rsidP="00140279"/>
    <w:p w14:paraId="61101994" w14:textId="6659DEA6" w:rsidR="00140279" w:rsidRPr="00962831" w:rsidRDefault="00140279" w:rsidP="00140279">
      <w:pPr>
        <w:ind w:firstLine="720"/>
      </w:pPr>
      <w:r w:rsidRPr="00962831">
        <w:t xml:space="preserve">Dari </w:t>
      </w:r>
      <w:r w:rsidR="005E4F18" w:rsidRPr="00962831">
        <w:rPr>
          <w:b/>
          <w:sz w:val="18"/>
        </w:rPr>
        <w:fldChar w:fldCharType="begin"/>
      </w:r>
      <w:r w:rsidR="005E4F18" w:rsidRPr="00962831">
        <w:rPr>
          <w:b/>
          <w:sz w:val="18"/>
        </w:rPr>
        <w:instrText xml:space="preserve"> REF _Ref422137074 \h  \* MERGEFORMAT </w:instrText>
      </w:r>
      <w:r w:rsidR="005E4F18" w:rsidRPr="00962831">
        <w:rPr>
          <w:b/>
          <w:sz w:val="18"/>
        </w:rPr>
      </w:r>
      <w:r w:rsidR="005E4F18" w:rsidRPr="00962831">
        <w:rPr>
          <w:b/>
          <w:sz w:val="18"/>
        </w:rPr>
        <w:fldChar w:fldCharType="separate"/>
      </w:r>
      <w:r w:rsidR="00963323" w:rsidRPr="00963323">
        <w:rPr>
          <w:b/>
          <w:sz w:val="18"/>
        </w:rPr>
        <w:t>Gambar 2.9.8</w:t>
      </w:r>
      <w:r w:rsidR="005E4F18" w:rsidRPr="00962831">
        <w:rPr>
          <w:b/>
          <w:sz w:val="18"/>
        </w:rPr>
        <w:fldChar w:fldCharType="end"/>
      </w:r>
      <w:r w:rsidR="005E4F18" w:rsidRPr="00962831">
        <w:rPr>
          <w:b/>
          <w:sz w:val="18"/>
        </w:rPr>
        <w:t xml:space="preserve"> </w:t>
      </w:r>
      <w:r w:rsidR="005E4F18" w:rsidRPr="00962831">
        <w:t xml:space="preserve">untuk memperoleh berapa banyak </w:t>
      </w:r>
      <w:r w:rsidR="005E4F18" w:rsidRPr="00962831">
        <w:rPr>
          <w:i/>
        </w:rPr>
        <w:t xml:space="preserve">string </w:t>
      </w:r>
      <w:r w:rsidR="005E4F18" w:rsidRPr="00962831">
        <w:t xml:space="preserve">dengan panjang 100 yang diterima, maka dilakukan penjumlahan untuk setiap </w:t>
      </w:r>
      <w:r w:rsidR="005E4F18" w:rsidRPr="00962831">
        <w:rPr>
          <w:i/>
        </w:rPr>
        <w:t>cell</w:t>
      </w:r>
      <w:r w:rsidR="005E4F18" w:rsidRPr="00962831">
        <w:t xml:space="preserve"> yang merepresentasikan relasi </w:t>
      </w:r>
      <w:r w:rsidR="005E4F18" w:rsidRPr="00962831">
        <w:rPr>
          <w:i/>
        </w:rPr>
        <w:t xml:space="preserve">state </w:t>
      </w:r>
      <w:r w:rsidR="005E4F18" w:rsidRPr="00962831">
        <w:t xml:space="preserve">awal DFA dan </w:t>
      </w:r>
      <w:r w:rsidR="005E4F18" w:rsidRPr="00962831">
        <w:rPr>
          <w:i/>
        </w:rPr>
        <w:t xml:space="preserve">state </w:t>
      </w:r>
      <w:r w:rsidR="005E4F18" w:rsidRPr="00962831">
        <w:t>akhir DFA, yakni baris pertama kolom ketiga, dan baris pertama kolom keempat. Hasil yang didapatkan adalah 100.</w:t>
      </w:r>
    </w:p>
    <w:p w14:paraId="5C1D2D25" w14:textId="6AD7C9A2" w:rsidR="005E4F18" w:rsidRPr="00962831" w:rsidRDefault="005E4F18" w:rsidP="00140279">
      <w:pPr>
        <w:ind w:firstLine="720"/>
      </w:pPr>
      <w:r w:rsidRPr="00962831">
        <w:lastRenderedPageBreak/>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77777777" w:rsidR="00772409" w:rsidRPr="00962831" w:rsidRDefault="00772409"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962831" w:rsidRDefault="000D256C" w:rsidP="002F27DE">
      <w:pPr>
        <w:pStyle w:val="Heading1"/>
      </w:pPr>
      <w:r w:rsidRPr="00962831">
        <w:lastRenderedPageBreak/>
        <w:br/>
      </w:r>
      <w:bookmarkStart w:id="161" w:name="_Toc424123775"/>
      <w:r w:rsidR="00E07F80" w:rsidRPr="00962831">
        <w:t xml:space="preserve">DESAIN </w:t>
      </w:r>
      <w:r w:rsidR="00033D6A" w:rsidRPr="00962831">
        <w:t>PERANGKAT LUNAK</w:t>
      </w:r>
      <w:bookmarkEnd w:id="161"/>
    </w:p>
    <w:p w14:paraId="50951B65" w14:textId="491EB143" w:rsidR="001164FC" w:rsidRPr="00962831" w:rsidRDefault="002F5D4D" w:rsidP="00035C7F">
      <w:pPr>
        <w:ind w:firstLine="720"/>
        <w:rPr>
          <w:lang w:eastAsia="en-US"/>
        </w:rPr>
      </w:pPr>
      <w:r w:rsidRPr="00962831">
        <w:rPr>
          <w:lang w:eastAsia="en-US"/>
        </w:rPr>
        <w:t xml:space="preserve">Pada bab ini penulis menjelaskan tentang </w:t>
      </w:r>
      <w:r w:rsidR="0081672D" w:rsidRPr="00962831">
        <w:rPr>
          <w:lang w:eastAsia="en-US"/>
        </w:rPr>
        <w:t>Desain</w:t>
      </w:r>
      <w:r w:rsidRPr="00962831">
        <w:rPr>
          <w:lang w:eastAsia="en-US"/>
        </w:rPr>
        <w:t xml:space="preserve"> metode yang digunakan untuk menyelesaikan permasalahan pada Tugas Akhir.</w:t>
      </w:r>
      <w:bookmarkStart w:id="162" w:name="_Toc379144524"/>
      <w:bookmarkStart w:id="163" w:name="_Toc407442676"/>
      <w:bookmarkStart w:id="164" w:name="_Toc408211576"/>
      <w:bookmarkStart w:id="165" w:name="_Toc408211641"/>
      <w:bookmarkStart w:id="166" w:name="_Toc408211706"/>
      <w:bookmarkStart w:id="167" w:name="_Toc408304517"/>
      <w:bookmarkStart w:id="168" w:name="_Toc409207785"/>
      <w:bookmarkStart w:id="169" w:name="_Toc409550542"/>
      <w:bookmarkStart w:id="170" w:name="_Toc409550616"/>
      <w:bookmarkStart w:id="171" w:name="_Toc416699990"/>
      <w:bookmarkStart w:id="172" w:name="_Toc417385689"/>
      <w:bookmarkStart w:id="173" w:name="_Toc417388424"/>
      <w:bookmarkStart w:id="174" w:name="_Toc417388466"/>
      <w:bookmarkStart w:id="175" w:name="_Toc417388510"/>
      <w:bookmarkStart w:id="176" w:name="_Toc417388554"/>
      <w:bookmarkStart w:id="177" w:name="_Toc417388596"/>
      <w:bookmarkStart w:id="178" w:name="_Toc417388687"/>
      <w:bookmarkStart w:id="179" w:name="_Toc417388734"/>
      <w:bookmarkStart w:id="180" w:name="_Toc417388778"/>
      <w:bookmarkStart w:id="181" w:name="_Toc417388828"/>
      <w:bookmarkStart w:id="182" w:name="_Toc417388872"/>
      <w:bookmarkStart w:id="183" w:name="_Toc420877520"/>
      <w:bookmarkStart w:id="184" w:name="_Toc420877564"/>
      <w:bookmarkStart w:id="185" w:name="_Toc420877607"/>
      <w:bookmarkStart w:id="186" w:name="_Toc420877652"/>
      <w:bookmarkStart w:id="187" w:name="_Toc420877695"/>
      <w:bookmarkStart w:id="188" w:name="_Toc420877933"/>
      <w:bookmarkStart w:id="189" w:name="_Toc420877976"/>
      <w:bookmarkStart w:id="190" w:name="_Toc420878806"/>
      <w:bookmarkStart w:id="191" w:name="_Toc420886636"/>
      <w:bookmarkStart w:id="192" w:name="_Toc420893593"/>
      <w:bookmarkStart w:id="193" w:name="_Toc420918013"/>
      <w:bookmarkStart w:id="194" w:name="_Toc420928085"/>
      <w:bookmarkStart w:id="195" w:name="_Toc421008999"/>
      <w:bookmarkStart w:id="196" w:name="_Toc421020278"/>
      <w:bookmarkStart w:id="197" w:name="_Toc421053054"/>
      <w:bookmarkStart w:id="198" w:name="_Toc421054233"/>
      <w:bookmarkStart w:id="199" w:name="_Toc421090962"/>
      <w:bookmarkStart w:id="200" w:name="_Toc421093359"/>
      <w:bookmarkStart w:id="201" w:name="_Toc42109436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0348C7CA" w14:textId="77777777" w:rsidR="009C088D" w:rsidRPr="00962831" w:rsidRDefault="00C27C6A" w:rsidP="0034161C">
      <w:pPr>
        <w:pStyle w:val="Heading2"/>
      </w:pPr>
      <w:bookmarkStart w:id="202" w:name="_Toc424123776"/>
      <w:r w:rsidRPr="00962831">
        <w:t xml:space="preserve">Desain </w:t>
      </w:r>
      <w:r w:rsidR="00DC31D3" w:rsidRPr="00962831">
        <w:t>Sistem</w:t>
      </w:r>
      <w:r w:rsidRPr="00962831">
        <w:t xml:space="preserve"> Secara Umum</w:t>
      </w:r>
      <w:bookmarkEnd w:id="202"/>
    </w:p>
    <w:p w14:paraId="1A25388C" w14:textId="77777777" w:rsidR="002077D7" w:rsidRPr="00962831" w:rsidRDefault="00DC31D3" w:rsidP="003F65AF">
      <w:pPr>
        <w:ind w:firstLine="720"/>
      </w:pPr>
      <w:r w:rsidRPr="00962831">
        <w:t xml:space="preserve">Sistem yang dibuat akan menerima masukan berupa </w:t>
      </w:r>
      <w:r w:rsidR="00315E4E" w:rsidRPr="00962831">
        <w:t xml:space="preserve">sebuah bilangan N pada awal sistem bekerja kemudian N masukan berikutnya berisikan </w:t>
      </w:r>
      <w:r w:rsidR="00315E4E" w:rsidRPr="00962831">
        <w:rPr>
          <w:i/>
        </w:rPr>
        <w:t xml:space="preserve">regular expression </w:t>
      </w:r>
      <w:r w:rsidR="00315E4E" w:rsidRPr="00962831">
        <w:t>RE dan bilangan L.</w:t>
      </w:r>
      <w:r w:rsidR="00893FEA" w:rsidRPr="00962831">
        <w:t xml:space="preserve"> </w:t>
      </w:r>
      <w:r w:rsidR="002B5D06" w:rsidRPr="00962831">
        <w:t>K</w:t>
      </w:r>
      <w:r w:rsidR="00893FEA" w:rsidRPr="00962831">
        <w:t xml:space="preserve">eluaran yang diharapkan dari sistem adalah bilangan T yang merupakan banyaknya </w:t>
      </w:r>
      <w:r w:rsidR="00893FEA" w:rsidRPr="00962831">
        <w:rPr>
          <w:i/>
        </w:rPr>
        <w:t>string</w:t>
      </w:r>
      <w:r w:rsidR="00893FEA" w:rsidRPr="00962831">
        <w:t xml:space="preserve"> dengan panjang L yang dapat diterima oleh RE.</w:t>
      </w:r>
      <w:r w:rsidR="00315E4E" w:rsidRPr="00962831">
        <w:t xml:space="preserve"> </w:t>
      </w:r>
    </w:p>
    <w:p w14:paraId="20F71420" w14:textId="634D4AEB" w:rsidR="00061CF3" w:rsidRPr="00962831" w:rsidRDefault="002077D7" w:rsidP="00061CF3">
      <w:pPr>
        <w:ind w:firstLine="720"/>
      </w:pPr>
      <w:r w:rsidRPr="00962831">
        <w:t xml:space="preserve">Pada </w:t>
      </w:r>
      <w:r w:rsidR="00315E4E" w:rsidRPr="00962831">
        <w:t>setiap kasus uji</w:t>
      </w:r>
      <w:r w:rsidR="000B5E26" w:rsidRPr="00962831">
        <w:t>,</w:t>
      </w:r>
      <w:r w:rsidR="00315E4E" w:rsidRPr="00962831">
        <w:t xml:space="preserve"> sistem </w:t>
      </w:r>
      <w:r w:rsidR="0082300F" w:rsidRPr="00962831">
        <w:t xml:space="preserve">akan melakukan </w:t>
      </w:r>
      <w:r w:rsidR="0082300F" w:rsidRPr="00962831">
        <w:rPr>
          <w:i/>
        </w:rPr>
        <w:t>preprocess</w:t>
      </w:r>
      <w:r w:rsidR="0082300F" w:rsidRPr="00962831">
        <w:t xml:space="preserve"> pada RE untuk memberikan penanda operator </w:t>
      </w:r>
      <w:r w:rsidR="0082300F" w:rsidRPr="00962831">
        <w:rPr>
          <w:i/>
        </w:rPr>
        <w:t>concatenate</w:t>
      </w:r>
      <w:r w:rsidR="0082300F" w:rsidRPr="00962831">
        <w:t xml:space="preserve"> dan kemudian sistem akan memulai untuk membaca RE. </w:t>
      </w:r>
      <w:r w:rsidR="00F03808" w:rsidRPr="00962831">
        <w:t>Saat</w:t>
      </w:r>
      <w:r w:rsidR="0082300F" w:rsidRPr="00962831">
        <w:t xml:space="preserve"> pembacaan RE sistem akan membentuk NFA berdasar </w:t>
      </w:r>
      <w:r w:rsidR="00AC3DC1" w:rsidRPr="00962831">
        <w:t>alfabet</w:t>
      </w:r>
      <w:r w:rsidR="0082300F" w:rsidRPr="00962831">
        <w:t xml:space="preserve"> dan operator yang dibaca. </w:t>
      </w:r>
    </w:p>
    <w:tbl>
      <w:tblPr>
        <w:tblStyle w:val="TableGrid"/>
        <w:tblW w:w="0" w:type="auto"/>
        <w:jc w:val="center"/>
        <w:tblLook w:val="04A0" w:firstRow="1" w:lastRow="0" w:firstColumn="1" w:lastColumn="0" w:noHBand="0" w:noVBand="1"/>
      </w:tblPr>
      <w:tblGrid>
        <w:gridCol w:w="541"/>
        <w:gridCol w:w="4953"/>
      </w:tblGrid>
      <w:tr w:rsidR="00A11A08" w:rsidRPr="00962831" w14:paraId="45AE9894" w14:textId="77777777" w:rsidTr="00E0711A">
        <w:trPr>
          <w:jc w:val="center"/>
        </w:trPr>
        <w:tc>
          <w:tcPr>
            <w:tcW w:w="5419" w:type="dxa"/>
            <w:gridSpan w:val="2"/>
          </w:tcPr>
          <w:p w14:paraId="41CBE21F" w14:textId="77777777" w:rsidR="00A11A08" w:rsidRPr="00962831" w:rsidRDefault="00A11A08" w:rsidP="003F65AF">
            <w:r w:rsidRPr="00962831">
              <w:t>main()</w:t>
            </w:r>
          </w:p>
        </w:tc>
      </w:tr>
      <w:tr w:rsidR="00A11A08" w:rsidRPr="00962831" w14:paraId="0F58F2DA" w14:textId="77777777" w:rsidTr="00E23FE9">
        <w:trPr>
          <w:jc w:val="center"/>
        </w:trPr>
        <w:tc>
          <w:tcPr>
            <w:tcW w:w="466" w:type="dxa"/>
            <w:tcBorders>
              <w:right w:val="single" w:sz="4" w:space="0" w:color="auto"/>
            </w:tcBorders>
          </w:tcPr>
          <w:p w14:paraId="56202D05" w14:textId="7E80F52C" w:rsidR="00A11A08" w:rsidRPr="00962831" w:rsidRDefault="00A11A08" w:rsidP="003F65AF">
            <w:pPr>
              <w:rPr>
                <w:rFonts w:ascii="Courier New" w:hAnsi="Courier New" w:cs="Courier New"/>
                <w:sz w:val="18"/>
              </w:rPr>
            </w:pPr>
            <w:r w:rsidRPr="00962831">
              <w:rPr>
                <w:rFonts w:ascii="Courier New" w:hAnsi="Courier New" w:cs="Courier New"/>
                <w:sz w:val="18"/>
              </w:rPr>
              <w:t>1.</w:t>
            </w:r>
          </w:p>
          <w:p w14:paraId="2B6C0F0E"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2.</w:t>
            </w:r>
          </w:p>
          <w:p w14:paraId="6B8A57B0"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3.</w:t>
            </w:r>
          </w:p>
          <w:p w14:paraId="3552DF58"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4.</w:t>
            </w:r>
          </w:p>
          <w:p w14:paraId="21A16AFD" w14:textId="77777777" w:rsidR="00117819" w:rsidRPr="00962831" w:rsidRDefault="00101C4F" w:rsidP="003F65AF">
            <w:pPr>
              <w:rPr>
                <w:rFonts w:ascii="Courier New" w:hAnsi="Courier New" w:cs="Courier New"/>
                <w:sz w:val="18"/>
              </w:rPr>
            </w:pPr>
            <w:r w:rsidRPr="00962831">
              <w:rPr>
                <w:rFonts w:ascii="Courier New" w:hAnsi="Courier New" w:cs="Courier New"/>
                <w:sz w:val="18"/>
              </w:rPr>
              <w:t>5.</w:t>
            </w:r>
          </w:p>
          <w:p w14:paraId="48921FFC" w14:textId="77777777" w:rsidR="00101C4F" w:rsidRPr="00962831" w:rsidRDefault="00101C4F" w:rsidP="003F65AF">
            <w:pPr>
              <w:rPr>
                <w:rFonts w:ascii="Courier New" w:hAnsi="Courier New" w:cs="Courier New"/>
                <w:sz w:val="18"/>
              </w:rPr>
            </w:pPr>
            <w:r w:rsidRPr="00962831">
              <w:rPr>
                <w:rFonts w:ascii="Courier New" w:hAnsi="Courier New" w:cs="Courier New"/>
                <w:sz w:val="18"/>
              </w:rPr>
              <w:t>6.</w:t>
            </w:r>
          </w:p>
          <w:p w14:paraId="4512F809" w14:textId="77777777" w:rsidR="00101C4F" w:rsidRDefault="00101C4F" w:rsidP="003F65AF">
            <w:pPr>
              <w:rPr>
                <w:rFonts w:ascii="Courier New" w:hAnsi="Courier New" w:cs="Courier New"/>
                <w:sz w:val="18"/>
              </w:rPr>
            </w:pPr>
            <w:r w:rsidRPr="00962831">
              <w:rPr>
                <w:rFonts w:ascii="Courier New" w:hAnsi="Courier New" w:cs="Courier New"/>
                <w:sz w:val="18"/>
              </w:rPr>
              <w:t>7.</w:t>
            </w:r>
          </w:p>
          <w:p w14:paraId="03C24918" w14:textId="77777777" w:rsidR="007A4F0F" w:rsidRDefault="007A4F0F" w:rsidP="003F65AF">
            <w:pPr>
              <w:rPr>
                <w:rFonts w:ascii="Courier New" w:hAnsi="Courier New" w:cs="Courier New"/>
                <w:sz w:val="18"/>
                <w:lang w:val="en-US"/>
              </w:rPr>
            </w:pPr>
            <w:r>
              <w:rPr>
                <w:rFonts w:ascii="Courier New" w:hAnsi="Courier New" w:cs="Courier New"/>
                <w:sz w:val="18"/>
                <w:lang w:val="en-US"/>
              </w:rPr>
              <w:t>8.</w:t>
            </w:r>
          </w:p>
          <w:p w14:paraId="32BE7F1C" w14:textId="77777777" w:rsidR="007A4F0F" w:rsidRDefault="007A4F0F" w:rsidP="003F65AF">
            <w:pPr>
              <w:rPr>
                <w:rFonts w:ascii="Courier New" w:hAnsi="Courier New" w:cs="Courier New"/>
                <w:sz w:val="18"/>
                <w:lang w:val="en-US"/>
              </w:rPr>
            </w:pPr>
            <w:r>
              <w:rPr>
                <w:rFonts w:ascii="Courier New" w:hAnsi="Courier New" w:cs="Courier New"/>
                <w:sz w:val="18"/>
                <w:lang w:val="en-US"/>
              </w:rPr>
              <w:t>9.</w:t>
            </w:r>
          </w:p>
          <w:p w14:paraId="31395BD8" w14:textId="77777777" w:rsidR="007A4F0F" w:rsidRDefault="007A4F0F" w:rsidP="003F65AF">
            <w:pPr>
              <w:rPr>
                <w:rFonts w:ascii="Courier New" w:hAnsi="Courier New" w:cs="Courier New"/>
                <w:sz w:val="18"/>
                <w:lang w:val="en-US"/>
              </w:rPr>
            </w:pPr>
            <w:r>
              <w:rPr>
                <w:rFonts w:ascii="Courier New" w:hAnsi="Courier New" w:cs="Courier New"/>
                <w:sz w:val="18"/>
                <w:lang w:val="en-US"/>
              </w:rPr>
              <w:t>10.</w:t>
            </w:r>
          </w:p>
          <w:p w14:paraId="25759E3F" w14:textId="77777777" w:rsidR="007A4F0F" w:rsidRDefault="007A4F0F" w:rsidP="003F65AF">
            <w:pPr>
              <w:rPr>
                <w:rFonts w:ascii="Courier New" w:hAnsi="Courier New" w:cs="Courier New"/>
                <w:sz w:val="18"/>
                <w:lang w:val="en-US"/>
              </w:rPr>
            </w:pPr>
          </w:p>
          <w:p w14:paraId="13D11617" w14:textId="77777777" w:rsidR="007A4F0F" w:rsidRDefault="007A4F0F" w:rsidP="003F65AF">
            <w:pPr>
              <w:rPr>
                <w:rFonts w:ascii="Courier New" w:hAnsi="Courier New" w:cs="Courier New"/>
                <w:sz w:val="18"/>
                <w:lang w:val="en-US"/>
              </w:rPr>
            </w:pPr>
            <w:r>
              <w:rPr>
                <w:rFonts w:ascii="Courier New" w:hAnsi="Courier New" w:cs="Courier New"/>
                <w:sz w:val="18"/>
                <w:lang w:val="en-US"/>
              </w:rPr>
              <w:t>11.</w:t>
            </w:r>
          </w:p>
          <w:p w14:paraId="1C140814" w14:textId="23492B3D" w:rsidR="007A4F0F" w:rsidRPr="007A4F0F" w:rsidRDefault="007A4F0F" w:rsidP="003F65AF">
            <w:pPr>
              <w:rPr>
                <w:rFonts w:ascii="Courier New" w:hAnsi="Courier New" w:cs="Courier New"/>
                <w:sz w:val="18"/>
                <w:lang w:val="en-US"/>
              </w:rPr>
            </w:pPr>
          </w:p>
        </w:tc>
        <w:tc>
          <w:tcPr>
            <w:tcW w:w="4953" w:type="dxa"/>
            <w:tcBorders>
              <w:left w:val="single" w:sz="4" w:space="0" w:color="auto"/>
            </w:tcBorders>
          </w:tcPr>
          <w:p w14:paraId="4786B531" w14:textId="77777777" w:rsidR="00A11A08" w:rsidRPr="00962831" w:rsidRDefault="00E0711A" w:rsidP="003F65AF">
            <w:pPr>
              <w:rPr>
                <w:rFonts w:ascii="Courier New" w:hAnsi="Courier New" w:cs="Courier New"/>
                <w:sz w:val="18"/>
              </w:rPr>
            </w:pPr>
            <w:r w:rsidRPr="00962831">
              <w:rPr>
                <w:rFonts w:ascii="Courier New" w:hAnsi="Courier New" w:cs="Courier New"/>
                <w:sz w:val="18"/>
              </w:rPr>
              <w:t>input N</w:t>
            </w:r>
          </w:p>
          <w:p w14:paraId="15E1EF0C"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for i=1 to N</w:t>
            </w:r>
          </w:p>
          <w:p w14:paraId="66B780F8" w14:textId="64E3AE96" w:rsidR="00732AA6" w:rsidRPr="00962831" w:rsidRDefault="00732AA6" w:rsidP="003F65AF">
            <w:pPr>
              <w:rPr>
                <w:rFonts w:ascii="Courier New" w:hAnsi="Courier New" w:cs="Courier New"/>
                <w:sz w:val="18"/>
              </w:rPr>
            </w:pPr>
            <w:r w:rsidRPr="00962831">
              <w:rPr>
                <w:rFonts w:ascii="Courier New" w:hAnsi="Courier New" w:cs="Courier New"/>
                <w:sz w:val="18"/>
              </w:rPr>
              <w:t xml:space="preserve"> initializeVariables()</w:t>
            </w:r>
          </w:p>
          <w:p w14:paraId="58040F12" w14:textId="29D189A9" w:rsidR="00E0711A" w:rsidRPr="00962831" w:rsidRDefault="006F1369" w:rsidP="003F65AF">
            <w:pPr>
              <w:rPr>
                <w:rFonts w:ascii="Courier New" w:hAnsi="Courier New" w:cs="Courier New"/>
                <w:sz w:val="18"/>
              </w:rPr>
            </w:pPr>
            <w:r w:rsidRPr="00962831">
              <w:rPr>
                <w:rFonts w:ascii="Courier New" w:hAnsi="Courier New" w:cs="Courier New"/>
                <w:sz w:val="18"/>
              </w:rPr>
              <w:t xml:space="preserve"> </w:t>
            </w:r>
            <w:r w:rsidR="00E0711A" w:rsidRPr="00962831">
              <w:rPr>
                <w:rFonts w:ascii="Courier New" w:hAnsi="Courier New" w:cs="Courier New"/>
                <w:sz w:val="18"/>
              </w:rPr>
              <w:t>input RE, L</w:t>
            </w:r>
          </w:p>
          <w:p w14:paraId="2EC300E1"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 xml:space="preserve"> RE </w:t>
            </w:r>
            <w:r w:rsidR="00487007" w:rsidRPr="00962831">
              <w:rPr>
                <w:rFonts w:ascii="Courier New" w:hAnsi="Courier New" w:cs="Courier New"/>
                <w:sz w:val="18"/>
              </w:rPr>
              <w:t>:</w:t>
            </w:r>
            <w:r w:rsidRPr="00962831">
              <w:rPr>
                <w:rFonts w:ascii="Courier New" w:hAnsi="Courier New" w:cs="Courier New"/>
                <w:sz w:val="18"/>
              </w:rPr>
              <w:t xml:space="preserve">= </w:t>
            </w:r>
            <w:r w:rsidR="004B1552" w:rsidRPr="00962831">
              <w:rPr>
                <w:rFonts w:ascii="Courier New" w:hAnsi="Courier New" w:cs="Courier New"/>
                <w:sz w:val="18"/>
              </w:rPr>
              <w:t>P</w:t>
            </w:r>
            <w:r w:rsidRPr="00962831">
              <w:rPr>
                <w:rFonts w:ascii="Courier New" w:hAnsi="Courier New" w:cs="Courier New"/>
                <w:sz w:val="18"/>
              </w:rPr>
              <w:t>reprocess(RE)</w:t>
            </w:r>
          </w:p>
          <w:p w14:paraId="123B2D80" w14:textId="77777777" w:rsidR="007A4F0F" w:rsidRDefault="00E0711A" w:rsidP="007A4F0F">
            <w:pPr>
              <w:rPr>
                <w:rFonts w:ascii="Courier New" w:hAnsi="Courier New" w:cs="Courier New"/>
                <w:sz w:val="18"/>
              </w:rPr>
            </w:pPr>
            <w:r w:rsidRPr="00962831">
              <w:rPr>
                <w:rFonts w:ascii="Courier New" w:hAnsi="Courier New" w:cs="Courier New"/>
                <w:sz w:val="18"/>
              </w:rPr>
              <w:t xml:space="preserve"> </w:t>
            </w:r>
            <w:r w:rsidR="00361B46" w:rsidRPr="00962831">
              <w:rPr>
                <w:rFonts w:ascii="Courier New" w:hAnsi="Courier New" w:cs="Courier New"/>
                <w:sz w:val="18"/>
              </w:rPr>
              <w:t xml:space="preserve">NFA </w:t>
            </w:r>
            <w:r w:rsidR="00487007" w:rsidRPr="00962831">
              <w:rPr>
                <w:rFonts w:ascii="Courier New" w:hAnsi="Courier New" w:cs="Courier New"/>
                <w:sz w:val="18"/>
              </w:rPr>
              <w:t>:</w:t>
            </w:r>
            <w:r w:rsidR="00361B46" w:rsidRPr="00962831">
              <w:rPr>
                <w:rFonts w:ascii="Courier New" w:hAnsi="Courier New" w:cs="Courier New"/>
                <w:sz w:val="18"/>
              </w:rPr>
              <w:t xml:space="preserve">= </w:t>
            </w:r>
            <w:r w:rsidR="00423AAD" w:rsidRPr="00962831">
              <w:rPr>
                <w:rFonts w:ascii="Courier New" w:hAnsi="Courier New" w:cs="Courier New"/>
                <w:sz w:val="18"/>
              </w:rPr>
              <w:t>ConvertREto</w:t>
            </w:r>
            <w:r w:rsidR="00117819" w:rsidRPr="00962831">
              <w:rPr>
                <w:rFonts w:ascii="Courier New" w:hAnsi="Courier New" w:cs="Courier New"/>
                <w:sz w:val="18"/>
              </w:rPr>
              <w:t>NFA</w:t>
            </w:r>
            <w:r w:rsidR="00423AAD" w:rsidRPr="00962831">
              <w:rPr>
                <w:rFonts w:ascii="Courier New" w:hAnsi="Courier New" w:cs="Courier New"/>
                <w:sz w:val="18"/>
              </w:rPr>
              <w:t>(RE)</w:t>
            </w:r>
          </w:p>
          <w:p w14:paraId="1493A368" w14:textId="77777777" w:rsidR="007A4F0F" w:rsidRDefault="00C07810" w:rsidP="007A4F0F">
            <w:pPr>
              <w:rPr>
                <w:rFonts w:ascii="Courier New" w:hAnsi="Courier New" w:cs="Courier New"/>
                <w:sz w:val="18"/>
              </w:rPr>
            </w:pPr>
            <w:r w:rsidRPr="00962831">
              <w:rPr>
                <w:rFonts w:ascii="Courier New" w:hAnsi="Courier New" w:cs="Courier New"/>
                <w:sz w:val="18"/>
              </w:rPr>
              <w:t xml:space="preserve"> DFA := ConvertNFAtoDFA(NFA)</w:t>
            </w:r>
          </w:p>
          <w:p w14:paraId="2B4D82DE"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adjM := Create adjacency matrix from DFA</w:t>
            </w:r>
          </w:p>
          <w:p w14:paraId="55601D92"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MatrixPower</w:t>
            </w:r>
            <w:r>
              <w:rPr>
                <w:rFonts w:ascii="Courier New" w:hAnsi="Courier New" w:cs="Courier New"/>
                <w:sz w:val="18"/>
              </w:rPr>
              <w:t>(adjM, L)</w:t>
            </w:r>
          </w:p>
          <w:p w14:paraId="637664A3" w14:textId="635B5CFA" w:rsidR="00AB1FCC" w:rsidRPr="00962831"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 xml:space="preserve">sum cell of the matrix which have finish state of NFA </w:t>
            </w:r>
          </w:p>
          <w:p w14:paraId="0A057B54" w14:textId="4FFFB01C" w:rsidR="00AB1FCC" w:rsidRPr="00962831" w:rsidRDefault="00AB1FCC" w:rsidP="00AB1FCC">
            <w:pPr>
              <w:keepNext/>
              <w:rPr>
                <w:rFonts w:ascii="Courier New" w:hAnsi="Courier New" w:cs="Courier New"/>
                <w:sz w:val="18"/>
              </w:rPr>
            </w:pPr>
            <w:r w:rsidRPr="00962831">
              <w:rPr>
                <w:rFonts w:ascii="Courier New" w:hAnsi="Courier New" w:cs="Courier New"/>
                <w:sz w:val="18"/>
              </w:rPr>
              <w:t xml:space="preserve"> Output the sum</w:t>
            </w:r>
          </w:p>
        </w:tc>
      </w:tr>
    </w:tbl>
    <w:p w14:paraId="695E5B6C" w14:textId="71319535" w:rsidR="006C3614" w:rsidRDefault="00E0711A" w:rsidP="007A4F0F">
      <w:pPr>
        <w:pStyle w:val="Caption"/>
      </w:pPr>
      <w:bookmarkStart w:id="203" w:name="_Ref420923247"/>
      <w:bookmarkStart w:id="204" w:name="_Toc42412373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3.1</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203"/>
      <w:r w:rsidR="00C2691B" w:rsidRPr="00962831">
        <w:t xml:space="preserve"> </w:t>
      </w:r>
      <w:r w:rsidR="00E63F38" w:rsidRPr="00962831">
        <w:rPr>
          <w:i/>
        </w:rPr>
        <w:t>P</w:t>
      </w:r>
      <w:r w:rsidR="00C2691B" w:rsidRPr="00962831">
        <w:rPr>
          <w:i/>
        </w:rPr>
        <w:t>seudocode</w:t>
      </w:r>
      <w:r w:rsidR="00C2691B" w:rsidRPr="00962831">
        <w:t xml:space="preserve"> fungsi main</w:t>
      </w:r>
      <w:bookmarkEnd w:id="204"/>
    </w:p>
    <w:p w14:paraId="2D71863E" w14:textId="7737BDC1" w:rsidR="007A4F0F" w:rsidRPr="007A4F0F" w:rsidRDefault="007A4F0F" w:rsidP="00262F55">
      <w:pPr>
        <w:ind w:firstLine="720"/>
      </w:pPr>
      <w:r w:rsidRPr="00962831">
        <w:t xml:space="preserve">Usai NFA terbentuk akan dilakukan konversi dari NFA ke DFA. DFA merupakan sebuah </w:t>
      </w:r>
      <w:r w:rsidRPr="00962831">
        <w:rPr>
          <w:i/>
        </w:rPr>
        <w:t>graph</w:t>
      </w:r>
      <w:r w:rsidRPr="00962831">
        <w:t xml:space="preserve"> berarah yang dapat dimodelkan menjadi </w:t>
      </w:r>
      <w:r w:rsidRPr="00962831">
        <w:rPr>
          <w:i/>
        </w:rPr>
        <w:t xml:space="preserve">adjcacency matrix </w:t>
      </w:r>
      <w:r w:rsidRPr="00962831">
        <w:t xml:space="preserve">untuk melakukan </w:t>
      </w:r>
      <w:r w:rsidRPr="00962831">
        <w:lastRenderedPageBreak/>
        <w:t>menghitung T, akan dilakukan pe</w:t>
      </w:r>
      <w:r>
        <w:rPr>
          <w:lang w:val="en-US"/>
        </w:rPr>
        <w:t>r</w:t>
      </w:r>
      <w:r w:rsidRPr="00962831">
        <w:t xml:space="preserve">pangkatan </w:t>
      </w:r>
      <w:r w:rsidRPr="00962831">
        <w:rPr>
          <w:i/>
        </w:rPr>
        <w:t>matrix</w:t>
      </w:r>
      <w:r w:rsidRPr="00962831">
        <w:t xml:space="preserve"> sehingga hasil T merupakan jumlah bilangan pada </w:t>
      </w:r>
      <w:r w:rsidRPr="00C75DAF">
        <w:rPr>
          <w:i/>
        </w:rPr>
        <w:t>matrix</w:t>
      </w:r>
      <w:r w:rsidRPr="00962831">
        <w:t xml:space="preserve"> yang ada pada kolom </w:t>
      </w:r>
      <w:r w:rsidRPr="00962831">
        <w:rPr>
          <w:i/>
        </w:rPr>
        <w:t xml:space="preserve">state </w:t>
      </w:r>
      <w:r w:rsidRPr="00962831">
        <w:t xml:space="preserve">selesai pada sebuah NFA. </w:t>
      </w:r>
      <w:r w:rsidRPr="00962831">
        <w:rPr>
          <w:i/>
        </w:rPr>
        <w:t>Pseudocode</w:t>
      </w:r>
      <w:r w:rsidRPr="00962831">
        <w:t xml:space="preserve"> fungsi utama program dapat dilihat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963323" w:rsidRPr="00963323">
        <w:rPr>
          <w:b/>
          <w:sz w:val="18"/>
        </w:rPr>
        <w:t>Gambar 3.1.1</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_Ref420923253 \h  \* MERGEFORMAT </w:instrText>
      </w:r>
      <w:r w:rsidRPr="00962831">
        <w:rPr>
          <w:b/>
          <w:sz w:val="18"/>
        </w:rPr>
      </w:r>
      <w:r w:rsidRPr="00962831">
        <w:rPr>
          <w:b/>
          <w:sz w:val="18"/>
        </w:rPr>
        <w:fldChar w:fldCharType="separate"/>
      </w:r>
      <w:r w:rsidR="00963323">
        <w:rPr>
          <w:bCs/>
          <w:sz w:val="18"/>
          <w:lang w:val="en-US"/>
        </w:rPr>
        <w:t>Error! Reference source not found.</w:t>
      </w:r>
      <w:r w:rsidRPr="00962831">
        <w:rPr>
          <w:b/>
          <w:sz w:val="18"/>
        </w:rPr>
        <w:fldChar w:fldCharType="end"/>
      </w:r>
      <w:r w:rsidRPr="00962831">
        <w:t>.</w:t>
      </w:r>
    </w:p>
    <w:p w14:paraId="2EA956D4" w14:textId="4D2F9E7E" w:rsidR="00E45932" w:rsidRPr="00962831" w:rsidRDefault="00E45932" w:rsidP="00E45932">
      <w:pPr>
        <w:pStyle w:val="Heading2"/>
        <w:spacing w:before="320"/>
      </w:pPr>
      <w:bookmarkStart w:id="205" w:name="_Toc424123777"/>
      <w:r w:rsidRPr="00962831">
        <w:t>Desain Algoritma</w:t>
      </w:r>
      <w:bookmarkEnd w:id="205"/>
    </w:p>
    <w:p w14:paraId="3174CC5F" w14:textId="2EBF6170" w:rsidR="004B1552" w:rsidRPr="00962831" w:rsidRDefault="004B1552" w:rsidP="004B1552">
      <w:pPr>
        <w:ind w:firstLine="720"/>
      </w:pPr>
      <w:r w:rsidRPr="00962831">
        <w:t xml:space="preserve">Sistem terdiri dari beberapa fungsi utama yaitu Preprocess, ConvertREtoNFA, </w:t>
      </w:r>
      <w:r w:rsidR="009E3C13" w:rsidRPr="00962831">
        <w:t xml:space="preserve">ConvertNFAtoDFA, dan MatrixPower. Pada </w:t>
      </w:r>
      <w:r w:rsidR="00C75DAF" w:rsidRPr="00962831">
        <w:t>subbab</w:t>
      </w:r>
      <w:r w:rsidR="009E3C13" w:rsidRPr="00962831">
        <w:t xml:space="preserve"> </w:t>
      </w:r>
      <w:r w:rsidR="009E23A0" w:rsidRPr="00962831">
        <w:t>ini</w:t>
      </w:r>
      <w:r w:rsidR="009E3C13" w:rsidRPr="00962831">
        <w:t xml:space="preserve"> akan dijelaskan tentang masing-masing fungsi utama dan </w:t>
      </w:r>
      <w:r w:rsidR="009E3C13" w:rsidRPr="00962831">
        <w:rPr>
          <w:i/>
        </w:rPr>
        <w:t xml:space="preserve">pseudocode </w:t>
      </w:r>
      <w:r w:rsidR="009E3C13" w:rsidRPr="00962831">
        <w:t>dari fungsi-fungsi tersebut.</w:t>
      </w:r>
    </w:p>
    <w:p w14:paraId="68D12BAE" w14:textId="77777777" w:rsidR="00B009FB" w:rsidRPr="00962831" w:rsidRDefault="0081672D" w:rsidP="00557DA5">
      <w:pPr>
        <w:pStyle w:val="Heading3"/>
        <w:spacing w:before="240"/>
      </w:pPr>
      <w:bookmarkStart w:id="206" w:name="_Toc424123778"/>
      <w:r w:rsidRPr="00962831">
        <w:t xml:space="preserve">Desain </w:t>
      </w:r>
      <w:r w:rsidR="00165071" w:rsidRPr="00962831">
        <w:t xml:space="preserve">fungsi </w:t>
      </w:r>
      <w:r w:rsidR="00B009FB" w:rsidRPr="00962831">
        <w:t>Preprocess</w:t>
      </w:r>
      <w:bookmarkEnd w:id="206"/>
    </w:p>
    <w:p w14:paraId="3B85A3E1" w14:textId="77777777" w:rsidR="000B2C8B" w:rsidRPr="00962831" w:rsidRDefault="000B2C8B" w:rsidP="000B2C8B">
      <w:pPr>
        <w:ind w:firstLine="720"/>
      </w:pPr>
      <w:r w:rsidRPr="00962831">
        <w:t>Fungsi</w:t>
      </w:r>
      <w:r w:rsidR="00705DA4" w:rsidRPr="00962831">
        <w:t xml:space="preserve"> P</w:t>
      </w:r>
      <w:r w:rsidRPr="00962831">
        <w:t xml:space="preserve">reprocess digunakan untuk memberikan operator </w:t>
      </w:r>
      <w:r w:rsidRPr="00962831">
        <w:rPr>
          <w:i/>
        </w:rPr>
        <w:t>concatenate</w:t>
      </w:r>
      <w:r w:rsidRPr="00962831">
        <w:t xml:space="preserve"> pada </w:t>
      </w:r>
      <w:r w:rsidRPr="00962831">
        <w:rPr>
          <w:i/>
        </w:rPr>
        <w:t>string</w:t>
      </w:r>
      <w:r w:rsidRPr="00962831">
        <w:t xml:space="preserve"> </w:t>
      </w:r>
      <w:r w:rsidRPr="00962831">
        <w:rPr>
          <w:i/>
        </w:rPr>
        <w:t>regular expression</w:t>
      </w:r>
      <w:r w:rsidRPr="00962831">
        <w:t xml:space="preserve">. Fungsi </w:t>
      </w:r>
      <w:r w:rsidR="00CE6516" w:rsidRPr="00962831">
        <w:t>Preprocess</w:t>
      </w:r>
      <w:r w:rsidRPr="00962831">
        <w:t xml:space="preserve"> dibutuhkan karena pada format masukan, operator </w:t>
      </w:r>
      <w:r w:rsidRPr="00962831">
        <w:rPr>
          <w:i/>
        </w:rPr>
        <w:t>concatenate</w:t>
      </w:r>
      <w:r w:rsidRPr="00962831">
        <w:t xml:space="preserve"> tidak memiliki simbol sehingga dapat menimbulkan ambiguitas.</w:t>
      </w:r>
      <w:r w:rsidR="00FA1C32" w:rsidRPr="00962831">
        <w:t xml:space="preserve"> </w:t>
      </w:r>
      <w:r w:rsidR="00FA1C32" w:rsidRPr="00962831">
        <w:rPr>
          <w:i/>
        </w:rPr>
        <w:t>Pseudocode</w:t>
      </w:r>
      <w:r w:rsidR="00FA1C32" w:rsidRPr="00962831">
        <w:t xml:space="preserve"> fungsi </w:t>
      </w:r>
      <w:r w:rsidR="00705DA4" w:rsidRPr="00962831">
        <w:t>P</w:t>
      </w:r>
      <w:r w:rsidR="00FA1C32" w:rsidRPr="00962831">
        <w:t xml:space="preserve">reprocess dapat dilihat pada </w:t>
      </w:r>
      <w:r w:rsidR="00CF312B" w:rsidRPr="00962831">
        <w:rPr>
          <w:b/>
          <w:sz w:val="18"/>
        </w:rPr>
        <w:fldChar w:fldCharType="begin"/>
      </w:r>
      <w:r w:rsidR="00CF312B" w:rsidRPr="00962831">
        <w:rPr>
          <w:b/>
          <w:sz w:val="18"/>
        </w:rPr>
        <w:instrText xml:space="preserve"> REF _Ref420923476 \h  \* MERGEFORMAT </w:instrText>
      </w:r>
      <w:r w:rsidR="00CF312B" w:rsidRPr="00962831">
        <w:rPr>
          <w:b/>
          <w:sz w:val="18"/>
        </w:rPr>
      </w:r>
      <w:r w:rsidR="00CF312B" w:rsidRPr="00962831">
        <w:rPr>
          <w:b/>
          <w:sz w:val="18"/>
        </w:rPr>
        <w:fldChar w:fldCharType="separate"/>
      </w:r>
      <w:r w:rsidR="00963323" w:rsidRPr="00963323">
        <w:rPr>
          <w:b/>
          <w:sz w:val="18"/>
        </w:rPr>
        <w:t>Gambar 3.2.1</w:t>
      </w:r>
      <w:r w:rsidR="00CF312B" w:rsidRPr="00962831">
        <w:rPr>
          <w:b/>
          <w:sz w:val="18"/>
        </w:rPr>
        <w:fldChar w:fldCharType="end"/>
      </w:r>
      <w:r w:rsidR="00705DA4" w:rsidRPr="00962831">
        <w:t>.</w:t>
      </w:r>
    </w:p>
    <w:tbl>
      <w:tblPr>
        <w:tblStyle w:val="TableGrid"/>
        <w:tblW w:w="0" w:type="auto"/>
        <w:jc w:val="center"/>
        <w:tblLook w:val="04A0" w:firstRow="1" w:lastRow="0" w:firstColumn="1" w:lastColumn="0" w:noHBand="0" w:noVBand="1"/>
      </w:tblPr>
      <w:tblGrid>
        <w:gridCol w:w="541"/>
        <w:gridCol w:w="4953"/>
      </w:tblGrid>
      <w:tr w:rsidR="00FA1C32" w:rsidRPr="00962831" w14:paraId="03B2DE47" w14:textId="77777777" w:rsidTr="00CA4D5A">
        <w:trPr>
          <w:jc w:val="center"/>
        </w:trPr>
        <w:tc>
          <w:tcPr>
            <w:tcW w:w="5494" w:type="dxa"/>
            <w:gridSpan w:val="2"/>
          </w:tcPr>
          <w:p w14:paraId="10ECB746"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643FA54F" w14:textId="77777777" w:rsidR="003047F3" w:rsidRPr="00962831" w:rsidRDefault="00625383" w:rsidP="003047F3">
            <w:pPr>
              <w:keepNext/>
              <w:rPr>
                <w:rFonts w:ascii="Courier New" w:hAnsi="Courier New" w:cs="Courier New"/>
                <w:sz w:val="18"/>
              </w:rPr>
            </w:pPr>
            <w:r w:rsidRPr="00962831">
              <w:rPr>
                <w:rFonts w:ascii="Courier New" w:hAnsi="Courier New" w:cs="Courier New"/>
                <w:sz w:val="18"/>
              </w:rPr>
              <w:t>*</w:t>
            </w:r>
            <w:r w:rsidR="007171DE" w:rsidRPr="00962831">
              <w:rPr>
                <w:rFonts w:ascii="Courier New" w:hAnsi="Courier New" w:cs="Courier New"/>
                <w:sz w:val="18"/>
              </w:rPr>
              <w:t xml:space="preserve"> RE</w:t>
            </w:r>
            <w:r w:rsidR="007171DE" w:rsidRPr="00962831">
              <w:rPr>
                <w:rFonts w:ascii="Courier New" w:hAnsi="Courier New" w:cs="Courier New"/>
                <w:sz w:val="18"/>
              </w:rPr>
              <w:tab/>
            </w:r>
            <w:r w:rsidRPr="00962831">
              <w:rPr>
                <w:rFonts w:ascii="Courier New" w:hAnsi="Courier New" w:cs="Courier New"/>
                <w:sz w:val="18"/>
              </w:rPr>
              <w:t>unpreprocessed regular expression</w:t>
            </w:r>
          </w:p>
          <w:p w14:paraId="78B5C055"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w:t>
            </w:r>
          </w:p>
          <w:p w14:paraId="6FA067A6"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 return value</w:t>
            </w:r>
          </w:p>
          <w:p w14:paraId="77B5455C" w14:textId="77777777" w:rsidR="00625383" w:rsidRPr="00962831" w:rsidRDefault="003047F3" w:rsidP="00625383">
            <w:pPr>
              <w:keepNext/>
              <w:rPr>
                <w:rFonts w:ascii="Courier New" w:hAnsi="Courier New" w:cs="Courier New"/>
                <w:sz w:val="18"/>
              </w:rPr>
            </w:pPr>
            <w:r w:rsidRPr="00962831">
              <w:rPr>
                <w:rFonts w:ascii="Courier New" w:hAnsi="Courier New" w:cs="Courier New"/>
                <w:sz w:val="18"/>
              </w:rPr>
              <w:t>* retRE</w:t>
            </w:r>
            <w:r w:rsidRPr="00962831">
              <w:rPr>
                <w:rFonts w:ascii="Courier New" w:hAnsi="Courier New" w:cs="Courier New"/>
                <w:sz w:val="18"/>
              </w:rPr>
              <w:tab/>
              <w:t>preprocessed regular expression</w:t>
            </w:r>
          </w:p>
          <w:p w14:paraId="0032D695"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395EC4DB" w14:textId="77777777" w:rsidR="00FA1C32" w:rsidRPr="00962831" w:rsidRDefault="004F6642" w:rsidP="00CA4D5A">
            <w:pPr>
              <w:keepNext/>
              <w:rPr>
                <w:rFonts w:ascii="Courier New" w:hAnsi="Courier New" w:cs="Courier New"/>
                <w:sz w:val="18"/>
              </w:rPr>
            </w:pPr>
            <w:r w:rsidRPr="00962831">
              <w:rPr>
                <w:rFonts w:ascii="Courier New" w:hAnsi="Courier New" w:cs="Courier New"/>
                <w:sz w:val="18"/>
              </w:rPr>
              <w:t>ret</w:t>
            </w:r>
            <w:r w:rsidR="00112C0E" w:rsidRPr="00962831">
              <w:rPr>
                <w:rFonts w:ascii="Courier New" w:hAnsi="Courier New" w:cs="Courier New"/>
                <w:sz w:val="18"/>
              </w:rPr>
              <w:t xml:space="preserve">RE </w:t>
            </w:r>
            <w:r w:rsidR="00D614A5" w:rsidRPr="00962831">
              <w:rPr>
                <w:rFonts w:ascii="Courier New" w:hAnsi="Courier New" w:cs="Courier New"/>
                <w:sz w:val="18"/>
              </w:rPr>
              <w:t>:</w:t>
            </w:r>
            <w:r w:rsidR="00112C0E" w:rsidRPr="00962831">
              <w:rPr>
                <w:rFonts w:ascii="Courier New" w:hAnsi="Courier New" w:cs="Courier New"/>
                <w:sz w:val="18"/>
              </w:rPr>
              <w:t xml:space="preserve">= </w:t>
            </w:r>
            <w:r w:rsidR="00FA1C32" w:rsidRPr="00962831">
              <w:rPr>
                <w:rFonts w:ascii="Courier New" w:hAnsi="Courier New" w:cs="Courier New"/>
                <w:sz w:val="18"/>
              </w:rPr>
              <w:t>Preprocess(</w:t>
            </w:r>
            <w:r w:rsidR="00BE62A8" w:rsidRPr="00962831">
              <w:rPr>
                <w:rFonts w:ascii="Courier New" w:hAnsi="Courier New" w:cs="Courier New"/>
                <w:sz w:val="18"/>
              </w:rPr>
              <w:t>RE</w:t>
            </w:r>
            <w:r w:rsidR="00FA1C32" w:rsidRPr="00962831">
              <w:rPr>
                <w:rFonts w:ascii="Courier New" w:hAnsi="Courier New" w:cs="Courier New"/>
                <w:sz w:val="18"/>
              </w:rPr>
              <w:t>)</w:t>
            </w:r>
          </w:p>
        </w:tc>
      </w:tr>
      <w:tr w:rsidR="00FA1C32" w:rsidRPr="00962831" w14:paraId="3053783E" w14:textId="77777777" w:rsidTr="00E23FE9">
        <w:trPr>
          <w:jc w:val="center"/>
        </w:trPr>
        <w:tc>
          <w:tcPr>
            <w:tcW w:w="541" w:type="dxa"/>
            <w:tcBorders>
              <w:right w:val="single" w:sz="4" w:space="0" w:color="auto"/>
            </w:tcBorders>
          </w:tcPr>
          <w:p w14:paraId="00060E0F"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1.</w:t>
            </w:r>
          </w:p>
          <w:p w14:paraId="0355F4C6"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2.</w:t>
            </w:r>
          </w:p>
          <w:p w14:paraId="139C0090" w14:textId="77777777" w:rsidR="00EF5AD3" w:rsidRPr="00962831" w:rsidRDefault="00EF5AD3" w:rsidP="00CA4D5A">
            <w:pPr>
              <w:rPr>
                <w:rFonts w:ascii="Courier New" w:hAnsi="Courier New" w:cs="Courier New"/>
                <w:sz w:val="18"/>
              </w:rPr>
            </w:pPr>
          </w:p>
          <w:p w14:paraId="62CE5105"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3</w:t>
            </w:r>
            <w:r w:rsidR="00EF5AD3" w:rsidRPr="00962831">
              <w:rPr>
                <w:rFonts w:ascii="Courier New" w:hAnsi="Courier New" w:cs="Courier New"/>
                <w:sz w:val="18"/>
              </w:rPr>
              <w:t>.</w:t>
            </w:r>
          </w:p>
          <w:p w14:paraId="20072A1E" w14:textId="77777777" w:rsidR="00EF5AD3" w:rsidRPr="00962831" w:rsidRDefault="00EF5AD3" w:rsidP="00CA4D5A">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DE7877B" w14:textId="77777777" w:rsidR="00BE62A8" w:rsidRPr="00962831" w:rsidRDefault="00BE62A8" w:rsidP="00BE62A8">
            <w:pPr>
              <w:keepNext/>
              <w:rPr>
                <w:rFonts w:ascii="Courier New" w:hAnsi="Courier New" w:cs="Courier New"/>
                <w:sz w:val="18"/>
              </w:rPr>
            </w:pPr>
            <w:r w:rsidRPr="00962831">
              <w:rPr>
                <w:rFonts w:ascii="Courier New" w:hAnsi="Courier New" w:cs="Courier New"/>
                <w:sz w:val="18"/>
              </w:rPr>
              <w:t>for i=0 to length(RE)</w:t>
            </w:r>
          </w:p>
          <w:p w14:paraId="46455792"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if (RE[i] is alphabet or ‘(’) and (RE[i-1] is alphabet or ‘)’)</w:t>
            </w:r>
          </w:p>
          <w:p w14:paraId="6D3D465E"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insert operator “.”</w:t>
            </w:r>
            <w:r w:rsidR="00EF5AD3" w:rsidRPr="00962831">
              <w:rPr>
                <w:rFonts w:ascii="Courier New" w:hAnsi="Courier New" w:cs="Courier New"/>
                <w:sz w:val="18"/>
              </w:rPr>
              <w:t xml:space="preserve"> to RE[i+1]</w:t>
            </w:r>
          </w:p>
          <w:p w14:paraId="62C1652E" w14:textId="77777777" w:rsidR="00FA1C32" w:rsidRPr="00962831" w:rsidRDefault="00EF5AD3" w:rsidP="00705DA4">
            <w:pPr>
              <w:keepNext/>
              <w:rPr>
                <w:rFonts w:ascii="Courier New" w:hAnsi="Courier New" w:cs="Courier New"/>
                <w:sz w:val="18"/>
              </w:rPr>
            </w:pPr>
            <w:r w:rsidRPr="00962831">
              <w:rPr>
                <w:rFonts w:ascii="Courier New" w:hAnsi="Courier New" w:cs="Courier New"/>
                <w:sz w:val="18"/>
              </w:rPr>
              <w:t>return RE</w:t>
            </w:r>
          </w:p>
        </w:tc>
      </w:tr>
    </w:tbl>
    <w:p w14:paraId="0D38B6E5" w14:textId="247A3C7D" w:rsidR="00FA1C32" w:rsidRPr="00962831" w:rsidRDefault="00705DA4" w:rsidP="00963399">
      <w:pPr>
        <w:pStyle w:val="Caption"/>
      </w:pPr>
      <w:bookmarkStart w:id="207" w:name="_Ref420923476"/>
      <w:bookmarkStart w:id="208" w:name="_Toc42412373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207"/>
      <w:r w:rsidRPr="00962831">
        <w:t xml:space="preserve"> </w:t>
      </w:r>
      <w:r w:rsidRPr="00962831">
        <w:rPr>
          <w:i/>
        </w:rPr>
        <w:t xml:space="preserve">Pseudocode </w:t>
      </w:r>
      <w:r w:rsidRPr="00962831">
        <w:t>fungsi preprocess</w:t>
      </w:r>
      <w:bookmarkEnd w:id="208"/>
    </w:p>
    <w:p w14:paraId="53CD36E6" w14:textId="2C56E8BB" w:rsidR="00EF5AD3" w:rsidRPr="00962831" w:rsidRDefault="00EF5AD3" w:rsidP="00EF5AD3">
      <w:r w:rsidRPr="00962831">
        <w:tab/>
        <w:t xml:space="preserve">Fungsi Preprocess dilakukan dengan menambah operator “.” pada indeks </w:t>
      </w:r>
      <w:r w:rsidR="00C75DAF" w:rsidRPr="00962831">
        <w:t>di mana</w:t>
      </w:r>
      <w:r w:rsidRPr="00962831">
        <w:t xml:space="preserve"> terdapat </w:t>
      </w:r>
      <w:r w:rsidR="002F653F" w:rsidRPr="00962831">
        <w:t>kemungkinan kasus</w:t>
      </w:r>
      <w:r w:rsidRPr="00962831">
        <w:t xml:space="preserve"> seperti berikut</w:t>
      </w:r>
    </w:p>
    <w:p w14:paraId="02BFE8E1" w14:textId="77777777" w:rsidR="00EF5AD3" w:rsidRPr="00962831" w:rsidRDefault="00730CB6" w:rsidP="004F4E58">
      <w:pPr>
        <w:pStyle w:val="ListParagraph"/>
        <w:numPr>
          <w:ilvl w:val="0"/>
          <w:numId w:val="16"/>
        </w:numPr>
      </w:pPr>
      <w:r w:rsidRPr="00962831">
        <w:t>“</w:t>
      </w:r>
      <w:r w:rsidR="00EF5AD3" w:rsidRPr="00962831">
        <w:t>aa</w:t>
      </w:r>
      <w:r w:rsidRPr="00962831">
        <w:t>”</w:t>
      </w:r>
      <w:r w:rsidR="00EF5AD3" w:rsidRPr="00962831">
        <w:t xml:space="preserve">, </w:t>
      </w:r>
      <w:r w:rsidRPr="00962831">
        <w:t>“</w:t>
      </w:r>
      <w:r w:rsidR="00EF5AD3" w:rsidRPr="00962831">
        <w:t>ab</w:t>
      </w:r>
      <w:r w:rsidRPr="00962831">
        <w:t>”</w:t>
      </w:r>
      <w:r w:rsidR="00EF5AD3" w:rsidRPr="00962831">
        <w:t xml:space="preserve">, </w:t>
      </w:r>
      <w:r w:rsidRPr="00962831">
        <w:t>“</w:t>
      </w:r>
      <w:r w:rsidR="00EF5AD3" w:rsidRPr="00962831">
        <w:t>ba</w:t>
      </w:r>
      <w:r w:rsidRPr="00962831">
        <w:t>”</w:t>
      </w:r>
      <w:r w:rsidR="00EF5AD3" w:rsidRPr="00962831">
        <w:t>,</w:t>
      </w:r>
      <w:r w:rsidRPr="00962831">
        <w:t xml:space="preserve"> “</w:t>
      </w:r>
      <w:r w:rsidR="00EF5AD3" w:rsidRPr="00962831">
        <w:t>bb</w:t>
      </w:r>
      <w:r w:rsidRPr="00962831">
        <w:t>”.</w:t>
      </w:r>
    </w:p>
    <w:p w14:paraId="1755B29E" w14:textId="77777777" w:rsidR="00EF5AD3" w:rsidRPr="00962831" w:rsidRDefault="00730CB6" w:rsidP="004F4E58">
      <w:pPr>
        <w:pStyle w:val="ListParagraph"/>
        <w:numPr>
          <w:ilvl w:val="0"/>
          <w:numId w:val="16"/>
        </w:numPr>
      </w:pPr>
      <w:r w:rsidRPr="00962831">
        <w:lastRenderedPageBreak/>
        <w:t>“)a”, “)b”.</w:t>
      </w:r>
    </w:p>
    <w:p w14:paraId="4DB217B0" w14:textId="77777777" w:rsidR="00730CB6" w:rsidRPr="00962831" w:rsidRDefault="00730CB6" w:rsidP="004F4E58">
      <w:pPr>
        <w:pStyle w:val="ListParagraph"/>
        <w:numPr>
          <w:ilvl w:val="0"/>
          <w:numId w:val="16"/>
        </w:numPr>
      </w:pPr>
      <w:r w:rsidRPr="00962831">
        <w:t>“a(“, “b(“</w:t>
      </w:r>
      <w:r w:rsidR="003F0E65" w:rsidRPr="00962831">
        <w:t>.</w:t>
      </w:r>
    </w:p>
    <w:p w14:paraId="4443A5EF" w14:textId="77777777" w:rsidR="002F653F" w:rsidRPr="00962831" w:rsidRDefault="00730CB6" w:rsidP="004F4E58">
      <w:pPr>
        <w:pStyle w:val="ListParagraph"/>
        <w:numPr>
          <w:ilvl w:val="0"/>
          <w:numId w:val="16"/>
        </w:numPr>
      </w:pPr>
      <w:r w:rsidRPr="00962831">
        <w:t>dan “)(“</w:t>
      </w:r>
      <w:r w:rsidR="003F0E65" w:rsidRPr="00962831">
        <w:t>.</w:t>
      </w:r>
      <w:r w:rsidRPr="00962831">
        <w:t xml:space="preserve">  </w:t>
      </w:r>
    </w:p>
    <w:p w14:paraId="7241AA59" w14:textId="77777777" w:rsidR="00E8559B" w:rsidRPr="00962831" w:rsidRDefault="00E8559B" w:rsidP="00E8559B">
      <w:r w:rsidRPr="00962831">
        <w:t>Kasus-kasus tersebut diimplementasikan dalam fungsi preprocess pada baris ke 2.</w:t>
      </w:r>
    </w:p>
    <w:p w14:paraId="5C310115" w14:textId="77777777" w:rsidR="00AA30F0" w:rsidRPr="00962831" w:rsidRDefault="0081672D" w:rsidP="004F4E58">
      <w:pPr>
        <w:pStyle w:val="Heading3"/>
        <w:numPr>
          <w:ilvl w:val="2"/>
          <w:numId w:val="20"/>
        </w:numPr>
        <w:spacing w:before="240"/>
      </w:pPr>
      <w:bookmarkStart w:id="209" w:name="_Toc424123779"/>
      <w:r w:rsidRPr="00962831">
        <w:t>Desain</w:t>
      </w:r>
      <w:r w:rsidR="00165071" w:rsidRPr="00962831">
        <w:t xml:space="preserve"> fungsi ConvertREtoNFA</w:t>
      </w:r>
      <w:bookmarkEnd w:id="209"/>
    </w:p>
    <w:p w14:paraId="5F035A12" w14:textId="77777777" w:rsidR="00844ED4" w:rsidRPr="00962831" w:rsidRDefault="00844ED4" w:rsidP="00844ED4">
      <w:pPr>
        <w:ind w:firstLine="720"/>
      </w:pPr>
      <w:r w:rsidRPr="00962831">
        <w:t>Fungsi ConvertR</w:t>
      </w:r>
      <w:r w:rsidR="00364FB4" w:rsidRPr="00962831">
        <w:t>E</w:t>
      </w:r>
      <w:r w:rsidRPr="00962831">
        <w:t xml:space="preserve">toNFA digunakan untuk melakukan konversi </w:t>
      </w:r>
      <w:r w:rsidRPr="00962831">
        <w:rPr>
          <w:i/>
        </w:rPr>
        <w:t xml:space="preserve">regular expression </w:t>
      </w:r>
      <w:r w:rsidRPr="00962831">
        <w:t>ke NFA</w:t>
      </w:r>
      <w:r w:rsidR="00A77009" w:rsidRPr="00962831">
        <w:t>. F</w:t>
      </w:r>
      <w:r w:rsidRPr="00962831">
        <w:t xml:space="preserve">ungsi ini mengimplementasikan model </w:t>
      </w:r>
      <w:r w:rsidRPr="00962831">
        <w:rPr>
          <w:i/>
        </w:rPr>
        <w:t>Automaton</w:t>
      </w:r>
      <w:r w:rsidRPr="00962831">
        <w:t xml:space="preserve"> pada metode Thompson</w:t>
      </w:r>
      <w:r w:rsidR="00457903" w:rsidRPr="00962831">
        <w:t xml:space="preserve">. </w:t>
      </w:r>
      <w:r w:rsidR="00457903" w:rsidRPr="00962831">
        <w:rPr>
          <w:i/>
        </w:rPr>
        <w:t>P</w:t>
      </w:r>
      <w:r w:rsidR="00221D3C" w:rsidRPr="00962831">
        <w:rPr>
          <w:i/>
        </w:rPr>
        <w:t>seudocode</w:t>
      </w:r>
      <w:r w:rsidR="00221D3C" w:rsidRPr="00962831">
        <w:t xml:space="preserve"> fungsi ini dapat dilihat pada </w:t>
      </w:r>
      <w:r w:rsidR="00221D3C" w:rsidRPr="00962831">
        <w:rPr>
          <w:b/>
          <w:sz w:val="18"/>
        </w:rPr>
        <w:fldChar w:fldCharType="begin"/>
      </w:r>
      <w:r w:rsidR="00221D3C" w:rsidRPr="00962831">
        <w:rPr>
          <w:b/>
          <w:sz w:val="18"/>
        </w:rPr>
        <w:instrText xml:space="preserve"> REF _Ref420936694 \h  \* MERGEFORMAT </w:instrText>
      </w:r>
      <w:r w:rsidR="00221D3C" w:rsidRPr="00962831">
        <w:rPr>
          <w:b/>
          <w:sz w:val="18"/>
        </w:rPr>
      </w:r>
      <w:r w:rsidR="00221D3C" w:rsidRPr="00962831">
        <w:rPr>
          <w:b/>
          <w:sz w:val="18"/>
        </w:rPr>
        <w:fldChar w:fldCharType="separate"/>
      </w:r>
      <w:r w:rsidR="00963323" w:rsidRPr="00963323">
        <w:rPr>
          <w:b/>
          <w:sz w:val="18"/>
        </w:rPr>
        <w:t>Gambar 3.2.2</w:t>
      </w:r>
      <w:r w:rsidR="00221D3C" w:rsidRPr="00962831">
        <w:rPr>
          <w:b/>
          <w:sz w:val="18"/>
        </w:rPr>
        <w:fldChar w:fldCharType="end"/>
      </w:r>
      <w:r w:rsidRPr="00962831">
        <w:t xml:space="preserve">. Fungsi ini berjalan dengan membaca </w:t>
      </w:r>
      <w:r w:rsidRPr="00962831">
        <w:rPr>
          <w:i/>
        </w:rPr>
        <w:t xml:space="preserve">regular expression </w:t>
      </w:r>
      <w:r w:rsidRPr="00962831">
        <w:t xml:space="preserve">per karakter </w:t>
      </w:r>
      <w:r w:rsidR="00244902" w:rsidRPr="00962831">
        <w:t xml:space="preserve">(baris 1) </w:t>
      </w:r>
      <w:r w:rsidRPr="00962831">
        <w:t xml:space="preserve">dan akan mengevaluasi </w:t>
      </w:r>
      <w:r w:rsidR="00537FCF" w:rsidRPr="00962831">
        <w:t xml:space="preserve">sebuah </w:t>
      </w:r>
      <w:r w:rsidR="00537FCF" w:rsidRPr="00962831">
        <w:rPr>
          <w:i/>
        </w:rPr>
        <w:t>regular expression</w:t>
      </w:r>
      <w:r w:rsidR="00537FCF" w:rsidRPr="00962831">
        <w:t xml:space="preserve"> untuk setiap pasang karakter “(” dan “)”</w:t>
      </w:r>
      <w:r w:rsidR="00244902" w:rsidRPr="00962831">
        <w:t xml:space="preserve"> (baris 6)</w:t>
      </w:r>
      <w:r w:rsidR="00537FCF" w:rsidRPr="00962831">
        <w:t xml:space="preserve">. Untuk melakukan evaluasi tersebut dibutuhkan dua buah </w:t>
      </w:r>
      <w:r w:rsidR="00537FCF" w:rsidRPr="00962831">
        <w:rPr>
          <w:i/>
        </w:rPr>
        <w:t>stack</w:t>
      </w:r>
      <w:r w:rsidR="001A6B69" w:rsidRPr="00962831">
        <w:t>,</w:t>
      </w:r>
      <w:r w:rsidR="00537FCF" w:rsidRPr="00962831">
        <w:t xml:space="preserve"> yakni </w:t>
      </w:r>
      <w:r w:rsidR="00537FCF" w:rsidRPr="00962831">
        <w:rPr>
          <w:i/>
        </w:rPr>
        <w:t xml:space="preserve">stack </w:t>
      </w:r>
      <w:r w:rsidR="00537FCF" w:rsidRPr="00962831">
        <w:t xml:space="preserve">yang menyimpan </w:t>
      </w:r>
      <w:r w:rsidR="00633B84" w:rsidRPr="00962831">
        <w:rPr>
          <w:i/>
        </w:rPr>
        <w:t>automaton</w:t>
      </w:r>
      <w:r w:rsidR="00537FCF" w:rsidRPr="00962831">
        <w:t xml:space="preserve"> NFA sementara</w:t>
      </w:r>
      <w:r w:rsidR="00512435" w:rsidRPr="00962831">
        <w:t>,</w:t>
      </w:r>
      <w:r w:rsidR="00537FCF" w:rsidRPr="00962831">
        <w:t xml:space="preserve"> dan </w:t>
      </w:r>
      <w:r w:rsidR="00537FCF" w:rsidRPr="00962831">
        <w:rPr>
          <w:i/>
        </w:rPr>
        <w:t>stack</w:t>
      </w:r>
      <w:r w:rsidR="00537FCF" w:rsidRPr="00962831">
        <w:t xml:space="preserve"> operator yang menyimpan operator yang harus dievaluasi saat karakter “)” ditemui. </w:t>
      </w:r>
      <w:r w:rsidR="001242C0" w:rsidRPr="00962831">
        <w:t xml:space="preserve">Untuk setiap alfabet yang ditemui dalam pembacaan </w:t>
      </w:r>
      <w:r w:rsidR="001242C0" w:rsidRPr="00962831">
        <w:rPr>
          <w:i/>
        </w:rPr>
        <w:t>regular expression</w:t>
      </w:r>
      <w:r w:rsidR="001242C0" w:rsidRPr="00962831">
        <w:t xml:space="preserve"> </w:t>
      </w:r>
      <w:r w:rsidR="004E1668" w:rsidRPr="00962831">
        <w:t xml:space="preserve">akan dibuat </w:t>
      </w:r>
      <w:r w:rsidR="006672BB" w:rsidRPr="00962831">
        <w:rPr>
          <w:i/>
        </w:rPr>
        <w:t>a</w:t>
      </w:r>
      <w:r w:rsidR="004E1668" w:rsidRPr="00962831">
        <w:rPr>
          <w:i/>
        </w:rPr>
        <w:t xml:space="preserve">utomaton </w:t>
      </w:r>
      <w:r w:rsidR="004E1668" w:rsidRPr="00962831">
        <w:t xml:space="preserve">seperti pada </w:t>
      </w:r>
      <w:r w:rsidR="004E1668" w:rsidRPr="00962831">
        <w:rPr>
          <w:b/>
          <w:sz w:val="18"/>
        </w:rPr>
        <w:fldChar w:fldCharType="begin"/>
      </w:r>
      <w:r w:rsidR="004E1668" w:rsidRPr="00962831">
        <w:rPr>
          <w:b/>
          <w:sz w:val="18"/>
        </w:rPr>
        <w:instrText xml:space="preserve"> REF _Ref420886484 \h  \* MERGEFORMAT </w:instrText>
      </w:r>
      <w:r w:rsidR="004E1668" w:rsidRPr="00962831">
        <w:rPr>
          <w:b/>
          <w:sz w:val="18"/>
        </w:rPr>
      </w:r>
      <w:r w:rsidR="004E1668" w:rsidRPr="00962831">
        <w:rPr>
          <w:b/>
          <w:sz w:val="18"/>
        </w:rPr>
        <w:fldChar w:fldCharType="separate"/>
      </w:r>
      <w:r w:rsidR="00963323" w:rsidRPr="00963323">
        <w:rPr>
          <w:b/>
          <w:sz w:val="18"/>
        </w:rPr>
        <w:t>Gambar 2.4.2</w:t>
      </w:r>
      <w:r w:rsidR="004E1668" w:rsidRPr="00962831">
        <w:rPr>
          <w:b/>
          <w:sz w:val="18"/>
        </w:rPr>
        <w:fldChar w:fldCharType="end"/>
      </w:r>
      <w:r w:rsidR="00730C9C" w:rsidRPr="00962831">
        <w:rPr>
          <w:b/>
          <w:sz w:val="18"/>
        </w:rPr>
        <w:t xml:space="preserve"> </w:t>
      </w:r>
      <w:r w:rsidR="00730C9C" w:rsidRPr="00962831">
        <w:t>(baris 4)</w:t>
      </w:r>
      <w:r w:rsidR="000C11F3" w:rsidRPr="00962831">
        <w:rPr>
          <w:sz w:val="18"/>
        </w:rPr>
        <w:t xml:space="preserve">. </w:t>
      </w:r>
      <w:r w:rsidR="000C11F3" w:rsidRPr="00962831">
        <w:t xml:space="preserve">Saat karakter “)” ditemui dalam pembacaan </w:t>
      </w:r>
      <w:r w:rsidR="000C11F3" w:rsidRPr="00962831">
        <w:rPr>
          <w:i/>
        </w:rPr>
        <w:t>regular expression</w:t>
      </w:r>
      <w:r w:rsidR="000C11F3" w:rsidRPr="00962831">
        <w:t xml:space="preserve">, akan dilakukan </w:t>
      </w:r>
      <w:r w:rsidR="00DA6A9E" w:rsidRPr="00962831">
        <w:t>evaluasi terhadap</w:t>
      </w:r>
      <w:r w:rsidR="000C11F3" w:rsidRPr="00962831">
        <w:t xml:space="preserve"> operator yang digunakan dalam operasi selanjutnya dengan mengambil operator teratas pada </w:t>
      </w:r>
      <w:r w:rsidR="000C11F3" w:rsidRPr="00962831">
        <w:rPr>
          <w:i/>
        </w:rPr>
        <w:t>stack</w:t>
      </w:r>
      <w:r w:rsidR="000C11F3" w:rsidRPr="00962831">
        <w:t xml:space="preserve"> operator (baris</w:t>
      </w:r>
      <w:r w:rsidR="000F1CD5" w:rsidRPr="00962831">
        <w:t xml:space="preserve"> 7</w:t>
      </w:r>
      <w:r w:rsidR="000C11F3" w:rsidRPr="00962831">
        <w:t xml:space="preserve"> dan </w:t>
      </w:r>
      <w:r w:rsidR="000F1CD5" w:rsidRPr="00962831">
        <w:t>8</w:t>
      </w:r>
      <w:r w:rsidR="000C11F3" w:rsidRPr="00962831">
        <w:t>).</w:t>
      </w:r>
    </w:p>
    <w:p w14:paraId="1EA33D68" w14:textId="39DA9A9A" w:rsidR="000C11F3" w:rsidRPr="00962831" w:rsidRDefault="000C11F3" w:rsidP="00844ED4">
      <w:pPr>
        <w:ind w:firstLine="720"/>
      </w:pPr>
      <w:r w:rsidRPr="00962831">
        <w:rPr>
          <w:i/>
        </w:rPr>
        <w:t>Automaton</w:t>
      </w:r>
      <w:r w:rsidRPr="00962831">
        <w:t xml:space="preserve"> baru akan dibuat setiap operator dievaluasi, apabila operator </w:t>
      </w:r>
      <w:r w:rsidRPr="00962831">
        <w:rPr>
          <w:i/>
        </w:rPr>
        <w:t>concatenate</w:t>
      </w:r>
      <w:r w:rsidRPr="00962831">
        <w:t xml:space="preserve"> ditemui</w:t>
      </w:r>
      <w:r w:rsidR="001B2AC7" w:rsidRPr="00962831">
        <w:t>,</w:t>
      </w:r>
      <w:r w:rsidRPr="00962831">
        <w:t xml:space="preserve"> maka akan diambil dua </w:t>
      </w:r>
      <w:r w:rsidRPr="00962831">
        <w:rPr>
          <w:i/>
        </w:rPr>
        <w:t>automaton</w:t>
      </w:r>
      <w:r w:rsidRPr="00962831">
        <w:t xml:space="preserve"> sementara dari </w:t>
      </w:r>
      <w:r w:rsidRPr="00962831">
        <w:rPr>
          <w:i/>
        </w:rPr>
        <w:t>stack</w:t>
      </w:r>
      <w:r w:rsidRPr="00962831">
        <w:t xml:space="preserve"> </w:t>
      </w:r>
      <w:r w:rsidRPr="00962831">
        <w:rPr>
          <w:i/>
        </w:rPr>
        <w:t>states</w:t>
      </w:r>
      <w:r w:rsidRPr="00962831">
        <w:t xml:space="preserve"> yang kemudian digunakan untuk melakukan operasi penggabungan </w:t>
      </w:r>
      <w:r w:rsidR="00A748D8" w:rsidRPr="00962831">
        <w:t>sehingga</w:t>
      </w:r>
      <w:r w:rsidRPr="00962831">
        <w:t xml:space="preserve"> </w:t>
      </w:r>
      <w:r w:rsidR="00A748D8" w:rsidRPr="00962831">
        <w:t>di</w:t>
      </w:r>
      <w:r w:rsidRPr="00962831">
        <w:t xml:space="preserve">hasilkan </w:t>
      </w:r>
      <w:r w:rsidRPr="00962831">
        <w:rPr>
          <w:i/>
        </w:rPr>
        <w:t>automaton</w:t>
      </w:r>
      <w:r w:rsidRPr="00962831">
        <w:t xml:space="preserve"> baru untuk disimpan ke </w:t>
      </w:r>
      <w:r w:rsidRPr="00962831">
        <w:rPr>
          <w:i/>
        </w:rPr>
        <w:t>stack states</w:t>
      </w:r>
      <w:r w:rsidR="00B22CEE" w:rsidRPr="00962831">
        <w:t xml:space="preserve"> (baris</w:t>
      </w:r>
      <w:r w:rsidR="000F1CD5" w:rsidRPr="00962831">
        <w:t xml:space="preserve"> </w:t>
      </w:r>
      <w:r w:rsidR="00B22CEE" w:rsidRPr="00962831">
        <w:t xml:space="preserve"> </w:t>
      </w:r>
      <w:r w:rsidR="000F1CD5" w:rsidRPr="00962831">
        <w:t>9 s.d. 11</w:t>
      </w:r>
      <w:r w:rsidR="00B22CEE" w:rsidRPr="00962831">
        <w:t>)</w:t>
      </w:r>
      <w:r w:rsidR="00BB1BF8" w:rsidRPr="00962831">
        <w:t>.</w:t>
      </w:r>
      <w:r w:rsidR="00221D3C" w:rsidRPr="00962831">
        <w:t xml:space="preserve"> </w:t>
      </w:r>
      <w:r w:rsidR="00F43D1D" w:rsidRPr="00962831">
        <w:t>Proses</w:t>
      </w:r>
      <w:r w:rsidR="001F73BD" w:rsidRPr="00962831">
        <w:t xml:space="preserve"> yang sama</w:t>
      </w:r>
      <w:r w:rsidR="00F43D1D" w:rsidRPr="00962831">
        <w:t xml:space="preserve"> juga berlaku untuk operator </w:t>
      </w:r>
      <w:r w:rsidR="00F43D1D" w:rsidRPr="00962831">
        <w:rPr>
          <w:i/>
        </w:rPr>
        <w:t>union</w:t>
      </w:r>
      <w:r w:rsidR="00F43D1D" w:rsidRPr="00962831">
        <w:t xml:space="preserve"> </w:t>
      </w:r>
      <w:r w:rsidR="001F73BD" w:rsidRPr="00962831">
        <w:t xml:space="preserve">dengan melakukan operasi </w:t>
      </w:r>
      <w:r w:rsidR="001F73BD" w:rsidRPr="00962831">
        <w:rPr>
          <w:i/>
        </w:rPr>
        <w:t>union</w:t>
      </w:r>
      <w:r w:rsidR="001F73BD" w:rsidRPr="00962831">
        <w:t xml:space="preserve"> untuk menghasilkan </w:t>
      </w:r>
      <w:r w:rsidR="001F73BD" w:rsidRPr="00962831">
        <w:rPr>
          <w:i/>
        </w:rPr>
        <w:t xml:space="preserve">automaton </w:t>
      </w:r>
      <w:r w:rsidR="001F73BD" w:rsidRPr="00962831">
        <w:t xml:space="preserve">baru </w:t>
      </w:r>
      <w:r w:rsidR="00F43D1D" w:rsidRPr="00962831">
        <w:t xml:space="preserve">(baris 12 s.d. 14). Pada saat melakukan operasi </w:t>
      </w:r>
      <w:r w:rsidR="00F43D1D" w:rsidRPr="00962831">
        <w:rPr>
          <w:i/>
        </w:rPr>
        <w:t>klenee star</w:t>
      </w:r>
      <w:r w:rsidR="00F43D1D" w:rsidRPr="00962831">
        <w:t xml:space="preserve"> hanya ada satu </w:t>
      </w:r>
      <w:r w:rsidR="00F43D1D" w:rsidRPr="00962831">
        <w:rPr>
          <w:i/>
        </w:rPr>
        <w:t>automaton</w:t>
      </w:r>
      <w:r w:rsidR="00F43D1D" w:rsidRPr="00962831">
        <w:t xml:space="preserve"> yang diambil dari </w:t>
      </w:r>
      <w:r w:rsidR="00F43D1D" w:rsidRPr="00962831">
        <w:rPr>
          <w:i/>
        </w:rPr>
        <w:t>stack states</w:t>
      </w:r>
      <w:r w:rsidR="00F43D1D" w:rsidRPr="00962831">
        <w:t xml:space="preserve"> yang kemudian di</w:t>
      </w:r>
      <w:r w:rsidR="00C75DAF" w:rsidRPr="00962831">
        <w:t>modifikasi</w:t>
      </w:r>
      <w:r w:rsidR="00F43D1D" w:rsidRPr="00962831">
        <w:t xml:space="preserve"> sehingga membentuk </w:t>
      </w:r>
      <w:r w:rsidR="00F43D1D" w:rsidRPr="00962831">
        <w:rPr>
          <w:i/>
        </w:rPr>
        <w:t>automaton</w:t>
      </w:r>
      <w:r w:rsidR="00F43D1D" w:rsidRPr="00962831">
        <w:t xml:space="preserve"> </w:t>
      </w:r>
      <w:r w:rsidR="00F43D1D" w:rsidRPr="00962831">
        <w:rPr>
          <w:i/>
        </w:rPr>
        <w:t>klenee star</w:t>
      </w:r>
      <w:r w:rsidR="00464D26" w:rsidRPr="00962831">
        <w:rPr>
          <w:i/>
        </w:rPr>
        <w:t xml:space="preserve"> </w:t>
      </w:r>
      <w:r w:rsidR="00464D26" w:rsidRPr="00962831">
        <w:t>(baris 15 s.d. 17)</w:t>
      </w:r>
      <w:r w:rsidR="00F43D1D" w:rsidRPr="00962831">
        <w:t>.</w:t>
      </w:r>
    </w:p>
    <w:tbl>
      <w:tblPr>
        <w:tblStyle w:val="TableGrid"/>
        <w:tblW w:w="0" w:type="auto"/>
        <w:jc w:val="center"/>
        <w:tblLook w:val="04A0" w:firstRow="1" w:lastRow="0" w:firstColumn="1" w:lastColumn="0" w:noHBand="0" w:noVBand="1"/>
      </w:tblPr>
      <w:tblGrid>
        <w:gridCol w:w="541"/>
        <w:gridCol w:w="4953"/>
      </w:tblGrid>
      <w:tr w:rsidR="00AA30F0" w:rsidRPr="00962831" w14:paraId="44CA6E8B" w14:textId="77777777" w:rsidTr="00CA4D5A">
        <w:trPr>
          <w:jc w:val="center"/>
        </w:trPr>
        <w:tc>
          <w:tcPr>
            <w:tcW w:w="5494" w:type="dxa"/>
            <w:gridSpan w:val="2"/>
          </w:tcPr>
          <w:p w14:paraId="3ED9C37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lastRenderedPageBreak/>
              <w:t>/*</w:t>
            </w:r>
          </w:p>
          <w:p w14:paraId="432C28DC" w14:textId="77777777" w:rsidR="00B738B1" w:rsidRPr="00962831" w:rsidRDefault="00AA30F0" w:rsidP="00B738B1">
            <w:pPr>
              <w:keepNext/>
              <w:rPr>
                <w:rFonts w:ascii="Courier New" w:hAnsi="Courier New" w:cs="Courier New"/>
                <w:sz w:val="18"/>
              </w:rPr>
            </w:pPr>
            <w:r w:rsidRPr="00962831">
              <w:rPr>
                <w:rFonts w:ascii="Courier New" w:hAnsi="Courier New" w:cs="Courier New"/>
                <w:sz w:val="18"/>
              </w:rPr>
              <w:t>*</w:t>
            </w:r>
            <w:r w:rsidR="007933A4" w:rsidRPr="00962831">
              <w:rPr>
                <w:rFonts w:ascii="Courier New" w:hAnsi="Courier New" w:cs="Courier New"/>
                <w:sz w:val="18"/>
              </w:rPr>
              <w:t xml:space="preserve"> RE</w:t>
            </w:r>
            <w:r w:rsidR="007933A4" w:rsidRPr="00962831">
              <w:rPr>
                <w:rFonts w:ascii="Courier New" w:hAnsi="Courier New" w:cs="Courier New"/>
                <w:sz w:val="18"/>
              </w:rPr>
              <w:tab/>
            </w:r>
            <w:r w:rsidRPr="00962831">
              <w:rPr>
                <w:rFonts w:ascii="Courier New" w:hAnsi="Courier New" w:cs="Courier New"/>
                <w:sz w:val="18"/>
              </w:rPr>
              <w:t>preprocessed regular expression</w:t>
            </w:r>
          </w:p>
          <w:p w14:paraId="10285318"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w:t>
            </w:r>
          </w:p>
          <w:p w14:paraId="76088B05"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return value</w:t>
            </w:r>
          </w:p>
          <w:p w14:paraId="40CA2DB6"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NFA</w:t>
            </w:r>
            <w:r w:rsidRPr="00962831">
              <w:rPr>
                <w:rFonts w:ascii="Courier New" w:hAnsi="Courier New" w:cs="Courier New"/>
                <w:sz w:val="18"/>
              </w:rPr>
              <w:tab/>
              <w:t>finite state machine model that has</w:t>
            </w:r>
          </w:p>
          <w:p w14:paraId="2748725D" w14:textId="77777777" w:rsidR="00AA30F0" w:rsidRPr="00962831" w:rsidRDefault="00B738B1" w:rsidP="00AA30F0">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21582C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w:t>
            </w:r>
          </w:p>
          <w:p w14:paraId="4E9EFFDC" w14:textId="77777777" w:rsidR="00AA30F0" w:rsidRPr="00962831" w:rsidRDefault="00112C0E" w:rsidP="00AA30F0">
            <w:pPr>
              <w:keepNext/>
              <w:rPr>
                <w:rFonts w:ascii="Courier New" w:hAnsi="Courier New" w:cs="Courier New"/>
                <w:sz w:val="18"/>
              </w:rPr>
            </w:pPr>
            <w:r w:rsidRPr="00962831">
              <w:rPr>
                <w:rFonts w:ascii="Courier New" w:hAnsi="Courier New" w:cs="Courier New"/>
                <w:sz w:val="18"/>
              </w:rPr>
              <w:t xml:space="preserve">NFA </w:t>
            </w:r>
            <w:r w:rsidR="00DB7383" w:rsidRPr="00962831">
              <w:rPr>
                <w:rFonts w:ascii="Courier New" w:hAnsi="Courier New" w:cs="Courier New"/>
                <w:sz w:val="18"/>
              </w:rPr>
              <w:t>:</w:t>
            </w:r>
            <w:r w:rsidRPr="00962831">
              <w:rPr>
                <w:rFonts w:ascii="Courier New" w:hAnsi="Courier New" w:cs="Courier New"/>
                <w:sz w:val="18"/>
              </w:rPr>
              <w:t xml:space="preserve">= </w:t>
            </w:r>
            <w:r w:rsidR="00AA30F0" w:rsidRPr="00962831">
              <w:rPr>
                <w:rFonts w:ascii="Courier New" w:hAnsi="Courier New" w:cs="Courier New"/>
                <w:sz w:val="18"/>
              </w:rPr>
              <w:t>ConvertREtoNFA(RE)</w:t>
            </w:r>
          </w:p>
        </w:tc>
      </w:tr>
      <w:tr w:rsidR="00AA30F0" w:rsidRPr="00962831" w14:paraId="41ABC591" w14:textId="77777777" w:rsidTr="00E23FE9">
        <w:trPr>
          <w:jc w:val="center"/>
        </w:trPr>
        <w:tc>
          <w:tcPr>
            <w:tcW w:w="541" w:type="dxa"/>
            <w:tcBorders>
              <w:right w:val="single" w:sz="4" w:space="0" w:color="auto"/>
            </w:tcBorders>
          </w:tcPr>
          <w:p w14:paraId="24FF99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w:t>
            </w:r>
          </w:p>
          <w:p w14:paraId="7CA6DC0D"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w:t>
            </w:r>
          </w:p>
          <w:p w14:paraId="2854DA9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3.</w:t>
            </w:r>
          </w:p>
          <w:p w14:paraId="5A52435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4.</w:t>
            </w:r>
          </w:p>
          <w:p w14:paraId="20EE702C" w14:textId="77777777" w:rsidR="00AA30F0" w:rsidRPr="00962831" w:rsidRDefault="00AA30F0" w:rsidP="00AA30F0">
            <w:pPr>
              <w:rPr>
                <w:rFonts w:ascii="Courier New" w:hAnsi="Courier New" w:cs="Courier New"/>
                <w:sz w:val="18"/>
              </w:rPr>
            </w:pPr>
          </w:p>
          <w:p w14:paraId="7651FC5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5.</w:t>
            </w:r>
          </w:p>
          <w:p w14:paraId="424B2DFD" w14:textId="77777777" w:rsidR="00B22CEE" w:rsidRPr="00962831" w:rsidRDefault="00B22CEE" w:rsidP="00AA30F0">
            <w:pPr>
              <w:rPr>
                <w:rFonts w:ascii="Courier New" w:hAnsi="Courier New" w:cs="Courier New"/>
                <w:sz w:val="18"/>
              </w:rPr>
            </w:pPr>
          </w:p>
          <w:p w14:paraId="593011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6.</w:t>
            </w:r>
          </w:p>
          <w:p w14:paraId="2416D71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7.</w:t>
            </w:r>
          </w:p>
          <w:p w14:paraId="1B4600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8.</w:t>
            </w:r>
          </w:p>
          <w:p w14:paraId="67842C8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9.</w:t>
            </w:r>
          </w:p>
          <w:p w14:paraId="54AD27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10.</w:t>
            </w:r>
          </w:p>
          <w:p w14:paraId="11CBD8FB" w14:textId="77777777" w:rsidR="00B22CEE" w:rsidRPr="00962831" w:rsidRDefault="00B22CEE" w:rsidP="00AA30F0">
            <w:pPr>
              <w:rPr>
                <w:rFonts w:ascii="Courier New" w:hAnsi="Courier New" w:cs="Courier New"/>
                <w:sz w:val="18"/>
              </w:rPr>
            </w:pPr>
          </w:p>
          <w:p w14:paraId="544FBF84" w14:textId="77777777" w:rsidR="00B22CEE" w:rsidRPr="00962831" w:rsidRDefault="00B22CEE" w:rsidP="00AA30F0">
            <w:pPr>
              <w:rPr>
                <w:rFonts w:ascii="Courier New" w:hAnsi="Courier New" w:cs="Courier New"/>
                <w:sz w:val="18"/>
              </w:rPr>
            </w:pPr>
          </w:p>
          <w:p w14:paraId="12731CD9"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11.</w:t>
            </w:r>
          </w:p>
          <w:p w14:paraId="652667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12.</w:t>
            </w:r>
          </w:p>
          <w:p w14:paraId="0D6CF62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13.</w:t>
            </w:r>
          </w:p>
          <w:p w14:paraId="282C7CA8" w14:textId="77777777" w:rsidR="00D05406" w:rsidRPr="00962831" w:rsidRDefault="00D05406" w:rsidP="00AA30F0">
            <w:pPr>
              <w:rPr>
                <w:rFonts w:ascii="Courier New" w:hAnsi="Courier New" w:cs="Courier New"/>
                <w:sz w:val="18"/>
              </w:rPr>
            </w:pPr>
          </w:p>
          <w:p w14:paraId="4DB6F2E0" w14:textId="77777777" w:rsidR="00D05406" w:rsidRPr="00962831" w:rsidRDefault="00D05406" w:rsidP="00AA30F0">
            <w:pPr>
              <w:rPr>
                <w:rFonts w:ascii="Courier New" w:hAnsi="Courier New" w:cs="Courier New"/>
                <w:sz w:val="18"/>
              </w:rPr>
            </w:pPr>
          </w:p>
          <w:p w14:paraId="7E905D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14.</w:t>
            </w:r>
          </w:p>
          <w:p w14:paraId="036F61A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15.</w:t>
            </w:r>
          </w:p>
          <w:p w14:paraId="63020B8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16.</w:t>
            </w:r>
          </w:p>
          <w:p w14:paraId="6080F4EF" w14:textId="77777777" w:rsidR="00AA30F0" w:rsidRPr="00962831" w:rsidRDefault="00AA30F0" w:rsidP="00AA30F0">
            <w:pPr>
              <w:rPr>
                <w:rFonts w:ascii="Courier New" w:hAnsi="Courier New" w:cs="Courier New"/>
                <w:sz w:val="18"/>
              </w:rPr>
            </w:pPr>
          </w:p>
          <w:p w14:paraId="4E416C2F" w14:textId="77777777" w:rsidR="00AA30F0" w:rsidRPr="00962831" w:rsidRDefault="00AA30F0" w:rsidP="00AA30F0">
            <w:pPr>
              <w:rPr>
                <w:rFonts w:ascii="Courier New" w:hAnsi="Courier New" w:cs="Courier New"/>
                <w:sz w:val="18"/>
              </w:rPr>
            </w:pPr>
          </w:p>
          <w:p w14:paraId="3EE02E7A"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17.</w:t>
            </w:r>
          </w:p>
          <w:p w14:paraId="3963CB4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18.</w:t>
            </w:r>
          </w:p>
          <w:p w14:paraId="447A04C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19.</w:t>
            </w:r>
          </w:p>
          <w:p w14:paraId="181764E0"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20</w:t>
            </w:r>
          </w:p>
          <w:p w14:paraId="54859986" w14:textId="77777777" w:rsidR="00AA30F0" w:rsidRPr="00962831"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for i=1 to length(RE)</w:t>
            </w:r>
          </w:p>
          <w:p w14:paraId="01B23B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RE[i] is ‘(‘ continue loop  </w:t>
            </w:r>
          </w:p>
          <w:p w14:paraId="2D9059A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alphabet</w:t>
            </w:r>
          </w:p>
          <w:p w14:paraId="15CD610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create new NFA </w:t>
            </w:r>
            <w:r w:rsidR="00601DA2" w:rsidRPr="00962831">
              <w:rPr>
                <w:rFonts w:ascii="Courier New" w:hAnsi="Courier New" w:cs="Courier New"/>
                <w:sz w:val="18"/>
              </w:rPr>
              <w:t>automaton</w:t>
            </w:r>
            <w:r w:rsidRPr="00962831">
              <w:rPr>
                <w:rFonts w:ascii="Courier New" w:hAnsi="Courier New" w:cs="Courier New"/>
                <w:sz w:val="18"/>
              </w:rPr>
              <w:t xml:space="preserve"> with alphabet as transition symbol</w:t>
            </w:r>
          </w:p>
          <w:p w14:paraId="030EFFF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NFA </w:t>
            </w:r>
            <w:r w:rsidR="00633B84" w:rsidRPr="00962831">
              <w:rPr>
                <w:rFonts w:ascii="Courier New" w:hAnsi="Courier New" w:cs="Courier New"/>
                <w:sz w:val="18"/>
              </w:rPr>
              <w:t>automaton</w:t>
            </w:r>
            <w:r w:rsidRPr="00962831">
              <w:rPr>
                <w:rFonts w:ascii="Courier New" w:hAnsi="Courier New" w:cs="Courier New"/>
                <w:sz w:val="18"/>
              </w:rPr>
              <w:t xml:space="preserve"> to states</w:t>
            </w:r>
          </w:p>
          <w:p w14:paraId="717F4F3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w:t>
            </w:r>
          </w:p>
          <w:p w14:paraId="3C0F0E0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stack operator is not empty</w:t>
            </w:r>
          </w:p>
          <w:p w14:paraId="289A2F0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from stack operator to op</w:t>
            </w:r>
          </w:p>
          <w:p w14:paraId="3E0B35D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op is concatenate operator</w:t>
            </w:r>
          </w:p>
          <w:p w14:paraId="4F1DAD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0D447F" w:rsidRPr="00962831">
              <w:rPr>
                <w:rFonts w:ascii="Courier New" w:hAnsi="Courier New" w:cs="Courier New"/>
                <w:sz w:val="18"/>
              </w:rPr>
              <w:t>automaton</w:t>
            </w:r>
            <w:r w:rsidRPr="00962831">
              <w:rPr>
                <w:rFonts w:ascii="Courier New" w:hAnsi="Courier New" w:cs="Courier New"/>
                <w:sz w:val="18"/>
              </w:rPr>
              <w:t xml:space="preserve"> from stack states to st1 and st2 then create new </w:t>
            </w:r>
            <w:r w:rsidR="000D447F" w:rsidRPr="00962831">
              <w:rPr>
                <w:rFonts w:ascii="Courier New" w:hAnsi="Courier New" w:cs="Courier New"/>
                <w:sz w:val="18"/>
              </w:rPr>
              <w:t>automaton</w:t>
            </w:r>
            <w:r w:rsidRPr="00962831">
              <w:rPr>
                <w:rFonts w:ascii="Courier New" w:hAnsi="Courier New" w:cs="Courier New"/>
                <w:sz w:val="18"/>
              </w:rPr>
              <w:t xml:space="preserve"> by st1 concat st2</w:t>
            </w:r>
          </w:p>
          <w:p w14:paraId="40A5829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288F7E2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union operator</w:t>
            </w:r>
          </w:p>
          <w:p w14:paraId="23E7407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142945" w:rsidRPr="00962831">
              <w:rPr>
                <w:rFonts w:ascii="Courier New" w:hAnsi="Courier New" w:cs="Courier New"/>
                <w:sz w:val="18"/>
              </w:rPr>
              <w:t xml:space="preserve">automaton </w:t>
            </w:r>
            <w:r w:rsidRPr="00962831">
              <w:rPr>
                <w:rFonts w:ascii="Courier New" w:hAnsi="Courier New" w:cs="Courier New"/>
                <w:sz w:val="18"/>
              </w:rPr>
              <w:t xml:space="preserve">from stack states to st1 and st2 then create new </w:t>
            </w:r>
            <w:r w:rsidR="00142945" w:rsidRPr="00962831">
              <w:rPr>
                <w:rFonts w:ascii="Courier New" w:hAnsi="Courier New" w:cs="Courier New"/>
                <w:sz w:val="18"/>
              </w:rPr>
              <w:t xml:space="preserve">automaton </w:t>
            </w:r>
            <w:r w:rsidRPr="00962831">
              <w:rPr>
                <w:rFonts w:ascii="Courier New" w:hAnsi="Courier New" w:cs="Courier New"/>
                <w:sz w:val="18"/>
              </w:rPr>
              <w:t>by st1 union st2</w:t>
            </w:r>
          </w:p>
          <w:p w14:paraId="79A1B63A"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4BD8BF7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klenee star operator</w:t>
            </w:r>
          </w:p>
          <w:p w14:paraId="5535FD63"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w:t>
            </w:r>
            <w:r w:rsidR="00474A14" w:rsidRPr="00962831">
              <w:rPr>
                <w:rFonts w:ascii="Courier New" w:hAnsi="Courier New" w:cs="Courier New"/>
                <w:sz w:val="18"/>
              </w:rPr>
              <w:t xml:space="preserve">automaton </w:t>
            </w:r>
            <w:r w:rsidRPr="00962831">
              <w:rPr>
                <w:rFonts w:ascii="Courier New" w:hAnsi="Courier New" w:cs="Courier New"/>
                <w:sz w:val="18"/>
              </w:rPr>
              <w:t xml:space="preserve">from stack to st1 and create new </w:t>
            </w:r>
            <w:r w:rsidR="00474A14" w:rsidRPr="00962831">
              <w:rPr>
                <w:rFonts w:ascii="Courier New" w:hAnsi="Courier New" w:cs="Courier New"/>
                <w:sz w:val="18"/>
              </w:rPr>
              <w:t xml:space="preserve">automaton </w:t>
            </w:r>
            <w:r w:rsidRPr="00962831">
              <w:rPr>
                <w:rFonts w:ascii="Courier New" w:hAnsi="Courier New" w:cs="Courier New"/>
                <w:sz w:val="18"/>
              </w:rPr>
              <w:t>by modifying st1 to macth klenee star Thompson model</w:t>
            </w:r>
          </w:p>
          <w:p w14:paraId="1346B1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474A14" w:rsidRPr="00962831">
              <w:rPr>
                <w:rFonts w:ascii="Courier New" w:hAnsi="Courier New" w:cs="Courier New"/>
                <w:sz w:val="18"/>
              </w:rPr>
              <w:t xml:space="preserve">automaton </w:t>
            </w:r>
            <w:r w:rsidRPr="00962831">
              <w:rPr>
                <w:rFonts w:ascii="Courier New" w:hAnsi="Courier New" w:cs="Courier New"/>
                <w:sz w:val="18"/>
              </w:rPr>
              <w:t>to states</w:t>
            </w:r>
          </w:p>
          <w:p w14:paraId="1A23DD3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operator</w:t>
            </w:r>
          </w:p>
          <w:p w14:paraId="6CE92DFC"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operator to operator stack</w:t>
            </w:r>
          </w:p>
          <w:p w14:paraId="48961B8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return NFA = pop last </w:t>
            </w:r>
            <w:r w:rsidR="00474A14" w:rsidRPr="00962831">
              <w:rPr>
                <w:rFonts w:ascii="Courier New" w:hAnsi="Courier New" w:cs="Courier New"/>
                <w:sz w:val="18"/>
              </w:rPr>
              <w:t xml:space="preserve">automaton </w:t>
            </w:r>
            <w:r w:rsidRPr="00962831">
              <w:rPr>
                <w:rFonts w:ascii="Courier New" w:hAnsi="Courier New" w:cs="Courier New"/>
                <w:sz w:val="18"/>
              </w:rPr>
              <w:t>from states stack after for loop finished</w:t>
            </w:r>
          </w:p>
        </w:tc>
      </w:tr>
    </w:tbl>
    <w:p w14:paraId="75C7213E" w14:textId="45C9ECDE" w:rsidR="00AA30F0" w:rsidRPr="00962831" w:rsidRDefault="00AA30F0" w:rsidP="00963399">
      <w:pPr>
        <w:pStyle w:val="Caption"/>
      </w:pPr>
      <w:bookmarkStart w:id="210" w:name="_Ref420936694"/>
      <w:bookmarkStart w:id="211" w:name="_Toc42412373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2</w:t>
      </w:r>
      <w:r w:rsidR="00B22650" w:rsidRPr="00962831">
        <w:fldChar w:fldCharType="end"/>
      </w:r>
      <w:bookmarkEnd w:id="210"/>
      <w:r w:rsidRPr="00962831">
        <w:t xml:space="preserve"> </w:t>
      </w:r>
      <w:r w:rsidRPr="00962831">
        <w:rPr>
          <w:i/>
        </w:rPr>
        <w:t xml:space="preserve">Pseudocode </w:t>
      </w:r>
      <w:r w:rsidRPr="00962831">
        <w:t>fungsi ConvertREtoNFA</w:t>
      </w:r>
      <w:bookmarkEnd w:id="211"/>
    </w:p>
    <w:p w14:paraId="59B1E1D2" w14:textId="77777777" w:rsidR="00956E66" w:rsidRPr="00962831" w:rsidRDefault="00956E66" w:rsidP="003D53BB">
      <w:pPr>
        <w:ind w:firstLine="720"/>
      </w:pPr>
      <w:r w:rsidRPr="00962831">
        <w:t xml:space="preserve">Apabila karakter yang ditemui dalam </w:t>
      </w:r>
      <w:r w:rsidRPr="00962831">
        <w:rPr>
          <w:i/>
        </w:rPr>
        <w:t xml:space="preserve">regular expression </w:t>
      </w:r>
      <w:r w:rsidRPr="00962831">
        <w:t xml:space="preserve">adalah operator yakni karakter “|”, “.”, dan ”*”, maka karakter tersebut akan disimpan ke </w:t>
      </w:r>
      <w:r w:rsidRPr="00962831">
        <w:rPr>
          <w:i/>
        </w:rPr>
        <w:t>stack</w:t>
      </w:r>
      <w:r w:rsidRPr="00962831">
        <w:t xml:space="preserve"> operator (baris 18 dan 19). Setelah seluruh karakter </w:t>
      </w:r>
      <w:r w:rsidRPr="00962831">
        <w:rPr>
          <w:i/>
        </w:rPr>
        <w:t xml:space="preserve">regular expression </w:t>
      </w:r>
      <w:r w:rsidRPr="00962831">
        <w:t xml:space="preserve">selesai </w:t>
      </w:r>
      <w:r w:rsidRPr="00962831">
        <w:lastRenderedPageBreak/>
        <w:t xml:space="preserve">dibaca dan dievaluasi akan tersisa sebuah </w:t>
      </w:r>
      <w:r w:rsidRPr="00962831">
        <w:rPr>
          <w:i/>
        </w:rPr>
        <w:t>automaton</w:t>
      </w:r>
      <w:r w:rsidRPr="00962831">
        <w:t xml:space="preserve"> yang ada pada </w:t>
      </w:r>
      <w:r w:rsidRPr="00962831">
        <w:rPr>
          <w:i/>
        </w:rPr>
        <w:t>stack states</w:t>
      </w:r>
      <w:r w:rsidRPr="00962831">
        <w:t xml:space="preserve">. </w:t>
      </w:r>
      <w:r w:rsidRPr="00962831">
        <w:rPr>
          <w:i/>
        </w:rPr>
        <w:t xml:space="preserve">Automaton </w:t>
      </w:r>
      <w:r w:rsidRPr="00962831">
        <w:t xml:space="preserve">ini adalah </w:t>
      </w:r>
      <w:r w:rsidRPr="00962831">
        <w:rPr>
          <w:i/>
        </w:rPr>
        <w:t>automaton</w:t>
      </w:r>
      <w:r w:rsidRPr="00962831">
        <w:t xml:space="preserve"> NFA hasil konversi dari RE (baris 20).</w:t>
      </w:r>
    </w:p>
    <w:p w14:paraId="18311B92" w14:textId="77777777" w:rsidR="00165071" w:rsidRPr="00962831" w:rsidRDefault="0081672D" w:rsidP="004F4E58">
      <w:pPr>
        <w:pStyle w:val="Heading3"/>
        <w:numPr>
          <w:ilvl w:val="2"/>
          <w:numId w:val="20"/>
        </w:numPr>
        <w:spacing w:before="240"/>
      </w:pPr>
      <w:bookmarkStart w:id="212" w:name="_Toc424123780"/>
      <w:r w:rsidRPr="00962831">
        <w:t>Desain</w:t>
      </w:r>
      <w:r w:rsidR="00165071" w:rsidRPr="00962831">
        <w:t xml:space="preserve"> fungsi ConvertNFAtoDFA</w:t>
      </w:r>
      <w:bookmarkEnd w:id="212"/>
    </w:p>
    <w:p w14:paraId="2EFB6132" w14:textId="77777777" w:rsidR="00B066A0" w:rsidRPr="00962831" w:rsidRDefault="00B066A0" w:rsidP="00B066A0"/>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7CCC74A1"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p>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65A654C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p>
          <w:p w14:paraId="390EC00A"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4F250CED"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p>
          <w:p w14:paraId="5B6DB870" w14:textId="77777777" w:rsidR="00704CD9" w:rsidRPr="00962831" w:rsidRDefault="00112C0E" w:rsidP="00704CD9">
            <w:pPr>
              <w:keepNext/>
              <w:rPr>
                <w:rFonts w:ascii="Courier New" w:hAnsi="Courier New" w:cs="Courier New"/>
                <w:sz w:val="18"/>
              </w:rPr>
            </w:pPr>
            <w:r w:rsidRPr="00962831">
              <w:rPr>
                <w:rFonts w:ascii="Courier New" w:hAnsi="Courier New" w:cs="Courier New"/>
                <w:sz w:val="18"/>
              </w:rPr>
              <w:t xml:space="preserve">DFA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381EA485" w:rsidR="00704CD9" w:rsidRPr="00962831" w:rsidRDefault="00D700DA" w:rsidP="00963399">
      <w:pPr>
        <w:pStyle w:val="Caption"/>
      </w:pPr>
      <w:bookmarkStart w:id="213" w:name="_Ref421013060"/>
      <w:bookmarkStart w:id="214" w:name="_Toc42412373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3</w:t>
      </w:r>
      <w:r w:rsidR="00B22650" w:rsidRPr="00962831">
        <w:fldChar w:fldCharType="end"/>
      </w:r>
      <w:bookmarkEnd w:id="213"/>
      <w:r w:rsidRPr="00962831">
        <w:t xml:space="preserve"> </w:t>
      </w:r>
      <w:r w:rsidRPr="00962831">
        <w:rPr>
          <w:i/>
        </w:rPr>
        <w:t xml:space="preserve">Pseudocode </w:t>
      </w:r>
      <w:r w:rsidRPr="00962831">
        <w:t>fungsi ConvertNFAtoDFA</w:t>
      </w:r>
      <w:bookmarkEnd w:id="214"/>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CreateDFAState.</w:t>
      </w:r>
      <w:r w:rsidR="003C1817" w:rsidRPr="00962831">
        <w:t xml:space="preserve"> </w:t>
      </w:r>
      <w:r w:rsidR="003C1817" w:rsidRPr="00962831">
        <w:rPr>
          <w:i/>
        </w:rPr>
        <w:t xml:space="preserve">Pseudocode </w:t>
      </w:r>
      <w:r w:rsidR="003C1817" w:rsidRPr="00962831">
        <w:t xml:space="preserve">fungsi ConvertNFAtoDFA dapat </w:t>
      </w:r>
      <w:r w:rsidR="003C1817" w:rsidRPr="00962831">
        <w:lastRenderedPageBreak/>
        <w:t xml:space="preserve">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963323" w:rsidRPr="00963323">
        <w:rPr>
          <w:b/>
          <w:sz w:val="18"/>
        </w:rPr>
        <w:t>Gambar 3.2.3</w:t>
      </w:r>
      <w:r w:rsidR="003C1817" w:rsidRPr="00962831">
        <w:rPr>
          <w:b/>
          <w:sz w:val="18"/>
        </w:rPr>
        <w:fldChar w:fldCharType="end"/>
      </w:r>
      <w:r w:rsidR="00EA7C0C" w:rsidRPr="00962831">
        <w:t xml:space="preserve">. Fungsi ini dimulai dengan membuat </w:t>
      </w:r>
      <w:r w:rsidR="00EA7C0C" w:rsidRPr="00962831">
        <w:rPr>
          <w:i/>
        </w:rPr>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963323">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963323">
        <w:rPr>
          <w:noProof/>
        </w:rPr>
        <w:t>12</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963323" w:rsidRPr="00963323">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963323" w:rsidRPr="00963323">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Pr="00962831"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963323" w:rsidRPr="00963323">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dikunjungi dari state yang sedang aktif dengan masukan alfabet dari parameter fungsi (baris 1 dan 2).</w:t>
      </w: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3FA55756" w14:textId="77777777" w:rsidR="005C23FE" w:rsidRPr="00962831" w:rsidRDefault="008E07CE" w:rsidP="005C23FE">
            <w:pPr>
              <w:keepNext/>
              <w:rPr>
                <w:rFonts w:ascii="Courier New" w:hAnsi="Courier New" w:cs="Courier New"/>
                <w:sz w:val="18"/>
              </w:rPr>
            </w:pPr>
            <w:r w:rsidRPr="00962831">
              <w:rPr>
                <w:rFonts w:ascii="Courier New" w:hAnsi="Courier New" w:cs="Courier New"/>
                <w:sz w:val="18"/>
              </w:rPr>
              <w:lastRenderedPageBreak/>
              <w:t>/*</w:t>
            </w:r>
          </w:p>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385BB11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w:t>
            </w:r>
          </w:p>
          <w:p w14:paraId="30A66BE5" w14:textId="77777777" w:rsidR="00BA2CE3" w:rsidRPr="00962831" w:rsidRDefault="00BA2CE3" w:rsidP="00BA2CE3">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7F8F43D4"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73DE0AB4" w:rsidR="008E07CE" w:rsidRPr="00962831" w:rsidRDefault="008E07CE" w:rsidP="00963399">
      <w:pPr>
        <w:pStyle w:val="Caption"/>
      </w:pPr>
      <w:bookmarkStart w:id="215" w:name="_Ref421014145"/>
      <w:bookmarkStart w:id="216" w:name="_Toc42412373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4</w:t>
      </w:r>
      <w:r w:rsidR="00B22650" w:rsidRPr="00962831">
        <w:fldChar w:fldCharType="end"/>
      </w:r>
      <w:bookmarkEnd w:id="215"/>
      <w:r w:rsidRPr="00962831">
        <w:t xml:space="preserve"> </w:t>
      </w:r>
      <w:r w:rsidRPr="00962831">
        <w:rPr>
          <w:i/>
        </w:rPr>
        <w:t xml:space="preserve">Pseudocode </w:t>
      </w:r>
      <w:r w:rsidRPr="00962831">
        <w:t>fungsi EpsilonClosure</w:t>
      </w:r>
      <w:bookmarkEnd w:id="216"/>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03757296"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w:t>
            </w:r>
          </w:p>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68DF0F7D" w14:textId="77777777" w:rsidR="000702DB" w:rsidRPr="00962831" w:rsidRDefault="000702DB" w:rsidP="000702DB">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0C778385"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p>
          <w:p w14:paraId="5FFD448E" w14:textId="77777777" w:rsidR="008E07CE" w:rsidRPr="00962831" w:rsidRDefault="00DC2E4C" w:rsidP="000702DB">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09BB4D8C" w:rsidR="008E07CE" w:rsidRPr="00962831" w:rsidRDefault="00F438B1" w:rsidP="00963399">
      <w:pPr>
        <w:pStyle w:val="Caption"/>
      </w:pPr>
      <w:bookmarkStart w:id="217" w:name="_Ref421016799"/>
      <w:bookmarkStart w:id="218" w:name="_Toc42412373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5</w:t>
      </w:r>
      <w:r w:rsidR="00B22650" w:rsidRPr="00962831">
        <w:fldChar w:fldCharType="end"/>
      </w:r>
      <w:bookmarkEnd w:id="217"/>
      <w:r w:rsidRPr="00962831">
        <w:rPr>
          <w:i/>
        </w:rPr>
        <w:t xml:space="preserve"> Pseudocode</w:t>
      </w:r>
      <w:r w:rsidRPr="00962831">
        <w:t xml:space="preserve"> fungsi MoveClos</w:t>
      </w:r>
      <w:r w:rsidR="00DA303E" w:rsidRPr="00962831">
        <w:t>ure</w:t>
      </w:r>
      <w:bookmarkEnd w:id="218"/>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tersebut dimasukan ke 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w:t>
      </w:r>
      <w:r w:rsidRPr="00962831">
        <w:lastRenderedPageBreak/>
        <w:t>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963323" w:rsidRPr="00963323">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631F216C" w:rsidR="000A7E91" w:rsidRPr="00962831" w:rsidRDefault="000A7E91" w:rsidP="00963399">
      <w:pPr>
        <w:pStyle w:val="Caption"/>
      </w:pPr>
      <w:bookmarkStart w:id="219" w:name="_Ref421017391"/>
      <w:bookmarkStart w:id="220" w:name="_Toc42412374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6</w:t>
      </w:r>
      <w:r w:rsidR="00B22650" w:rsidRPr="00962831">
        <w:fldChar w:fldCharType="end"/>
      </w:r>
      <w:bookmarkEnd w:id="219"/>
      <w:r w:rsidRPr="00962831">
        <w:rPr>
          <w:i/>
        </w:rPr>
        <w:t xml:space="preserve"> Pseudocode </w:t>
      </w:r>
      <w:r w:rsidRPr="00962831">
        <w:t>fungsi CreateDFAState</w:t>
      </w:r>
      <w:bookmarkEnd w:id="220"/>
    </w:p>
    <w:p w14:paraId="0F542480" w14:textId="77777777" w:rsidR="00165071" w:rsidRPr="00962831" w:rsidRDefault="0081672D" w:rsidP="004F4E58">
      <w:pPr>
        <w:pStyle w:val="Heading3"/>
        <w:numPr>
          <w:ilvl w:val="2"/>
          <w:numId w:val="20"/>
        </w:numPr>
        <w:spacing w:before="240"/>
      </w:pPr>
      <w:bookmarkStart w:id="221" w:name="_Toc424123781"/>
      <w:r w:rsidRPr="00962831">
        <w:t>Desain</w:t>
      </w:r>
      <w:r w:rsidR="00165071" w:rsidRPr="00962831">
        <w:t xml:space="preserve"> fungsi MatrixPower</w:t>
      </w:r>
      <w:bookmarkEnd w:id="221"/>
    </w:p>
    <w:p w14:paraId="2EE24813" w14:textId="3A816AD4" w:rsidR="005B3D29" w:rsidRPr="00962831" w:rsidRDefault="005B3D29" w:rsidP="005B3D29">
      <w:pPr>
        <w:ind w:firstLine="720"/>
      </w:pPr>
      <w:r w:rsidRPr="00962831">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963323" w:rsidRPr="00963323">
        <w:rPr>
          <w:b/>
          <w:sz w:val="18"/>
        </w:rPr>
        <w:t>Gambar 3.2.7</w:t>
      </w:r>
      <w:r w:rsidRPr="00962831">
        <w:rPr>
          <w:b/>
          <w:sz w:val="18"/>
        </w:rPr>
        <w:fldChar w:fldCharType="end"/>
      </w:r>
      <w:r w:rsidRPr="00962831">
        <w:t xml:space="preserve">. Fungsi ini menggunakan teknik </w:t>
      </w:r>
      <w:r w:rsidRPr="00962831">
        <w:rPr>
          <w:i/>
        </w:rPr>
        <w:t>Exponentiation by Squaring</w:t>
      </w:r>
      <w:r w:rsidRPr="00962831">
        <w:t xml:space="preserve"> seperti yang dijelaskan pada </w:t>
      </w:r>
      <w:r w:rsidR="00C75DAF" w:rsidRPr="00962831">
        <w:t>subbab</w:t>
      </w:r>
      <w:r w:rsidRPr="00962831">
        <w:t xml:space="preserve">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963323">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963323">
        <w:rPr>
          <w:noProof/>
        </w:rPr>
        <w:t>13</w:t>
      </w:r>
      <w:r w:rsidRPr="00962831">
        <w:fldChar w:fldCharType="end"/>
      </w:r>
      <w:r w:rsidRPr="00962831">
        <w:t>.</w:t>
      </w:r>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2A08FDB2" w14:textId="77777777" w:rsidR="00D60A02" w:rsidRPr="00962831" w:rsidRDefault="00D60A02" w:rsidP="00844ED4">
            <w:pPr>
              <w:keepNext/>
              <w:rPr>
                <w:rFonts w:ascii="Courier New" w:hAnsi="Courier New" w:cs="Courier New"/>
                <w:sz w:val="18"/>
              </w:rPr>
            </w:pPr>
            <w:r w:rsidRPr="00962831">
              <w:rPr>
                <w:rFonts w:ascii="Courier New" w:hAnsi="Courier New" w:cs="Courier New"/>
                <w:sz w:val="18"/>
              </w:rPr>
              <w:lastRenderedPageBreak/>
              <w:t>/*</w:t>
            </w:r>
          </w:p>
          <w:p w14:paraId="35F95C2C" w14:textId="77777777" w:rsidR="00306016"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 xml:space="preserve">Matrix that represent DFA as </w:t>
            </w:r>
          </w:p>
          <w:p w14:paraId="3A51DAE7" w14:textId="77777777" w:rsidR="00D60A02" w:rsidRPr="00962831" w:rsidRDefault="00306016"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adjacency matrix</w:t>
            </w:r>
          </w:p>
          <w:p w14:paraId="71479E5D" w14:textId="77777777" w:rsidR="00D60A02" w:rsidRPr="00962831" w:rsidRDefault="00D60A02"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p>
          <w:p w14:paraId="63935CCE" w14:textId="77777777" w:rsidR="007E0B04"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r w:rsidR="007E0B04" w:rsidRPr="00962831">
              <w:rPr>
                <w:rFonts w:ascii="Courier New" w:hAnsi="Courier New" w:cs="Courier New"/>
                <w:sz w:val="18"/>
              </w:rPr>
              <w:t xml:space="preserve">an integer to power the matrix to </w:t>
            </w:r>
          </w:p>
          <w:p w14:paraId="275C30F7" w14:textId="77777777" w:rsidR="00D60A02" w:rsidRPr="00962831" w:rsidRDefault="007E0B04"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Lth power</w:t>
            </w:r>
          </w:p>
          <w:p w14:paraId="16CF3D50" w14:textId="77777777" w:rsidR="00D60A02"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276FE7C7" w14:textId="77777777" w:rsidR="00D60A02" w:rsidRPr="00962831" w:rsidRDefault="00D60A02" w:rsidP="00896748">
            <w:pPr>
              <w:keepNext/>
              <w:tabs>
                <w:tab w:val="left" w:pos="4398"/>
              </w:tabs>
              <w:jc w:val="left"/>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0B1B7C3C" w14:textId="77777777" w:rsidR="00C84392"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 xml:space="preserve">adjacency matrix that already </w:t>
            </w:r>
          </w:p>
          <w:p w14:paraId="3879D374" w14:textId="77777777" w:rsidR="00D60A02" w:rsidRPr="00962831" w:rsidRDefault="00C84392"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powered to Lth power</w:t>
            </w:r>
            <w:r w:rsidR="00D60A02" w:rsidRPr="00962831">
              <w:rPr>
                <w:rFonts w:ascii="Courier New" w:hAnsi="Courier New" w:cs="Courier New"/>
                <w:sz w:val="18"/>
              </w:rPr>
              <w:t xml:space="preserve"> </w:t>
            </w:r>
          </w:p>
          <w:p w14:paraId="34B1D1D2" w14:textId="77777777" w:rsidR="00D60A02" w:rsidRPr="00962831" w:rsidRDefault="00D60A02" w:rsidP="00844ED4">
            <w:pPr>
              <w:keepNext/>
              <w:rPr>
                <w:rFonts w:ascii="Courier New" w:hAnsi="Courier New" w:cs="Courier New"/>
                <w:sz w:val="18"/>
              </w:rPr>
            </w:pPr>
            <w:r w:rsidRPr="00962831">
              <w:rPr>
                <w:rFonts w:ascii="Courier New" w:hAnsi="Courier New" w:cs="Courier New"/>
                <w:sz w:val="18"/>
              </w:rPr>
              <w:t>*/</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70660"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8.</w:t>
            </w:r>
          </w:p>
          <w:p w14:paraId="752C94F8"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9.</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E623E91" w:rsidR="001B25B0" w:rsidRPr="00962831" w:rsidRDefault="00D60A02" w:rsidP="00963399">
      <w:pPr>
        <w:pStyle w:val="Caption"/>
      </w:pPr>
      <w:bookmarkStart w:id="222" w:name="_Ref421023065"/>
      <w:bookmarkStart w:id="223" w:name="_Ref421049212"/>
      <w:bookmarkStart w:id="224" w:name="_Toc42412374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7</w:t>
      </w:r>
      <w:r w:rsidR="00B22650" w:rsidRPr="00962831">
        <w:fldChar w:fldCharType="end"/>
      </w:r>
      <w:bookmarkEnd w:id="222"/>
      <w:r w:rsidRPr="00962831">
        <w:t xml:space="preserve"> </w:t>
      </w:r>
      <w:r w:rsidRPr="00962831">
        <w:rPr>
          <w:i/>
        </w:rPr>
        <w:t xml:space="preserve">Pseudocode </w:t>
      </w:r>
      <w:r w:rsidRPr="00962831">
        <w:t>fungsi MatrixPower</w:t>
      </w:r>
      <w:bookmarkEnd w:id="223"/>
      <w:bookmarkEnd w:id="224"/>
    </w:p>
    <w:p w14:paraId="5EC65A56" w14:textId="77777777" w:rsidR="007F0D15" w:rsidRPr="00962831" w:rsidRDefault="0081672D" w:rsidP="007F0D15">
      <w:pPr>
        <w:pStyle w:val="Heading2"/>
      </w:pPr>
      <w:bookmarkStart w:id="225" w:name="_Toc424123782"/>
      <w:r w:rsidRPr="00962831">
        <w:t>Desain</w:t>
      </w:r>
      <w:r w:rsidR="007F0D15" w:rsidRPr="00962831">
        <w:t xml:space="preserve"> Struktur Data</w:t>
      </w:r>
      <w:bookmarkEnd w:id="225"/>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w:t>
      </w:r>
      <w:r w:rsidRPr="00962831">
        <w:lastRenderedPageBreak/>
        <w:t xml:space="preserve">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memproses </w:t>
      </w:r>
      <w:r w:rsidR="006C76B3" w:rsidRPr="00962831">
        <w:rPr>
          <w:i/>
        </w:rPr>
        <w:t>regular expression</w:t>
      </w:r>
      <w:r w:rsidR="006C76B3" w:rsidRPr="00962831">
        <w:t xml:space="preserve"> yang berbentuk operasi infix. 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26" w:name="_Toc424123783"/>
      <w:r w:rsidRPr="00962831">
        <w:t>Desain Pembangkit Kasus untuk Uji Kinerja.</w:t>
      </w:r>
      <w:bookmarkEnd w:id="226"/>
    </w:p>
    <w:p w14:paraId="134F932D" w14:textId="38F26378" w:rsidR="007E428E"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963323" w:rsidRPr="00963323">
        <w:rPr>
          <w:b/>
          <w:sz w:val="18"/>
        </w:rPr>
        <w:t>Gambar 3.4.1</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963323" w:rsidRPr="00963323">
        <w:rPr>
          <w:b/>
          <w:sz w:val="18"/>
        </w:rPr>
        <w:t>Gambar 3.4.2</w:t>
      </w:r>
      <w:r w:rsidR="00105DFE" w:rsidRPr="00962831">
        <w:rPr>
          <w:b/>
          <w:sz w:val="18"/>
        </w:rPr>
        <w:fldChar w:fldCharType="end"/>
      </w:r>
      <w:r w:rsidR="00105DFE" w:rsidRPr="00962831">
        <w:t>.</w:t>
      </w:r>
    </w:p>
    <w:p w14:paraId="3AC1D864" w14:textId="59B03A27" w:rsidR="00224AC4" w:rsidRPr="00962831" w:rsidRDefault="00224AC4" w:rsidP="00AA7091">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963323" w:rsidRPr="00963323">
        <w:rPr>
          <w:b/>
          <w:sz w:val="18"/>
        </w:rPr>
        <w:t>Gambar 3.4.1</w:t>
      </w:r>
      <w:r w:rsidRPr="00962831">
        <w:rPr>
          <w:b/>
          <w:sz w:val="18"/>
        </w:rPr>
        <w:fldChar w:fldCharType="end"/>
      </w:r>
      <w:r w:rsidRPr="00962831">
        <w:t xml:space="preserve"> digunakan untuk menambah sebuah operasi regular expression baru dengan menyisipkan sebuah operasi ke </w:t>
      </w:r>
      <w:r w:rsidRPr="00962831">
        <w:rPr>
          <w:i/>
        </w:rPr>
        <w:t xml:space="preserve">index </w:t>
      </w:r>
      <w:r w:rsidRPr="00962831">
        <w:t>yang acak.</w:t>
      </w:r>
      <w:r w:rsidRPr="00224AC4">
        <w:t xml:space="preserve"> </w:t>
      </w:r>
      <w:r w:rsidRPr="00962831">
        <w:t xml:space="preserve">Fungsi akan mengembalikan </w:t>
      </w:r>
      <w:r w:rsidRPr="00962831">
        <w:rPr>
          <w:i/>
        </w:rPr>
        <w:t>string</w:t>
      </w:r>
      <w:r w:rsidRPr="00962831">
        <w:t xml:space="preserve"> hasil penambahan operasi ke fungsi utama pada </w:t>
      </w:r>
      <w:r w:rsidRPr="00962831">
        <w:rPr>
          <w:b/>
          <w:sz w:val="18"/>
        </w:rPr>
        <w:fldChar w:fldCharType="begin"/>
      </w:r>
      <w:r w:rsidRPr="00962831">
        <w:rPr>
          <w:b/>
          <w:sz w:val="18"/>
        </w:rPr>
        <w:instrText xml:space="preserve"> REF _Ref422139771 \h  \* MERGEFORMAT </w:instrText>
      </w:r>
      <w:r w:rsidRPr="00962831">
        <w:rPr>
          <w:b/>
          <w:sz w:val="18"/>
        </w:rPr>
      </w:r>
      <w:r w:rsidRPr="00962831">
        <w:rPr>
          <w:b/>
          <w:sz w:val="18"/>
        </w:rPr>
        <w:fldChar w:fldCharType="separate"/>
      </w:r>
      <w:r w:rsidR="00963323" w:rsidRPr="00963323">
        <w:rPr>
          <w:b/>
          <w:sz w:val="18"/>
        </w:rPr>
        <w:t>Gambar 3.4.2</w:t>
      </w:r>
      <w:r w:rsidRPr="00962831">
        <w:rPr>
          <w:b/>
          <w:sz w:val="18"/>
        </w:rPr>
        <w:fldChar w:fldCharType="end"/>
      </w:r>
      <w:r w:rsidRPr="00962831">
        <w:t xml:space="preserve">. pada fungsi utama, akan dipanggil fungsi Expand hingga </w:t>
      </w:r>
      <w:r w:rsidRPr="00962831">
        <w:rPr>
          <w:i/>
        </w:rPr>
        <w:t>string</w:t>
      </w:r>
      <w:r w:rsidRPr="00962831">
        <w:t xml:space="preserve"> mencapai batas karakter tertentu.</w:t>
      </w: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7AE6F35E" w14:textId="77777777" w:rsidR="00AA7091" w:rsidRPr="00962831" w:rsidRDefault="00AA7091" w:rsidP="00E57F62">
            <w:pPr>
              <w:keepNext/>
              <w:rPr>
                <w:rFonts w:ascii="Courier New" w:hAnsi="Courier New" w:cs="Courier New"/>
                <w:sz w:val="18"/>
              </w:rPr>
            </w:pPr>
            <w:r w:rsidRPr="00962831">
              <w:rPr>
                <w:rFonts w:ascii="Courier New" w:hAnsi="Courier New" w:cs="Courier New"/>
                <w:sz w:val="18"/>
              </w:rPr>
              <w:lastRenderedPageBreak/>
              <w:t>/*</w:t>
            </w:r>
          </w:p>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xml:space="preserve">* index  </w:t>
            </w:r>
            <w:r w:rsidRPr="00962831">
              <w:rPr>
                <w:rFonts w:ascii="Courier New" w:hAnsi="Courier New" w:cs="Courier New"/>
                <w:sz w:val="18"/>
              </w:rPr>
              <w:tab/>
              <w:t xml:space="preserve">integer that represent position in </w:t>
            </w:r>
          </w:p>
          <w:p w14:paraId="7AE06E9D" w14:textId="2DAE56B2"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6A6F61F9" w14:textId="021343B1"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4E0E6CFD" w14:textId="77777777" w:rsidR="00AA7091" w:rsidRPr="00962831" w:rsidRDefault="00AA7091" w:rsidP="00E57F62">
            <w:pPr>
              <w:keepNext/>
              <w:tabs>
                <w:tab w:val="left" w:pos="4398"/>
              </w:tabs>
              <w:jc w:val="left"/>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4B746F7F" w14:textId="38187F8B" w:rsidR="00AA7091" w:rsidRPr="006002E9" w:rsidRDefault="00AA7091" w:rsidP="006002E9">
            <w:pPr>
              <w:keepNext/>
              <w:jc w:val="left"/>
              <w:rPr>
                <w:rFonts w:ascii="Courier New" w:hAnsi="Courier New" w:cs="Courier New"/>
                <w:sz w:val="18"/>
                <w:lang w:val="en-US"/>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1670D627" w:rsidR="00A86B7D" w:rsidRPr="006002E9" w:rsidRDefault="00A86B7D" w:rsidP="00E57F62">
            <w:pPr>
              <w:keepNext/>
              <w:rPr>
                <w:rFonts w:ascii="Courier New" w:hAnsi="Courier New" w:cs="Courier New"/>
                <w:sz w:val="18"/>
                <w:lang w:val="en-US"/>
              </w:rPr>
            </w:pPr>
            <w:r w:rsidRPr="00962831">
              <w:rPr>
                <w:rFonts w:ascii="Courier New" w:hAnsi="Courier New" w:cs="Courier New"/>
                <w:sz w:val="18"/>
              </w:rPr>
              <w:t>str = strIN</w:t>
            </w:r>
            <w:r w:rsidR="006002E9">
              <w:rPr>
                <w:rFonts w:ascii="Courier New" w:hAnsi="Courier New" w:cs="Courier New"/>
                <w:sz w:val="18"/>
                <w:lang w:val="en-US"/>
              </w:rPr>
              <w:t xml:space="preserve"> </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1DC7E233" w:rsidR="00AA7091" w:rsidRPr="00962831" w:rsidRDefault="003F5D45" w:rsidP="00963399">
      <w:pPr>
        <w:pStyle w:val="Caption"/>
      </w:pPr>
      <w:bookmarkStart w:id="227" w:name="_Ref422139770"/>
      <w:bookmarkStart w:id="228" w:name="_Toc42412374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227"/>
      <w:r w:rsidRPr="00962831">
        <w:t xml:space="preserve"> </w:t>
      </w:r>
      <w:r w:rsidRPr="00962831">
        <w:rPr>
          <w:i/>
        </w:rPr>
        <w:t>Pseudocode</w:t>
      </w:r>
      <w:r w:rsidRPr="00962831">
        <w:t xml:space="preserve"> fungsi Expand</w:t>
      </w:r>
      <w:bookmarkEnd w:id="228"/>
    </w:p>
    <w:tbl>
      <w:tblPr>
        <w:tblStyle w:val="TableGrid"/>
        <w:tblW w:w="0" w:type="auto"/>
        <w:jc w:val="center"/>
        <w:tblLook w:val="04A0" w:firstRow="1" w:lastRow="0" w:firstColumn="1" w:lastColumn="0" w:noHBand="0" w:noVBand="1"/>
      </w:tblPr>
      <w:tblGrid>
        <w:gridCol w:w="541"/>
        <w:gridCol w:w="4953"/>
      </w:tblGrid>
      <w:tr w:rsidR="00E10FC3" w:rsidRPr="00962831" w14:paraId="4537C953" w14:textId="77777777" w:rsidTr="008022CF">
        <w:trPr>
          <w:jc w:val="center"/>
        </w:trPr>
        <w:tc>
          <w:tcPr>
            <w:tcW w:w="5494" w:type="dxa"/>
            <w:gridSpan w:val="2"/>
          </w:tcPr>
          <w:p w14:paraId="45AAD19A" w14:textId="48622B1F" w:rsidR="00E10FC3" w:rsidRPr="00962831" w:rsidRDefault="00AC5415" w:rsidP="008022CF">
            <w:pPr>
              <w:keepNext/>
              <w:rPr>
                <w:rFonts w:ascii="Courier New" w:hAnsi="Courier New" w:cs="Courier New"/>
                <w:sz w:val="18"/>
              </w:rPr>
            </w:pPr>
            <w:r w:rsidRPr="00962831">
              <w:rPr>
                <w:rFonts w:ascii="Courier New" w:hAnsi="Courier New" w:cs="Courier New"/>
                <w:sz w:val="18"/>
              </w:rPr>
              <w:t>main()</w:t>
            </w:r>
          </w:p>
        </w:tc>
      </w:tr>
      <w:tr w:rsidR="00E10FC3" w:rsidRPr="00962831" w14:paraId="38A3B835" w14:textId="77777777" w:rsidTr="008022CF">
        <w:trPr>
          <w:jc w:val="center"/>
        </w:trPr>
        <w:tc>
          <w:tcPr>
            <w:tcW w:w="541" w:type="dxa"/>
            <w:tcBorders>
              <w:right w:val="single" w:sz="4" w:space="0" w:color="auto"/>
            </w:tcBorders>
          </w:tcPr>
          <w:p w14:paraId="083360D4"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1.</w:t>
            </w:r>
          </w:p>
          <w:p w14:paraId="12678A49"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2.</w:t>
            </w:r>
          </w:p>
          <w:p w14:paraId="2930C6D2"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3.</w:t>
            </w:r>
          </w:p>
          <w:p w14:paraId="4F4837E3"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4.</w:t>
            </w:r>
          </w:p>
          <w:p w14:paraId="2094D1E3"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5.</w:t>
            </w:r>
          </w:p>
          <w:p w14:paraId="0844C3D1"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6.</w:t>
            </w:r>
          </w:p>
          <w:p w14:paraId="5118CDF1"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7.</w:t>
            </w:r>
          </w:p>
          <w:p w14:paraId="1629EDCC" w14:textId="62860A02" w:rsidR="00E10FC3" w:rsidRPr="00962831" w:rsidRDefault="00B778AA" w:rsidP="008022CF">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D13BE00" w14:textId="77777777" w:rsidR="00E10FC3" w:rsidRPr="00962831" w:rsidRDefault="00043FD9" w:rsidP="00E10FC3">
            <w:pPr>
              <w:keepNext/>
              <w:rPr>
                <w:rFonts w:ascii="Courier New" w:hAnsi="Courier New" w:cs="Courier New"/>
                <w:sz w:val="18"/>
              </w:rPr>
            </w:pPr>
            <w:r w:rsidRPr="00962831">
              <w:rPr>
                <w:rFonts w:ascii="Courier New" w:hAnsi="Courier New" w:cs="Courier New"/>
                <w:sz w:val="18"/>
              </w:rPr>
              <w:t>Initialize random seed()</w:t>
            </w:r>
          </w:p>
          <w:p w14:paraId="3D49FDBB"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print(number of test case)</w:t>
            </w:r>
          </w:p>
          <w:p w14:paraId="5A97D057"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for i=0 to number of test case</w:t>
            </w:r>
          </w:p>
          <w:p w14:paraId="21E9B091"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initialize str = “a”;</w:t>
            </w:r>
          </w:p>
          <w:p w14:paraId="6174DEA3" w14:textId="1388F981"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while length of str &lt; 100</w:t>
            </w:r>
          </w:p>
          <w:p w14:paraId="290B9820" w14:textId="4E14207C"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index = rand_int() between [1…length(str)]</w:t>
            </w:r>
          </w:p>
          <w:p w14:paraId="4C24E56E" w14:textId="6A9C4664" w:rsidR="00B778AA" w:rsidRPr="00962831" w:rsidRDefault="00043FD9" w:rsidP="00B778AA">
            <w:pPr>
              <w:keepNext/>
              <w:rPr>
                <w:rFonts w:ascii="Courier New" w:hAnsi="Courier New" w:cs="Courier New"/>
                <w:sz w:val="18"/>
              </w:rPr>
            </w:pPr>
            <w:r w:rsidRPr="00962831">
              <w:rPr>
                <w:rFonts w:ascii="Courier New" w:hAnsi="Courier New" w:cs="Courier New"/>
                <w:sz w:val="18"/>
              </w:rPr>
              <w:t xml:space="preserve">  str = Expand(str)</w:t>
            </w:r>
          </w:p>
          <w:p w14:paraId="44A2E7CF" w14:textId="13CDD0C3" w:rsidR="00B778AA" w:rsidRPr="00962831" w:rsidRDefault="00B778AA" w:rsidP="00B778AA">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B3D68BE" w14:textId="1D2765A6" w:rsidR="009178EE" w:rsidRDefault="00E10FC3" w:rsidP="006002E9">
      <w:pPr>
        <w:pStyle w:val="Caption"/>
        <w:spacing w:after="0"/>
      </w:pPr>
      <w:bookmarkStart w:id="229" w:name="_Ref422139771"/>
      <w:bookmarkStart w:id="230" w:name="_Toc42412374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3.4</w:t>
      </w:r>
      <w:r w:rsidR="00B22650" w:rsidRPr="00962831">
        <w:fldChar w:fldCharType="end"/>
      </w:r>
      <w:r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2</w:t>
      </w:r>
      <w:r w:rsidR="00B22650" w:rsidRPr="00962831">
        <w:fldChar w:fldCharType="end"/>
      </w:r>
      <w:bookmarkEnd w:id="229"/>
      <w:r w:rsidRPr="00962831">
        <w:t xml:space="preserve"> </w:t>
      </w:r>
      <w:r w:rsidRPr="00962831">
        <w:rPr>
          <w:i/>
        </w:rPr>
        <w:t>Pseudocode</w:t>
      </w:r>
      <w:r w:rsidRPr="00962831">
        <w:t xml:space="preserve"> </w:t>
      </w:r>
      <w:r w:rsidR="001E6EF0" w:rsidRPr="00962831">
        <w:t>fungsi utama pembangkit kasus uji</w:t>
      </w:r>
      <w:bookmarkEnd w:id="230"/>
    </w:p>
    <w:p w14:paraId="4BACF7E6" w14:textId="77777777" w:rsidR="006002E9" w:rsidRDefault="006002E9" w:rsidP="006002E9"/>
    <w:p w14:paraId="5BBF6AEC" w14:textId="5975C76F" w:rsidR="006002E9" w:rsidRPr="006002E9" w:rsidRDefault="006002E9" w:rsidP="006002E9">
      <w:r w:rsidRPr="00962831">
        <w:lastRenderedPageBreak/>
        <w:t xml:space="preserve">Usai </w:t>
      </w:r>
      <w:r w:rsidRPr="00962831">
        <w:rPr>
          <w:i/>
        </w:rPr>
        <w:t xml:space="preserve">string </w:t>
      </w:r>
      <w:r w:rsidRPr="00962831">
        <w:t xml:space="preserve">mencapai batas karakter tertentu, kemudian akan dicetak hasil Expand terakhir yang merupakan </w:t>
      </w:r>
      <w:r w:rsidRPr="00962831">
        <w:rPr>
          <w:i/>
        </w:rPr>
        <w:t>RE</w:t>
      </w:r>
      <w:r w:rsidRPr="00962831">
        <w:t xml:space="preserve"> dan sebuah bilangan </w:t>
      </w:r>
      <w:r w:rsidRPr="00962831">
        <w:rPr>
          <w:i/>
        </w:rPr>
        <w:t>L</w:t>
      </w:r>
      <w:r w:rsidRPr="00962831">
        <w:t xml:space="preserve"> random pada rentang [1…10</w:t>
      </w:r>
      <w:r w:rsidRPr="00962831">
        <w:rPr>
          <w:vertAlign w:val="superscript"/>
        </w:rPr>
        <w:t>9</w:t>
      </w:r>
      <w:r w:rsidRPr="00962831">
        <w:t>].</w:t>
      </w:r>
    </w:p>
    <w:p w14:paraId="7A912548" w14:textId="77777777" w:rsidR="00E10FC3" w:rsidRPr="00962831" w:rsidRDefault="00E10FC3" w:rsidP="00E10FC3"/>
    <w:p w14:paraId="3DE807D5" w14:textId="77777777" w:rsidR="009178EE" w:rsidRPr="00962831" w:rsidRDefault="009178EE" w:rsidP="009178EE">
      <w:pPr>
        <w:sectPr w:rsidR="009178EE"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31" w:name="_Toc424123784"/>
      <w:r w:rsidR="00F14D74" w:rsidRPr="00962831">
        <w:t>IMPLEMENTASI</w:t>
      </w:r>
      <w:bookmarkEnd w:id="231"/>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32" w:name="_Toc417388599"/>
      <w:bookmarkStart w:id="233" w:name="_Toc417388690"/>
      <w:bookmarkStart w:id="234" w:name="_Toc417388737"/>
      <w:bookmarkStart w:id="235" w:name="_Toc417388781"/>
      <w:bookmarkStart w:id="236" w:name="_Toc417388831"/>
      <w:bookmarkStart w:id="237" w:name="_Toc417388875"/>
      <w:bookmarkStart w:id="238" w:name="_Toc420877523"/>
      <w:bookmarkStart w:id="239" w:name="_Toc420877567"/>
      <w:bookmarkStart w:id="240" w:name="_Toc420877610"/>
      <w:bookmarkStart w:id="241" w:name="_Toc420877655"/>
      <w:bookmarkStart w:id="242" w:name="_Toc420877698"/>
      <w:bookmarkStart w:id="243" w:name="_Toc420877936"/>
      <w:bookmarkStart w:id="244" w:name="_Toc420877979"/>
      <w:bookmarkStart w:id="245" w:name="_Toc420878809"/>
      <w:bookmarkStart w:id="246" w:name="_Toc420886639"/>
      <w:bookmarkStart w:id="247" w:name="_Toc420893596"/>
      <w:bookmarkStart w:id="248" w:name="_Toc420918016"/>
      <w:bookmarkStart w:id="249" w:name="_Toc420928093"/>
      <w:bookmarkStart w:id="250" w:name="_Toc421009007"/>
      <w:bookmarkStart w:id="251" w:name="_Toc421020286"/>
      <w:bookmarkStart w:id="252" w:name="_Toc421053063"/>
      <w:bookmarkStart w:id="253" w:name="_Toc421054242"/>
      <w:bookmarkStart w:id="254" w:name="_Toc421090971"/>
      <w:bookmarkStart w:id="255" w:name="_Toc421093368"/>
      <w:bookmarkStart w:id="256" w:name="_Toc421094372"/>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5FD41D57" w14:textId="77777777" w:rsidR="00EA65FB" w:rsidRPr="00962831" w:rsidRDefault="00EA65FB" w:rsidP="00131B4E">
      <w:pPr>
        <w:pStyle w:val="Heading2"/>
      </w:pPr>
      <w:bookmarkStart w:id="257" w:name="_Toc424123785"/>
      <w:r w:rsidRPr="00962831">
        <w:t xml:space="preserve">Lingkungan </w:t>
      </w:r>
      <w:r w:rsidR="00F14D74" w:rsidRPr="00962831">
        <w:t>Implementasi</w:t>
      </w:r>
      <w:bookmarkEnd w:id="257"/>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58" w:name="_Toc424123786"/>
      <w:bookmarkStart w:id="259" w:name="_Toc378184525"/>
      <w:r w:rsidRPr="00962831">
        <w:t>Konstanta dan Variabel Global</w:t>
      </w:r>
      <w:bookmarkEnd w:id="258"/>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963323" w:rsidRPr="00963323">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34D2A4D0" w14:textId="70DB7C85" w:rsidR="0085697C" w:rsidRPr="00962831"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berubah ketika menerima masukan </w:t>
      </w:r>
      <w:r w:rsidR="00F45F0B" w:rsidRPr="00962831">
        <w:t>alfab</w:t>
      </w:r>
      <w:r w:rsidRPr="00962831">
        <w:t>et tertentu.</w:t>
      </w:r>
      <w:r w:rsidR="005974C0" w:rsidRPr="00962831">
        <w:t xml:space="preserve"> Variabel </w:t>
      </w:r>
      <w:r w:rsidR="005974C0" w:rsidRPr="00962831">
        <w:lastRenderedPageBreak/>
        <w:t xml:space="preserve">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963399">
      <w:pPr>
        <w:pStyle w:val="Caption"/>
      </w:pPr>
      <w:bookmarkStart w:id="260" w:name="_Ref421041611"/>
      <w:bookmarkStart w:id="261" w:name="_Toc42412369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60"/>
      <w:r w:rsidRPr="00962831">
        <w:t xml:space="preserve"> Konstanta dan variabel global</w:t>
      </w:r>
      <w:bookmarkEnd w:id="261"/>
    </w:p>
    <w:p w14:paraId="45581C31" w14:textId="77777777" w:rsidR="0039163E" w:rsidRPr="00962831" w:rsidRDefault="0039163E" w:rsidP="0039163E">
      <w:pPr>
        <w:pStyle w:val="Heading2"/>
      </w:pPr>
      <w:bookmarkStart w:id="262" w:name="_Toc424123787"/>
      <w:r w:rsidRPr="00962831">
        <w:t xml:space="preserve">Implementasi </w:t>
      </w:r>
      <w:r w:rsidR="00E23FE9" w:rsidRPr="00962831">
        <w:t>Fungsi Main</w:t>
      </w:r>
      <w:bookmarkEnd w:id="262"/>
    </w:p>
    <w:p w14:paraId="7B3221F4" w14:textId="089D8B56" w:rsidR="007B7981" w:rsidRPr="00962831" w:rsidRDefault="007528B9" w:rsidP="005F21DF">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963323" w:rsidRPr="00963323">
        <w:rPr>
          <w:b/>
          <w:sz w:val="18"/>
        </w:rPr>
        <w:t>Gambar 3.1.1</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_Ref420923253 \h  \* MERGEFORMAT </w:instrText>
      </w:r>
      <w:r w:rsidRPr="00962831">
        <w:rPr>
          <w:b/>
          <w:sz w:val="18"/>
        </w:rPr>
      </w:r>
      <w:r w:rsidRPr="00962831">
        <w:rPr>
          <w:b/>
          <w:sz w:val="18"/>
        </w:rPr>
        <w:fldChar w:fldCharType="separate"/>
      </w:r>
      <w:r w:rsidR="00963323">
        <w:rPr>
          <w:bCs/>
          <w:sz w:val="18"/>
          <w:lang w:val="en-US"/>
        </w:rPr>
        <w:t>Error! Reference source not found.</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963323" w:rsidRPr="00963323">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963323" w:rsidRPr="00963323">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963323" w:rsidRPr="00963323">
        <w:rPr>
          <w:b/>
          <w:sz w:val="18"/>
        </w:rPr>
        <w:t>Kode Sumber 4.3.3</w:t>
      </w:r>
      <w:r w:rsidR="007F3676" w:rsidRPr="00962831">
        <w:rPr>
          <w:b/>
          <w:sz w:val="18"/>
        </w:rPr>
        <w:fldChar w:fldCharType="end"/>
      </w:r>
      <w:r w:rsidR="00CA3445" w:rsidRPr="00962831">
        <w:t>.</w:t>
      </w:r>
      <w:r w:rsidR="002E3433" w:rsidRPr="00962831">
        <w:t xml:space="preserve"> </w:t>
      </w:r>
    </w:p>
    <w:tbl>
      <w:tblPr>
        <w:tblStyle w:val="TableGrid"/>
        <w:tblW w:w="0" w:type="auto"/>
        <w:tblLook w:val="04A0" w:firstRow="1" w:lastRow="0" w:firstColumn="1" w:lastColumn="0" w:noHBand="0" w:noVBand="1"/>
      </w:tblPr>
      <w:tblGrid>
        <w:gridCol w:w="534"/>
        <w:gridCol w:w="5012"/>
      </w:tblGrid>
      <w:tr w:rsidR="00E23FE9" w:rsidRPr="00962831" w14:paraId="63F4772D" w14:textId="77777777" w:rsidTr="00D028FA">
        <w:trPr>
          <w:trHeight w:val="103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99A7F2D"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p w14:paraId="64EF765B" w14:textId="77777777" w:rsidR="001F5492" w:rsidRPr="00962831" w:rsidRDefault="0075041A" w:rsidP="00E23FE9">
            <w:pPr>
              <w:rPr>
                <w:rFonts w:ascii="Courier New" w:hAnsi="Courier New" w:cs="Courier New"/>
                <w:sz w:val="18"/>
                <w:szCs w:val="18"/>
              </w:rPr>
            </w:pPr>
            <w:r w:rsidRPr="00962831">
              <w:rPr>
                <w:rFonts w:ascii="Courier New" w:hAnsi="Courier New" w:cs="Courier New"/>
                <w:sz w:val="18"/>
                <w:szCs w:val="18"/>
              </w:rPr>
              <w:t>5.</w:t>
            </w:r>
          </w:p>
          <w:p w14:paraId="564483AE" w14:textId="519C6F21" w:rsidR="006C5E4A" w:rsidRPr="00962831" w:rsidRDefault="006C5E4A" w:rsidP="00E23FE9">
            <w:pPr>
              <w:rPr>
                <w:rFonts w:ascii="Courier New" w:hAnsi="Courier New" w:cs="Courier New"/>
                <w:sz w:val="18"/>
                <w:szCs w:val="18"/>
              </w:rPr>
            </w:pPr>
            <w:r w:rsidRPr="00962831">
              <w:rPr>
                <w:rFonts w:ascii="Courier New" w:hAnsi="Courier New" w:cs="Courier New"/>
                <w:sz w:val="18"/>
                <w:szCs w:val="18"/>
              </w:rPr>
              <w:t>6.</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7E6A150D" w14:textId="13A4E20B" w:rsidR="00E35790" w:rsidRPr="00962831" w:rsidRDefault="00785412" w:rsidP="00E35790">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p w14:paraId="22E3CCEF" w14:textId="77777777" w:rsidR="006C5E4A" w:rsidRPr="00962831" w:rsidRDefault="00E35790" w:rsidP="00EB4865">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36F4AF43" w14:textId="42197021" w:rsidR="006C5E4A" w:rsidRPr="00962831" w:rsidRDefault="006C5E4A" w:rsidP="006C5E4A">
            <w:pPr>
              <w:rPr>
                <w:rFonts w:ascii="Courier New" w:hAnsi="Courier New" w:cs="Courier New"/>
                <w:sz w:val="18"/>
                <w:szCs w:val="18"/>
              </w:rPr>
            </w:pPr>
            <w:r w:rsidRPr="00962831">
              <w:rPr>
                <w:rFonts w:ascii="Courier New" w:hAnsi="Courier New" w:cs="Courier New"/>
                <w:sz w:val="18"/>
                <w:szCs w:val="18"/>
              </w:rPr>
              <w:t xml:space="preserve">    for(scanf("%d", &amp;test);test--;)</w:t>
            </w:r>
          </w:p>
        </w:tc>
      </w:tr>
    </w:tbl>
    <w:p w14:paraId="510C61A6" w14:textId="638A9632" w:rsidR="00880044" w:rsidRPr="00962831" w:rsidRDefault="00EB4865" w:rsidP="00963399">
      <w:pPr>
        <w:pStyle w:val="Caption"/>
      </w:pPr>
      <w:bookmarkStart w:id="263" w:name="_Ref421044862"/>
      <w:bookmarkStart w:id="264" w:name="_Toc42412369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63"/>
      <w:r w:rsidR="006C5E4A" w:rsidRPr="00962831">
        <w:t xml:space="preserve"> Implementasi fungsi main(1)</w:t>
      </w:r>
      <w:bookmarkEnd w:id="264"/>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lastRenderedPageBreak/>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781E5F7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963399">
      <w:pPr>
        <w:pStyle w:val="Caption"/>
      </w:pPr>
      <w:bookmarkStart w:id="265" w:name="_Ref421044866"/>
      <w:bookmarkStart w:id="266" w:name="_Toc42412369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2</w:t>
      </w:r>
      <w:r w:rsidR="00B22650" w:rsidRPr="00962831">
        <w:fldChar w:fldCharType="end"/>
      </w:r>
      <w:bookmarkEnd w:id="265"/>
      <w:r w:rsidRPr="00962831">
        <w:t xml:space="preserve"> Implementasi fung</w:t>
      </w:r>
      <w:r w:rsidR="004E76F5" w:rsidRPr="00962831">
        <w:t>s</w:t>
      </w:r>
      <w:r w:rsidRPr="00962831">
        <w:t>i main(2)</w:t>
      </w:r>
      <w:bookmarkEnd w:id="266"/>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963399">
      <w:pPr>
        <w:pStyle w:val="Caption"/>
      </w:pPr>
      <w:bookmarkStart w:id="267" w:name="_Ref421044868"/>
      <w:bookmarkStart w:id="268" w:name="_Toc42412369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3</w:t>
      </w:r>
      <w:r w:rsidR="00B22650" w:rsidRPr="00962831">
        <w:fldChar w:fldCharType="end"/>
      </w:r>
      <w:bookmarkEnd w:id="267"/>
      <w:r w:rsidRPr="00962831">
        <w:t xml:space="preserve"> Implementasi fungsi main(3)</w:t>
      </w:r>
      <w:bookmarkEnd w:id="268"/>
    </w:p>
    <w:p w14:paraId="34CCA189" w14:textId="27A27F17" w:rsidR="00AF160D" w:rsidRPr="00962831"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963323" w:rsidRPr="00963323">
        <w:rPr>
          <w:b/>
          <w:sz w:val="18"/>
        </w:rPr>
        <w:t>Kode Sumber 4.3.4</w:t>
      </w:r>
      <w:r w:rsidR="007C0A1A" w:rsidRPr="00962831">
        <w:rPr>
          <w:b/>
          <w:sz w:val="18"/>
        </w:rPr>
        <w:fldChar w:fldCharType="end"/>
      </w:r>
      <w:r w:rsidR="00E93BE2" w:rsidRPr="00962831">
        <w:t>.</w:t>
      </w: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7C694D0A" w14:textId="77777777" w:rsidR="00A0064E" w:rsidRDefault="00A0064E" w:rsidP="00890994">
            <w:pPr>
              <w:rPr>
                <w:rFonts w:ascii="Courier New" w:hAnsi="Courier New" w:cs="Courier New"/>
                <w:sz w:val="18"/>
                <w:szCs w:val="18"/>
              </w:rPr>
            </w:pPr>
            <w:r w:rsidRPr="00962831">
              <w:rPr>
                <w:rFonts w:ascii="Courier New" w:hAnsi="Courier New" w:cs="Courier New"/>
                <w:sz w:val="18"/>
                <w:szCs w:val="18"/>
              </w:rPr>
              <w:t>18.</w:t>
            </w:r>
          </w:p>
          <w:p w14:paraId="102F8F90" w14:textId="6EBD6474" w:rsidR="00704577" w:rsidRPr="00704577" w:rsidRDefault="00704577" w:rsidP="00890994">
            <w:pPr>
              <w:rPr>
                <w:rFonts w:ascii="Courier New" w:hAnsi="Courier New" w:cs="Courier New"/>
                <w:sz w:val="18"/>
                <w:szCs w:val="18"/>
                <w:lang w:val="en-US"/>
              </w:rPr>
            </w:pPr>
            <w:r>
              <w:rPr>
                <w:rFonts w:ascii="Courier New" w:hAnsi="Courier New" w:cs="Courier New"/>
                <w:sz w:val="18"/>
                <w:szCs w:val="18"/>
                <w:lang w:val="en-US"/>
              </w:rPr>
              <w:t>19.</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35EDBC9B" w14:textId="77777777" w:rsidR="00704577" w:rsidRPr="00962831" w:rsidRDefault="00704577" w:rsidP="00B345C3">
            <w:pPr>
              <w:rPr>
                <w:rFonts w:ascii="Courier New" w:hAnsi="Courier New" w:cs="Courier New"/>
                <w:sz w:val="18"/>
                <w:szCs w:val="18"/>
              </w:rPr>
            </w:pP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297A6931" w14:textId="72C39EAA" w:rsidR="00D646AA" w:rsidRDefault="00D13411" w:rsidP="00704577">
      <w:pPr>
        <w:pStyle w:val="Caption"/>
      </w:pPr>
      <w:bookmarkStart w:id="269" w:name="_Ref421045342"/>
      <w:bookmarkStart w:id="270" w:name="_Toc42412369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4</w:t>
      </w:r>
      <w:r w:rsidR="00B22650" w:rsidRPr="00962831">
        <w:fldChar w:fldCharType="end"/>
      </w:r>
      <w:bookmarkEnd w:id="269"/>
      <w:r w:rsidRPr="00962831">
        <w:t xml:space="preserve"> Implementasi fungsi Initialize</w:t>
      </w:r>
      <w:bookmarkEnd w:id="270"/>
    </w:p>
    <w:p w14:paraId="0A827609" w14:textId="77777777" w:rsidR="00704577" w:rsidRPr="00704577" w:rsidRDefault="00704577" w:rsidP="00704577"/>
    <w:p w14:paraId="348CF162" w14:textId="77777777" w:rsidR="0056370A" w:rsidRPr="00962831" w:rsidRDefault="0056370A" w:rsidP="0056370A">
      <w:pPr>
        <w:pStyle w:val="Heading2"/>
      </w:pPr>
      <w:bookmarkStart w:id="271" w:name="_Toc424123788"/>
      <w:r w:rsidRPr="00962831">
        <w:lastRenderedPageBreak/>
        <w:t xml:space="preserve">Implementasi Fungsi </w:t>
      </w:r>
      <w:r w:rsidR="00980997" w:rsidRPr="00962831">
        <w:t>Preprocess</w:t>
      </w:r>
      <w:bookmarkEnd w:id="271"/>
    </w:p>
    <w:p w14:paraId="7F88B773" w14:textId="434BC004" w:rsidR="00F0006D" w:rsidRPr="00962831"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963323" w:rsidRPr="00963323">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963323" w:rsidRPr="00963323">
        <w:rPr>
          <w:b/>
          <w:sz w:val="18"/>
        </w:rPr>
        <w:t>Kode Sumber 4.4.1</w:t>
      </w:r>
      <w:r w:rsidR="00F16451" w:rsidRPr="00962831">
        <w:rPr>
          <w:b/>
          <w:sz w:val="14"/>
        </w:rPr>
        <w:fldChar w:fldCharType="end"/>
      </w:r>
      <w:r w:rsidR="00D63C86" w:rsidRPr="00962831">
        <w:t>.</w:t>
      </w: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963399">
      <w:pPr>
        <w:pStyle w:val="Caption"/>
      </w:pPr>
      <w:bookmarkStart w:id="272" w:name="_Ref421045719"/>
      <w:bookmarkStart w:id="273" w:name="_Toc42412369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72"/>
      <w:r w:rsidRPr="00962831">
        <w:t xml:space="preserve"> Implementasi fungsi Preprocess</w:t>
      </w:r>
      <w:bookmarkEnd w:id="273"/>
    </w:p>
    <w:p w14:paraId="5DB09F3F" w14:textId="77777777" w:rsidR="00C672FA" w:rsidRPr="00962831" w:rsidRDefault="00C672FA" w:rsidP="00C672FA">
      <w:pPr>
        <w:pStyle w:val="Heading2"/>
      </w:pPr>
      <w:bookmarkStart w:id="274" w:name="_Toc424123789"/>
      <w:r w:rsidRPr="00962831">
        <w:t>Implementasi Fungsi ConvertREtoNFA</w:t>
      </w:r>
      <w:bookmarkEnd w:id="274"/>
    </w:p>
    <w:p w14:paraId="3E211B59" w14:textId="25045BA4" w:rsidR="0068557A" w:rsidRPr="00962831"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963323" w:rsidRPr="00963323">
        <w:rPr>
          <w:b/>
          <w:sz w:val="18"/>
        </w:rPr>
        <w:t>Gambar 3.2.2</w:t>
      </w:r>
      <w:r w:rsidRPr="00962831">
        <w:rPr>
          <w:b/>
          <w:sz w:val="18"/>
        </w:rPr>
        <w:fldChar w:fldCharType="end"/>
      </w:r>
      <w:r w:rsidR="00E30F8C" w:rsidRPr="00962831">
        <w:t xml:space="preserve">. Implementasi fungsi tersebut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963323" w:rsidRPr="00963323">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963323" w:rsidRPr="00963323">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963323" w:rsidRPr="00963323">
        <w:rPr>
          <w:b/>
          <w:sz w:val="18"/>
        </w:rPr>
        <w:t>Kode Sumber 4.5.3</w:t>
      </w:r>
      <w:r w:rsidR="00184EEA" w:rsidRPr="00962831">
        <w:rPr>
          <w:b/>
          <w:sz w:val="18"/>
        </w:rPr>
        <w:fldChar w:fldCharType="end"/>
      </w:r>
      <w:r w:rsidR="00E30F8C" w:rsidRPr="00962831">
        <w:t>.</w:t>
      </w: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351684">
        <w:trPr>
          <w:trHeight w:val="1189"/>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7F491A3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5.</w:t>
            </w:r>
          </w:p>
          <w:p w14:paraId="0342E8E1" w14:textId="0413661B" w:rsidR="009F6AB7" w:rsidRPr="00962831" w:rsidRDefault="00351684" w:rsidP="005847F2">
            <w:pPr>
              <w:rPr>
                <w:rFonts w:ascii="Courier New" w:hAnsi="Courier New" w:cs="Courier New"/>
                <w:sz w:val="18"/>
                <w:szCs w:val="18"/>
              </w:rPr>
            </w:pPr>
            <w:r w:rsidRPr="00962831">
              <w:rPr>
                <w:rFonts w:ascii="Courier New" w:hAnsi="Courier New" w:cs="Courier New"/>
                <w:sz w:val="18"/>
                <w:szCs w:val="18"/>
              </w:rPr>
              <w:t>6.</w:t>
            </w:r>
          </w:p>
        </w:tc>
        <w:tc>
          <w:tcPr>
            <w:tcW w:w="5231" w:type="dxa"/>
            <w:tcBorders>
              <w:bottom w:val="single" w:sz="4" w:space="0" w:color="auto"/>
            </w:tcBorders>
          </w:tcPr>
          <w:p w14:paraId="38ECBAA2"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void ConvertREtoNFA(char input[])</w:t>
            </w:r>
          </w:p>
          <w:p w14:paraId="6CC0A9D9"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963399">
      <w:pPr>
        <w:pStyle w:val="Caption"/>
      </w:pPr>
      <w:bookmarkStart w:id="275" w:name="_Ref421046838"/>
      <w:bookmarkStart w:id="276" w:name="_Toc42412369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75"/>
      <w:r w:rsidR="002B5CC3" w:rsidRPr="00962831">
        <w:t xml:space="preserve"> Implementasi fungsi </w:t>
      </w:r>
      <w:r w:rsidR="00A25024" w:rsidRPr="00962831">
        <w:t>ConvertREtoNFA (</w:t>
      </w:r>
      <w:r w:rsidR="002B5CC3" w:rsidRPr="00962831">
        <w:t>1)</w:t>
      </w:r>
      <w:bookmarkEnd w:id="276"/>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95513C">
        <w:trPr>
          <w:trHeight w:val="7934"/>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2A834857" w14:textId="77777777" w:rsidR="0028525B" w:rsidRPr="00962831" w:rsidRDefault="0028525B"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607F0CF4" w14:textId="77777777" w:rsidR="004C6042" w:rsidRPr="00962831" w:rsidRDefault="004C6042"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57931586" w14:textId="77777777" w:rsidR="004C6042" w:rsidRPr="00962831" w:rsidRDefault="004C6042"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5F7E5AEF" w14:textId="77777777" w:rsidR="004C6042" w:rsidRPr="00962831" w:rsidRDefault="004C6042"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6663B089"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2DEB333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31811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nfa_nodes[nid][2].push_back(operan1.a);</w:t>
            </w:r>
          </w:p>
          <w:p w14:paraId="3D58E46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163E846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nfa_nodes[operan1.b][2].push_back(nid+1);</w:t>
            </w:r>
          </w:p>
          <w:p w14:paraId="05636886" w14:textId="33906E0C"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 xml:space="preserve">                    nfa_nodes[operan2.b][2].push_back(nid+1);</w:t>
            </w:r>
          </w:p>
        </w:tc>
      </w:tr>
    </w:tbl>
    <w:p w14:paraId="4903A097" w14:textId="53768071" w:rsidR="0095513C" w:rsidRPr="00962831" w:rsidRDefault="0095513C" w:rsidP="00963399">
      <w:pPr>
        <w:pStyle w:val="Caption"/>
      </w:pPr>
      <w:bookmarkStart w:id="277" w:name="_Ref421046839"/>
      <w:bookmarkStart w:id="278" w:name="_Toc42412369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2</w:t>
      </w:r>
      <w:r w:rsidR="00B22650" w:rsidRPr="00962831">
        <w:fldChar w:fldCharType="end"/>
      </w:r>
      <w:bookmarkEnd w:id="277"/>
      <w:r w:rsidR="002B5CC3" w:rsidRPr="00962831">
        <w:t xml:space="preserve"> Implementasi fungsi ConvertREtoNFA</w:t>
      </w:r>
      <w:r w:rsidR="00BD359A" w:rsidRPr="00962831">
        <w:t xml:space="preserve"> </w:t>
      </w:r>
      <w:r w:rsidR="002B5CC3" w:rsidRPr="00962831">
        <w:t>(2)</w:t>
      </w:r>
      <w:bookmarkEnd w:id="278"/>
    </w:p>
    <w:p w14:paraId="3DFCD350" w14:textId="77777777" w:rsidR="0095513C" w:rsidRPr="00962831" w:rsidRDefault="0095513C" w:rsidP="0095513C"/>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963399">
      <w:pPr>
        <w:pStyle w:val="Caption"/>
      </w:pPr>
      <w:bookmarkStart w:id="279" w:name="_Ref421046840"/>
      <w:bookmarkStart w:id="280" w:name="_Toc42412369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3</w:t>
      </w:r>
      <w:r w:rsidR="00B22650" w:rsidRPr="00962831">
        <w:fldChar w:fldCharType="end"/>
      </w:r>
      <w:bookmarkEnd w:id="279"/>
      <w:r w:rsidR="00644C50" w:rsidRPr="00962831">
        <w:t xml:space="preserve"> Implementasi fungsi ConvertREtoNFA</w:t>
      </w:r>
      <w:r w:rsidR="00BD359A" w:rsidRPr="00962831">
        <w:t xml:space="preserve"> </w:t>
      </w:r>
      <w:r w:rsidR="00644C50" w:rsidRPr="00962831">
        <w:t>(3)</w:t>
      </w:r>
      <w:bookmarkEnd w:id="280"/>
    </w:p>
    <w:p w14:paraId="0B0E7D8C" w14:textId="77777777" w:rsidR="002973BF" w:rsidRPr="00962831" w:rsidRDefault="00C672FA" w:rsidP="005847F2">
      <w:pPr>
        <w:pStyle w:val="Heading2"/>
      </w:pPr>
      <w:bookmarkStart w:id="281" w:name="_Toc424123790"/>
      <w:r w:rsidRPr="00962831">
        <w:t>Implementasi Fungsi ConvertNFAtoDFA</w:t>
      </w:r>
      <w:bookmarkEnd w:id="281"/>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963323" w:rsidRPr="00963323">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963323" w:rsidRPr="00963323">
        <w:rPr>
          <w:b/>
          <w:sz w:val="18"/>
        </w:rPr>
        <w:t>Kode Sumber 4.6.1</w:t>
      </w:r>
      <w:r w:rsidR="0066030D" w:rsidRPr="00962831">
        <w:rPr>
          <w:b/>
          <w:sz w:val="18"/>
        </w:rPr>
        <w:fldChar w:fldCharType="end"/>
      </w:r>
      <w:r w:rsidR="00825C19" w:rsidRPr="00962831">
        <w:t>.</w:t>
      </w:r>
    </w:p>
    <w:p w14:paraId="71D6F9C2" w14:textId="4454BBC9" w:rsidR="00BD5EA2" w:rsidRPr="00962831"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963323" w:rsidRPr="00963323">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963323" w:rsidRPr="00963323">
        <w:rPr>
          <w:b/>
          <w:sz w:val="18"/>
        </w:rPr>
        <w:t>Kode Sumber 4.6.2</w:t>
      </w:r>
      <w:r w:rsidRPr="00962831">
        <w:rPr>
          <w:b/>
          <w:sz w:val="18"/>
        </w:rPr>
        <w:fldChar w:fldCharType="end"/>
      </w:r>
      <w:r w:rsidRPr="00962831">
        <w:t>.</w:t>
      </w: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371AE4">
        <w:trPr>
          <w:trHeight w:val="545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6EB2AD24" w14:textId="4849D006" w:rsidR="005A2FFB" w:rsidRPr="00962831" w:rsidRDefault="005A2FFB" w:rsidP="00371AE4">
            <w:pPr>
              <w:rPr>
                <w:rFonts w:ascii="Courier New" w:hAnsi="Courier New" w:cs="Courier New"/>
                <w:sz w:val="18"/>
                <w:szCs w:val="18"/>
              </w:rPr>
            </w:pPr>
            <w:r w:rsidRPr="00962831">
              <w:rPr>
                <w:rFonts w:ascii="Courier New" w:hAnsi="Courier New" w:cs="Courier New"/>
                <w:sz w:val="18"/>
                <w:szCs w:val="18"/>
              </w:rPr>
              <w:t>28.</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20B9FE67" w14:textId="6ADA58D0"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50D330B0" w:rsidR="005A2FFB" w:rsidRPr="00962831" w:rsidRDefault="009D6832" w:rsidP="00371AE4">
            <w:pPr>
              <w:rPr>
                <w:rFonts w:ascii="Courier New" w:hAnsi="Courier New" w:cs="Courier New"/>
                <w:sz w:val="18"/>
                <w:szCs w:val="18"/>
              </w:rPr>
            </w:pPr>
            <w:r w:rsidRPr="00962831">
              <w:rPr>
                <w:rFonts w:ascii="Courier New" w:hAnsi="Courier New" w:cs="Courier New"/>
                <w:sz w:val="18"/>
                <w:szCs w:val="18"/>
              </w:rPr>
              <w:t xml:space="preserve">    }}</w:t>
            </w:r>
          </w:p>
        </w:tc>
      </w:tr>
    </w:tbl>
    <w:p w14:paraId="316F5876" w14:textId="17A179AA" w:rsidR="00371AE4" w:rsidRDefault="00CE2FE4" w:rsidP="00371AE4">
      <w:pPr>
        <w:pStyle w:val="Caption"/>
      </w:pPr>
      <w:bookmarkStart w:id="282" w:name="_Ref421047592"/>
      <w:bookmarkStart w:id="283" w:name="_Toc42412370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82"/>
      <w:r w:rsidRPr="00962831">
        <w:t xml:space="preserve"> Implementasi fungsi ConvertNFAtoDFA</w:t>
      </w:r>
      <w:bookmarkEnd w:id="283"/>
    </w:p>
    <w:p w14:paraId="134397E5" w14:textId="77777777" w:rsidR="00371AE4" w:rsidRPr="00371AE4" w:rsidRDefault="00371AE4" w:rsidP="00371AE4"/>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963399">
      <w:pPr>
        <w:pStyle w:val="Caption"/>
      </w:pPr>
      <w:bookmarkStart w:id="284" w:name="_Ref421048199"/>
      <w:bookmarkStart w:id="285" w:name="_Toc42412370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2</w:t>
      </w:r>
      <w:r w:rsidR="00B22650" w:rsidRPr="00962831">
        <w:fldChar w:fldCharType="end"/>
      </w:r>
      <w:bookmarkEnd w:id="284"/>
      <w:r w:rsidRPr="00962831">
        <w:t xml:space="preserve"> Implementasi fungsi MoveClosure</w:t>
      </w:r>
      <w:bookmarkEnd w:id="285"/>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963399">
      <w:pPr>
        <w:pStyle w:val="Caption"/>
      </w:pPr>
      <w:bookmarkStart w:id="286" w:name="_Ref421048852"/>
      <w:bookmarkStart w:id="287" w:name="_Toc42412370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3</w:t>
      </w:r>
      <w:r w:rsidR="00B22650" w:rsidRPr="00962831">
        <w:fldChar w:fldCharType="end"/>
      </w:r>
      <w:bookmarkEnd w:id="286"/>
      <w:r w:rsidRPr="00962831">
        <w:t xml:space="preserve"> Implementasi fungsi EpsilonClosure</w:t>
      </w:r>
      <w:bookmarkEnd w:id="287"/>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963323" w:rsidRPr="00963323">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963323" w:rsidRPr="00963323">
        <w:rPr>
          <w:b/>
          <w:sz w:val="18"/>
        </w:rPr>
        <w:t>Kode Sumber 4.6.3</w:t>
      </w:r>
      <w:r w:rsidR="00A135F2" w:rsidRPr="00962831">
        <w:rPr>
          <w:b/>
          <w:sz w:val="18"/>
        </w:rPr>
        <w:fldChar w:fldCharType="end"/>
      </w:r>
      <w:r w:rsidR="00A135F2" w:rsidRPr="00962831">
        <w:t>.</w:t>
      </w:r>
    </w:p>
    <w:p w14:paraId="101AC3D6" w14:textId="37BDF280" w:rsidR="00C87621" w:rsidRPr="0096283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963323" w:rsidRPr="00963323">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963323" w:rsidRPr="00963323">
        <w:rPr>
          <w:b/>
          <w:sz w:val="18"/>
        </w:rPr>
        <w:t>Kode Sumber 4.6.4</w:t>
      </w:r>
      <w:r w:rsidRPr="00962831">
        <w:rPr>
          <w:b/>
          <w:sz w:val="18"/>
        </w:rPr>
        <w:fldChar w:fldCharType="end"/>
      </w:r>
      <w:r w:rsidRPr="00962831">
        <w:t>.</w:t>
      </w: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963399">
      <w:pPr>
        <w:pStyle w:val="Caption"/>
      </w:pPr>
      <w:bookmarkStart w:id="288" w:name="_Ref421049087"/>
      <w:bookmarkStart w:id="289" w:name="_Toc42412370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4</w:t>
      </w:r>
      <w:r w:rsidR="00B22650" w:rsidRPr="00962831">
        <w:fldChar w:fldCharType="end"/>
      </w:r>
      <w:bookmarkEnd w:id="288"/>
      <w:r w:rsidRPr="00962831">
        <w:t xml:space="preserve"> Implementasi fungsi CreateDFAState</w:t>
      </w:r>
      <w:bookmarkEnd w:id="289"/>
    </w:p>
    <w:p w14:paraId="042E6655" w14:textId="77777777" w:rsidR="00C672FA" w:rsidRPr="00962831" w:rsidRDefault="00DD65DC" w:rsidP="005847F2">
      <w:pPr>
        <w:pStyle w:val="Heading2"/>
      </w:pPr>
      <w:bookmarkStart w:id="290" w:name="_Toc424123791"/>
      <w:r w:rsidRPr="00962831">
        <w:t>Implementasi Fungsi MatrixPower</w:t>
      </w:r>
      <w:bookmarkEnd w:id="290"/>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963323" w:rsidRPr="00963323">
        <w:rPr>
          <w:b/>
          <w:sz w:val="18"/>
        </w:rPr>
        <w:t>Gambar 3.2.7</w:t>
      </w:r>
      <w:r w:rsidR="00963323" w:rsidRPr="00962831">
        <w:t xml:space="preserve"> </w:t>
      </w:r>
      <w:r w:rsidR="00963323" w:rsidRPr="00962831">
        <w:rPr>
          <w:i/>
        </w:rPr>
        <w:t xml:space="preserve">Pseudocode </w:t>
      </w:r>
      <w:r w:rsidR="00963323"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963323" w:rsidRPr="00963323">
        <w:rPr>
          <w:b/>
          <w:sz w:val="18"/>
        </w:rPr>
        <w:t>Kode Sumber 4.7.1</w:t>
      </w:r>
      <w:r w:rsidR="002D1B40" w:rsidRPr="00962831">
        <w:rPr>
          <w:b/>
          <w:sz w:val="18"/>
        </w:rPr>
        <w:fldChar w:fldCharType="end"/>
      </w:r>
      <w:r w:rsidR="002D1B40" w:rsidRPr="00962831">
        <w:t>.</w:t>
      </w:r>
    </w:p>
    <w:p w14:paraId="4FA577A8" w14:textId="2A39A322" w:rsidR="00E10B01" w:rsidRPr="0096283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963323" w:rsidRPr="00963323">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963323" w:rsidRPr="00963323">
        <w:rPr>
          <w:b/>
          <w:sz w:val="18"/>
        </w:rPr>
        <w:t>Kode Sumber 4.7.3</w:t>
      </w:r>
      <w:r w:rsidR="00F22DCD" w:rsidRPr="00962831">
        <w:rPr>
          <w:b/>
          <w:sz w:val="18"/>
        </w:rPr>
        <w:fldChar w:fldCharType="end"/>
      </w:r>
      <w:r w:rsidR="00A24559" w:rsidRPr="00962831">
        <w:t>.</w:t>
      </w:r>
      <w:r w:rsidRPr="00962831">
        <w:t xml:space="preserve"> Fungsi ini bertugas untuk melakukan perkalian antara dua matriks persegi be</w:t>
      </w:r>
      <w:r w:rsidR="00E03311" w:rsidRPr="00962831">
        <w:t>rdimensi sama</w:t>
      </w:r>
      <w:r w:rsidRPr="00962831">
        <w:t xml:space="preserve">. Dikarenakan </w:t>
      </w:r>
      <w:r w:rsidRPr="00962831">
        <w:rPr>
          <w:i/>
        </w:rPr>
        <w:t xml:space="preserve">Adjacency </w:t>
      </w:r>
      <w:r w:rsidRPr="00962831">
        <w:rPr>
          <w:i/>
        </w:rPr>
        <w:lastRenderedPageBreak/>
        <w:t xml:space="preserve">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963399">
      <w:pPr>
        <w:pStyle w:val="Caption"/>
      </w:pPr>
      <w:bookmarkStart w:id="291" w:name="_Ref421049382"/>
      <w:bookmarkStart w:id="292" w:name="_Toc42412370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91"/>
      <w:r w:rsidRPr="00962831">
        <w:t xml:space="preserve"> Implementasi fungsi MatrixPower</w:t>
      </w:r>
      <w:bookmarkEnd w:id="292"/>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3024CA">
        <w:trPr>
          <w:trHeight w:val="2221"/>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963399">
      <w:pPr>
        <w:pStyle w:val="Caption"/>
      </w:pPr>
      <w:bookmarkStart w:id="293" w:name="_Ref421049991"/>
      <w:bookmarkStart w:id="294" w:name="_Toc42412370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2</w:t>
      </w:r>
      <w:r w:rsidR="00B22650" w:rsidRPr="00962831">
        <w:fldChar w:fldCharType="end"/>
      </w:r>
      <w:bookmarkEnd w:id="293"/>
      <w:r w:rsidRPr="00962831">
        <w:t xml:space="preserve"> Implementasi fungsi MatrixMultiply</w:t>
      </w:r>
      <w:r w:rsidR="0007630F" w:rsidRPr="00962831">
        <w:t xml:space="preserve"> (1)</w:t>
      </w:r>
      <w:bookmarkEnd w:id="294"/>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963399">
      <w:pPr>
        <w:pStyle w:val="Caption"/>
      </w:pPr>
      <w:bookmarkStart w:id="295" w:name="_Ref421049995"/>
      <w:bookmarkStart w:id="296" w:name="_Toc42412370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3</w:t>
      </w:r>
      <w:r w:rsidR="00B22650" w:rsidRPr="00962831">
        <w:fldChar w:fldCharType="end"/>
      </w:r>
      <w:bookmarkEnd w:id="295"/>
      <w:r w:rsidRPr="00962831">
        <w:t xml:space="preserve"> Implementasi fungsi MatrixMultiply (2)</w:t>
      </w:r>
      <w:bookmarkEnd w:id="296"/>
    </w:p>
    <w:p w14:paraId="5736DA90" w14:textId="77777777" w:rsidR="00E23FE9" w:rsidRPr="00962831" w:rsidRDefault="0003570E" w:rsidP="00443821">
      <w:pPr>
        <w:pStyle w:val="Heading2"/>
      </w:pPr>
      <w:bookmarkStart w:id="297" w:name="_Toc424123792"/>
      <w:r w:rsidRPr="00962831">
        <w:t>Implementasi Struktur Data Penunjang</w:t>
      </w:r>
      <w:bookmarkEnd w:id="297"/>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Pr="00962831"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963323" w:rsidRPr="00963323">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963323" w:rsidRPr="00963323">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963323" w:rsidRPr="00963323">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761BDD">
        <w:trPr>
          <w:trHeight w:val="5250"/>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22953D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p w14:paraId="7C8B1256" w14:textId="7434DCE1"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26.</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1CB017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A94BD32" w14:textId="2EE3222B"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dt</w:t>
            </w:r>
            <w:r w:rsidR="006E3649" w:rsidRPr="00962831">
              <w:rPr>
                <w:rFonts w:ascii="Courier New" w:hAnsi="Courier New" w:cs="Courier New"/>
                <w:sz w:val="18"/>
                <w:szCs w:val="18"/>
              </w:rPr>
              <w:t xml:space="preserve"> equal return true</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963399">
      <w:pPr>
        <w:pStyle w:val="Caption"/>
      </w:pPr>
      <w:bookmarkStart w:id="298" w:name="_Ref421052681"/>
      <w:bookmarkStart w:id="299" w:name="_Toc42412370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1</w:t>
      </w:r>
      <w:r w:rsidR="00B22650" w:rsidRPr="00962831">
        <w:fldChar w:fldCharType="end"/>
      </w:r>
      <w:bookmarkEnd w:id="298"/>
      <w:r w:rsidR="00465E82" w:rsidRPr="00962831">
        <w:t xml:space="preserve"> Implementasi </w:t>
      </w:r>
      <w:r w:rsidR="00465E82" w:rsidRPr="00962831">
        <w:rPr>
          <w:i/>
        </w:rPr>
        <w:t xml:space="preserve">struct </w:t>
      </w:r>
      <w:r w:rsidR="00465E82" w:rsidRPr="00962831">
        <w:t>dfa_label (1)</w:t>
      </w:r>
      <w:bookmarkEnd w:id="299"/>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963399">
      <w:pPr>
        <w:pStyle w:val="Caption"/>
      </w:pPr>
      <w:bookmarkStart w:id="300" w:name="_Ref421052687"/>
      <w:bookmarkStart w:id="301" w:name="_Toc42412370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2</w:t>
      </w:r>
      <w:r w:rsidR="00B22650" w:rsidRPr="00962831">
        <w:fldChar w:fldCharType="end"/>
      </w:r>
      <w:bookmarkEnd w:id="300"/>
      <w:r w:rsidR="00465E82" w:rsidRPr="00962831">
        <w:t xml:space="preserve"> Implementasi </w:t>
      </w:r>
      <w:r w:rsidR="00465E82" w:rsidRPr="00962831">
        <w:rPr>
          <w:i/>
        </w:rPr>
        <w:t xml:space="preserve">struct </w:t>
      </w:r>
      <w:r w:rsidR="00465E82" w:rsidRPr="00962831">
        <w:t>dfa_label (2)</w:t>
      </w:r>
      <w:bookmarkEnd w:id="301"/>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963399">
      <w:pPr>
        <w:pStyle w:val="Caption"/>
      </w:pPr>
      <w:bookmarkStart w:id="302" w:name="_Ref421052688"/>
      <w:bookmarkStart w:id="303" w:name="_Toc42412370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3</w:t>
      </w:r>
      <w:r w:rsidR="00B22650" w:rsidRPr="00962831">
        <w:fldChar w:fldCharType="end"/>
      </w:r>
      <w:bookmarkEnd w:id="302"/>
      <w:r w:rsidR="00465E82" w:rsidRPr="00962831">
        <w:t xml:space="preserve"> Implementasi </w:t>
      </w:r>
      <w:r w:rsidR="00465E82" w:rsidRPr="00962831">
        <w:rPr>
          <w:i/>
        </w:rPr>
        <w:t xml:space="preserve">struct </w:t>
      </w:r>
      <w:r w:rsidR="00465E82" w:rsidRPr="00962831">
        <w:t>dfa_label (3)</w:t>
      </w:r>
      <w:bookmarkEnd w:id="303"/>
    </w:p>
    <w:p w14:paraId="5AC3B8D6" w14:textId="4196075B" w:rsidR="00372ED8" w:rsidRPr="00962831"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963323" w:rsidRPr="00963323">
        <w:rPr>
          <w:b/>
          <w:sz w:val="18"/>
        </w:rPr>
        <w:t>Kode Sumber 4.8.4</w:t>
      </w:r>
      <w:r w:rsidRPr="00962831">
        <w:rPr>
          <w:b/>
          <w:sz w:val="18"/>
        </w:rPr>
        <w:fldChar w:fldCharType="end"/>
      </w:r>
      <w:r w:rsidRPr="00962831">
        <w:t xml:space="preserve">. </w:t>
      </w:r>
    </w:p>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963399">
      <w:pPr>
        <w:pStyle w:val="Caption"/>
      </w:pPr>
      <w:bookmarkStart w:id="304" w:name="_Ref421052857"/>
      <w:bookmarkStart w:id="305" w:name="_Toc42412371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963323">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963323">
        <w:rPr>
          <w:noProof/>
        </w:rPr>
        <w:t>4</w:t>
      </w:r>
      <w:r w:rsidR="00B22650" w:rsidRPr="00962831">
        <w:fldChar w:fldCharType="end"/>
      </w:r>
      <w:bookmarkEnd w:id="304"/>
      <w:r w:rsidR="00D73E91" w:rsidRPr="00962831">
        <w:t xml:space="preserve"> Implementasi </w:t>
      </w:r>
      <w:r w:rsidR="00D73E91" w:rsidRPr="00962831">
        <w:rPr>
          <w:i/>
        </w:rPr>
        <w:t xml:space="preserve">struct </w:t>
      </w:r>
      <w:r w:rsidR="00D73E91" w:rsidRPr="00962831">
        <w:t>pair_int</w:t>
      </w:r>
      <w:bookmarkEnd w:id="305"/>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59"/>
    <w:p w14:paraId="276DB16D" w14:textId="77777777" w:rsidR="00B92C5C" w:rsidRPr="00962831" w:rsidRDefault="00B92C5C" w:rsidP="00BB693C">
      <w:pPr>
        <w:pStyle w:val="Heading1"/>
      </w:pPr>
      <w:r w:rsidRPr="00962831">
        <w:lastRenderedPageBreak/>
        <w:br/>
      </w:r>
      <w:bookmarkStart w:id="306" w:name="_Toc424123793"/>
      <w:r w:rsidR="00F14D74" w:rsidRPr="00962831">
        <w:t xml:space="preserve">UJI COBA </w:t>
      </w:r>
      <w:r w:rsidR="000B71F2" w:rsidRPr="00962831">
        <w:t>DAN</w:t>
      </w:r>
      <w:r w:rsidR="00F14D74" w:rsidRPr="00962831">
        <w:t xml:space="preserve"> EVALUASI</w:t>
      </w:r>
      <w:bookmarkEnd w:id="306"/>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307" w:name="_Toc379144543"/>
      <w:bookmarkStart w:id="308" w:name="_Toc407442703"/>
      <w:bookmarkStart w:id="309" w:name="_Toc408211602"/>
      <w:bookmarkStart w:id="310" w:name="_Toc408211667"/>
      <w:bookmarkStart w:id="311" w:name="_Toc408211732"/>
      <w:bookmarkStart w:id="312" w:name="_Toc408304543"/>
      <w:bookmarkStart w:id="313" w:name="_Toc409207811"/>
      <w:bookmarkStart w:id="314" w:name="_Toc409550568"/>
      <w:bookmarkStart w:id="315" w:name="_Toc409550642"/>
      <w:bookmarkStart w:id="316" w:name="_Toc416700016"/>
      <w:bookmarkStart w:id="317" w:name="_Toc417385715"/>
      <w:bookmarkStart w:id="318" w:name="_Toc417388430"/>
      <w:bookmarkStart w:id="319" w:name="_Toc417388472"/>
      <w:bookmarkStart w:id="320" w:name="_Toc417388516"/>
      <w:bookmarkStart w:id="321" w:name="_Toc417388560"/>
      <w:bookmarkStart w:id="322" w:name="_Toc417388603"/>
      <w:bookmarkStart w:id="323" w:name="_Toc417388694"/>
      <w:bookmarkStart w:id="324" w:name="_Toc417388741"/>
      <w:bookmarkStart w:id="325" w:name="_Toc417388785"/>
      <w:bookmarkStart w:id="326" w:name="_Toc417388835"/>
      <w:bookmarkStart w:id="327" w:name="_Toc417388879"/>
      <w:bookmarkStart w:id="328" w:name="_Toc420877527"/>
      <w:bookmarkStart w:id="329" w:name="_Toc420877571"/>
      <w:bookmarkStart w:id="330" w:name="_Toc420877614"/>
      <w:bookmarkStart w:id="331" w:name="_Toc420877659"/>
      <w:bookmarkStart w:id="332" w:name="_Toc420877702"/>
      <w:bookmarkStart w:id="333" w:name="_Toc420877940"/>
      <w:bookmarkStart w:id="334" w:name="_Toc420877983"/>
      <w:bookmarkStart w:id="335" w:name="_Toc420878813"/>
      <w:bookmarkStart w:id="336" w:name="_Toc420886643"/>
      <w:bookmarkStart w:id="337" w:name="_Toc420893600"/>
      <w:bookmarkStart w:id="338" w:name="_Toc420918020"/>
      <w:bookmarkStart w:id="339" w:name="_Toc420928097"/>
      <w:bookmarkStart w:id="340" w:name="_Toc421009011"/>
      <w:bookmarkStart w:id="341" w:name="_Toc421020290"/>
      <w:bookmarkStart w:id="342" w:name="_Toc421053073"/>
      <w:bookmarkStart w:id="343" w:name="_Toc421054252"/>
      <w:bookmarkStart w:id="344" w:name="_Toc421090981"/>
      <w:bookmarkStart w:id="345" w:name="_Toc421093378"/>
      <w:bookmarkStart w:id="346" w:name="_Toc421094382"/>
      <w:bookmarkStart w:id="347" w:name="_Toc421123097"/>
      <w:bookmarkStart w:id="348" w:name="_Toc421123365"/>
      <w:bookmarkStart w:id="349" w:name="_Toc422156643"/>
      <w:bookmarkStart w:id="350" w:name="_Toc422157040"/>
      <w:bookmarkStart w:id="351" w:name="_Toc422157787"/>
      <w:bookmarkStart w:id="352" w:name="_Toc422157844"/>
      <w:bookmarkStart w:id="353" w:name="_Toc422157901"/>
      <w:bookmarkStart w:id="354" w:name="_Toc422160645"/>
      <w:bookmarkStart w:id="355" w:name="_Toc424123794"/>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Pr="00962831">
        <w:t>Lingkungan Uji Coba</w:t>
      </w:r>
      <w:bookmarkEnd w:id="355"/>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56" w:name="_Toc424123795"/>
      <w:r w:rsidRPr="00962831">
        <w:t>Skenario Uji Coba</w:t>
      </w:r>
      <w:bookmarkEnd w:id="356"/>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0825D32E" w:rsidR="00095B45" w:rsidRPr="00962831" w:rsidRDefault="00095B45" w:rsidP="00095B45">
      <w:pPr>
        <w:pStyle w:val="Heading3"/>
      </w:pPr>
      <w:bookmarkStart w:id="357" w:name="_Toc424123796"/>
      <w:r w:rsidRPr="00962831">
        <w:t>Uji Coba Kebenaran</w:t>
      </w:r>
      <w:bookmarkEnd w:id="357"/>
    </w:p>
    <w:p w14:paraId="4FBD6D2B" w14:textId="64A1FA8C" w:rsidR="006F5572" w:rsidRPr="00962831"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963323" w:rsidRPr="00963323">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324AD30E" w14:textId="77777777" w:rsidR="00323E09" w:rsidRPr="00962831" w:rsidRDefault="00575BEE" w:rsidP="00323E09">
      <w:pPr>
        <w:keepNext/>
        <w:jc w:val="center"/>
      </w:pPr>
      <w:r w:rsidRPr="00962831">
        <w:rPr>
          <w:noProof/>
          <w:lang w:eastAsia="id-ID"/>
        </w:rPr>
        <w:drawing>
          <wp:inline distT="0" distB="0" distL="0" distR="0" wp14:anchorId="1791D512" wp14:editId="091ABC3B">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528060" cy="218440"/>
                    </a:xfrm>
                    <a:prstGeom prst="rect">
                      <a:avLst/>
                    </a:prstGeom>
                  </pic:spPr>
                </pic:pic>
              </a:graphicData>
            </a:graphic>
          </wp:inline>
        </w:drawing>
      </w:r>
    </w:p>
    <w:p w14:paraId="1AFC1EC1" w14:textId="39C88F88" w:rsidR="00575BEE" w:rsidRPr="00962831" w:rsidRDefault="00323E09" w:rsidP="00963399">
      <w:pPr>
        <w:pStyle w:val="Caption"/>
      </w:pPr>
      <w:bookmarkStart w:id="358" w:name="_Ref421054379"/>
      <w:bookmarkStart w:id="359" w:name="_Toc42412374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358"/>
      <w:r w:rsidRPr="00962831">
        <w:t xml:space="preserve"> Umpan balik dari situs SPOJ</w:t>
      </w:r>
      <w:bookmarkEnd w:id="359"/>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963323" w:rsidRPr="00963323">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963323" w:rsidRPr="00963323">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963323" w:rsidRPr="00963323">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494ADE">
      <w:pPr>
        <w:keepNext/>
        <w:jc w:val="center"/>
      </w:pPr>
      <w:r w:rsidRPr="00962831">
        <w:rPr>
          <w:noProof/>
          <w:lang w:eastAsia="id-ID"/>
        </w:rPr>
        <w:drawing>
          <wp:inline distT="0" distB="0" distL="0" distR="0" wp14:anchorId="3227355F" wp14:editId="64EA35ED">
            <wp:extent cx="3874049" cy="2611394"/>
            <wp:effectExtent l="0" t="0" r="12700" b="1778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620A1FA7" w14:textId="1A0F41B4" w:rsidR="00494ADE" w:rsidRPr="00962831" w:rsidRDefault="00494ADE" w:rsidP="00963399">
      <w:pPr>
        <w:pStyle w:val="Caption"/>
      </w:pPr>
      <w:bookmarkStart w:id="360" w:name="_Ref421056216"/>
      <w:bookmarkStart w:id="361" w:name="_Toc42412374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2</w:t>
      </w:r>
      <w:r w:rsidR="00B22650" w:rsidRPr="00962831">
        <w:fldChar w:fldCharType="end"/>
      </w:r>
      <w:bookmarkEnd w:id="360"/>
      <w:r w:rsidRPr="00962831">
        <w:t xml:space="preserve"> Grafik hasil uji coba pada SPOJ sebanyak 15 kali</w:t>
      </w:r>
      <w:bookmarkEnd w:id="361"/>
    </w:p>
    <w:p w14:paraId="67EDCCC8" w14:textId="45590CFF" w:rsidR="00095B45" w:rsidRPr="00962831" w:rsidRDefault="00095B45" w:rsidP="00095B45">
      <w:pPr>
        <w:pStyle w:val="Heading3"/>
      </w:pPr>
      <w:bookmarkStart w:id="362" w:name="_Toc424123797"/>
      <w:r w:rsidRPr="00962831">
        <w:t>Uji Coba Kinerja</w:t>
      </w:r>
      <w:bookmarkEnd w:id="362"/>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w:t>
      </w:r>
      <w:r w:rsidRPr="00962831">
        <w:lastRenderedPageBreak/>
        <w:t xml:space="preserve">performa dari program yang dibuat. Pada uji coba ini parameter yang digunakan adalah panjang </w:t>
      </w:r>
      <w:r w:rsidRPr="00962831">
        <w:rPr>
          <w:i/>
        </w:rPr>
        <w:t xml:space="preserve">regular expression </w:t>
      </w:r>
      <w:r w:rsidRPr="00962831">
        <w:t xml:space="preserve">yang harus 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Pr="00962831"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5F9D3214" w14:textId="006ADDDB" w:rsidR="00263DA0" w:rsidRPr="00962831" w:rsidRDefault="00C0092D" w:rsidP="00263DA0">
      <w:pPr>
        <w:keepNext/>
        <w:jc w:val="center"/>
      </w:pPr>
      <w:r w:rsidRPr="00962831">
        <w:rPr>
          <w:noProof/>
          <w:lang w:eastAsia="id-ID"/>
        </w:rPr>
        <w:drawing>
          <wp:inline distT="0" distB="0" distL="0" distR="0" wp14:anchorId="1ECDC99E" wp14:editId="5DBCBF02">
            <wp:extent cx="3576955" cy="2636108"/>
            <wp:effectExtent l="0" t="0" r="4445" b="1206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0598F902" w14:textId="471F72F0" w:rsidR="00313FCB" w:rsidRPr="00962831" w:rsidRDefault="00263DA0" w:rsidP="00963399">
      <w:pPr>
        <w:pStyle w:val="Caption"/>
      </w:pPr>
      <w:bookmarkStart w:id="363" w:name="_Ref421087786"/>
      <w:bookmarkStart w:id="364" w:name="_Toc42412374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3</w:t>
      </w:r>
      <w:r w:rsidR="00B22650" w:rsidRPr="00962831">
        <w:fldChar w:fldCharType="end"/>
      </w:r>
      <w:bookmarkEnd w:id="363"/>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64"/>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963323" w:rsidRPr="00963323">
        <w:rPr>
          <w:b/>
          <w:sz w:val="18"/>
        </w:rPr>
        <w:t>Gambar 5.2.3</w:t>
      </w:r>
      <w:r w:rsidRPr="00962831">
        <w:rPr>
          <w:b/>
          <w:sz w:val="18"/>
        </w:rPr>
        <w:fldChar w:fldCharType="end"/>
      </w:r>
      <w:r w:rsidRPr="00962831">
        <w:t xml:space="preserve">. Uji coba ini dimaksudkan untuk melakukan tes performa ketika </w:t>
      </w:r>
      <w:r w:rsidRPr="00962831">
        <w:rPr>
          <w:i/>
        </w:rPr>
        <w:lastRenderedPageBreak/>
        <w:t xml:space="preserve">regular expression </w:t>
      </w:r>
      <w:r w:rsidRPr="00962831">
        <w:t xml:space="preserve">dicocokan dengan sebuah </w:t>
      </w:r>
      <w:r w:rsidRPr="00962831">
        <w:rPr>
          <w:i/>
        </w:rPr>
        <w:t>string</w:t>
      </w:r>
      <w:r w:rsidRPr="00962831">
        <w:t xml:space="preserve">. Performa 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963323" w:rsidRPr="00963323">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Pr="00962831"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963323" w:rsidRPr="00963323">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963323" w:rsidRPr="00963323">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1DB76487" w14:textId="5A128C48" w:rsidR="0055062B" w:rsidRPr="00962831" w:rsidRDefault="006D0318" w:rsidP="0055062B">
      <w:pPr>
        <w:keepNext/>
        <w:jc w:val="center"/>
      </w:pPr>
      <w:r w:rsidRPr="00962831">
        <w:rPr>
          <w:noProof/>
          <w:lang w:eastAsia="id-ID"/>
        </w:rPr>
        <w:drawing>
          <wp:inline distT="0" distB="0" distL="0" distR="0" wp14:anchorId="149C9F65" wp14:editId="129B4D17">
            <wp:extent cx="3528060" cy="2117090"/>
            <wp:effectExtent l="0" t="0" r="15240" b="1651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1CA5355A" w14:textId="0887AB7A" w:rsidR="003A5001" w:rsidRPr="00962831" w:rsidRDefault="0055062B" w:rsidP="00963399">
      <w:pPr>
        <w:pStyle w:val="Caption"/>
      </w:pPr>
      <w:bookmarkStart w:id="365" w:name="_Ref421090390"/>
      <w:bookmarkStart w:id="366" w:name="_Toc42412374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4</w:t>
      </w:r>
      <w:r w:rsidR="00B22650" w:rsidRPr="00962831">
        <w:fldChar w:fldCharType="end"/>
      </w:r>
      <w:bookmarkEnd w:id="365"/>
      <w:r w:rsidR="00B80F0F" w:rsidRPr="00962831">
        <w:t xml:space="preserve"> Grafik uji coba dengan panjang RE yang berbeda</w:t>
      </w:r>
      <w:bookmarkEnd w:id="366"/>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67" w:name="_Toc424123798"/>
      <w:r w:rsidR="00893607" w:rsidRPr="00962831">
        <w:t xml:space="preserve">KESIMPULAN </w:t>
      </w:r>
      <w:r w:rsidR="00833EC5" w:rsidRPr="00962831">
        <w:t>DAN</w:t>
      </w:r>
      <w:r w:rsidR="00893607" w:rsidRPr="00962831">
        <w:t xml:space="preserve"> SARAN</w:t>
      </w:r>
      <w:bookmarkEnd w:id="367"/>
    </w:p>
    <w:p w14:paraId="4C763D5C" w14:textId="45E11217" w:rsidR="00893607"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338D3267" w14:textId="77777777" w:rsidR="00CC4B44" w:rsidRPr="00962831" w:rsidRDefault="00CC4B44" w:rsidP="00DE7662">
      <w:pPr>
        <w:ind w:firstLine="720"/>
      </w:pPr>
    </w:p>
    <w:p w14:paraId="3D67E870" w14:textId="77777777" w:rsidR="00893607" w:rsidRPr="00962831" w:rsidRDefault="00893607" w:rsidP="003B09FE">
      <w:pPr>
        <w:pStyle w:val="Heading2"/>
      </w:pPr>
      <w:bookmarkStart w:id="368" w:name="_Toc417388698"/>
      <w:bookmarkStart w:id="369" w:name="_Toc417388745"/>
      <w:bookmarkStart w:id="370" w:name="_Toc417388789"/>
      <w:bookmarkStart w:id="371" w:name="_Toc417388839"/>
      <w:bookmarkStart w:id="372" w:name="_Toc417388883"/>
      <w:bookmarkStart w:id="373" w:name="_Toc420877531"/>
      <w:bookmarkStart w:id="374" w:name="_Toc420877575"/>
      <w:bookmarkStart w:id="375" w:name="_Toc420877618"/>
      <w:bookmarkStart w:id="376" w:name="_Toc420877663"/>
      <w:bookmarkStart w:id="377" w:name="_Toc420877706"/>
      <w:bookmarkStart w:id="378" w:name="_Toc420877944"/>
      <w:bookmarkStart w:id="379" w:name="_Toc420877987"/>
      <w:bookmarkStart w:id="380" w:name="_Toc420878817"/>
      <w:bookmarkStart w:id="381" w:name="_Toc420886647"/>
      <w:bookmarkStart w:id="382" w:name="_Toc420893604"/>
      <w:bookmarkStart w:id="383" w:name="_Toc420918024"/>
      <w:bookmarkStart w:id="384" w:name="_Toc420928101"/>
      <w:bookmarkStart w:id="385" w:name="_Toc421009015"/>
      <w:bookmarkStart w:id="386" w:name="_Toc421020294"/>
      <w:bookmarkStart w:id="387" w:name="_Toc421053077"/>
      <w:bookmarkStart w:id="388" w:name="_Toc421054258"/>
      <w:bookmarkStart w:id="389" w:name="_Toc421090987"/>
      <w:bookmarkStart w:id="390" w:name="_Toc421093384"/>
      <w:bookmarkStart w:id="391" w:name="_Toc421094388"/>
      <w:bookmarkStart w:id="392" w:name="_Toc421123103"/>
      <w:bookmarkStart w:id="393" w:name="_Toc421123371"/>
      <w:bookmarkStart w:id="394" w:name="_Toc422156649"/>
      <w:bookmarkStart w:id="395" w:name="_Toc422157046"/>
      <w:bookmarkStart w:id="396" w:name="_Toc422157793"/>
      <w:bookmarkStart w:id="397" w:name="_Toc422157850"/>
      <w:bookmarkStart w:id="398" w:name="_Toc422157907"/>
      <w:bookmarkStart w:id="399" w:name="_Toc422160651"/>
      <w:bookmarkStart w:id="400" w:name="_Toc424123799"/>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962831">
        <w:t>Kesimpulan</w:t>
      </w:r>
      <w:bookmarkEnd w:id="400"/>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0F59AB5A" w:rsidR="00B55D43" w:rsidRPr="00962831" w:rsidRDefault="00B55D43" w:rsidP="004F4E58">
      <w:pPr>
        <w:pStyle w:val="ListParagraph"/>
        <w:numPr>
          <w:ilvl w:val="1"/>
          <w:numId w:val="22"/>
        </w:numPr>
      </w:pPr>
      <w:r w:rsidRPr="00962831">
        <w:t>Implementasi yang dilakukan berhasil menyelesaikan permasalahan studi kasus yang digunakan dalam penyusunan tugas akhir, yakni studi kasus SPOJ klasik 10354.</w:t>
      </w:r>
    </w:p>
    <w:p w14:paraId="3A753A26" w14:textId="1C18473E" w:rsidR="00BB1964" w:rsidRPr="00962831" w:rsidRDefault="00BB1964" w:rsidP="004F4E58">
      <w:pPr>
        <w:pStyle w:val="ListParagraph"/>
        <w:numPr>
          <w:ilvl w:val="1"/>
          <w:numId w:val="22"/>
        </w:numPr>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p>
    <w:p w14:paraId="578D895B" w14:textId="31E899FD" w:rsidR="00D43B61" w:rsidRPr="00962831" w:rsidRDefault="00D43B61" w:rsidP="004F4E58">
      <w:pPr>
        <w:pStyle w:val="ListParagraph"/>
        <w:numPr>
          <w:ilvl w:val="1"/>
          <w:numId w:val="22"/>
        </w:numPr>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4F71D8">
        <w:t xml:space="preserve"> secara poli</w:t>
      </w:r>
      <w:r w:rsidR="00ED7A0D" w:rsidRPr="00962831">
        <w:t>nomial berderajat 2</w:t>
      </w:r>
      <w:r w:rsidR="00DB3E05" w:rsidRPr="00962831">
        <w:t xml:space="preserve">, </w:t>
      </w:r>
      <w:r w:rsidR="00873AE8" w:rsidRPr="00962831">
        <w:t>di mana</w:t>
      </w:r>
      <w:r w:rsidR="00DB3E05" w:rsidRPr="00962831">
        <w:t xml:space="preserve">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401" w:name="_Toc424123800"/>
      <w:r w:rsidRPr="00962831">
        <w:t>Saran</w:t>
      </w:r>
      <w:bookmarkEnd w:id="401"/>
    </w:p>
    <w:p w14:paraId="7A0B3FF0" w14:textId="2AF41F80" w:rsidR="006E1219" w:rsidRPr="00962831" w:rsidRDefault="006E1219" w:rsidP="006E1219">
      <w:pPr>
        <w:ind w:firstLine="540"/>
      </w:pPr>
      <w:r w:rsidRPr="00962831">
        <w:t xml:space="preserve">Berikut beberapa saran yang dapat digunakan untuk melakukan pengembangan program interpretasi regular expression menjadi model </w:t>
      </w:r>
      <w:r w:rsidRPr="00962831">
        <w:rPr>
          <w:i/>
        </w:rPr>
        <w:t xml:space="preserve">state machine </w:t>
      </w:r>
      <w:r w:rsidRPr="00962831">
        <w:t>NFA dan DFA.</w:t>
      </w:r>
    </w:p>
    <w:p w14:paraId="08ED1E81" w14:textId="69F48C77" w:rsidR="009B352C" w:rsidRPr="00962831" w:rsidRDefault="00D76C9D" w:rsidP="004F4E58">
      <w:pPr>
        <w:pStyle w:val="ListParagraph"/>
        <w:numPr>
          <w:ilvl w:val="1"/>
          <w:numId w:val="23"/>
        </w:numPr>
      </w:pPr>
      <w:r w:rsidRPr="00962831">
        <w:t xml:space="preserve">Menggunakan metode Glushkov untuk interpretasi </w:t>
      </w:r>
      <w:r w:rsidRPr="00962831">
        <w:rPr>
          <w:i/>
        </w:rPr>
        <w:t>regular expression</w:t>
      </w:r>
      <w:r w:rsidRPr="00962831">
        <w:t xml:space="preserve">, metode Glushkov memiliki properti khusus pada NFA yang terbentuk, yakni </w:t>
      </w:r>
      <w:r w:rsidRPr="00962831">
        <w:lastRenderedPageBreak/>
        <w:t xml:space="preserve">NFA tersebut tidak memiliki transisi epsilon. NFA hasil dari metode Glushkov sudah dapat digunakan untuk melakukan pencarian </w:t>
      </w:r>
      <w:r w:rsidRPr="00962831">
        <w:rPr>
          <w:i/>
        </w:rPr>
        <w:t xml:space="preserve">string </w:t>
      </w:r>
      <w:r w:rsidRPr="00962831">
        <w:t xml:space="preserve">dengan cepat tanpa perlu </w:t>
      </w:r>
      <w:r w:rsidR="00954A4A">
        <w:rPr>
          <w:lang w:val="en-US"/>
        </w:rPr>
        <w:t>m</w:t>
      </w:r>
      <w:r w:rsidR="00700B79">
        <w:rPr>
          <w:lang w:val="en-US"/>
        </w:rPr>
        <w:t>e</w:t>
      </w:r>
      <w:r w:rsidR="00954A4A">
        <w:rPr>
          <w:lang w:val="en-US"/>
        </w:rPr>
        <w:t>ngubah</w:t>
      </w:r>
      <w:r w:rsidRPr="00962831">
        <w:t xml:space="preserve"> NFA ke DFA.</w:t>
      </w:r>
    </w:p>
    <w:p w14:paraId="0E9167AF" w14:textId="77777777" w:rsidR="00373CC5" w:rsidRPr="00962831" w:rsidRDefault="00373CC5" w:rsidP="00373CC5">
      <w:pPr>
        <w:spacing w:after="200" w:line="276" w:lineRule="auto"/>
        <w:jc w:val="left"/>
        <w:rPr>
          <w:color w:val="FF0000"/>
        </w:rPr>
      </w:pP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402" w:name="_Toc424123801"/>
      <w:r w:rsidRPr="00962831">
        <w:lastRenderedPageBreak/>
        <w:t xml:space="preserve">DAFTAR </w:t>
      </w:r>
      <w:r w:rsidR="00853A28" w:rsidRPr="00962831">
        <w:t>ACUAN</w:t>
      </w:r>
      <w:bookmarkEnd w:id="402"/>
    </w:p>
    <w:p w14:paraId="5B897135" w14:textId="66234787" w:rsidR="0019638F" w:rsidRPr="00962831" w:rsidRDefault="00725214" w:rsidP="008E0742">
      <w:pPr>
        <w:rPr>
          <w:rFonts w:asciiTheme="minorHAnsi" w:eastAsiaTheme="minorHAnsi" w:hAnsiTheme="minorHAnsi" w:cstheme="minorBidi"/>
          <w:lang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19638F" w:rsidRPr="00962831" w14:paraId="0AF3EE42" w14:textId="77777777" w:rsidTr="007F23AA">
        <w:trPr>
          <w:divId w:val="739327258"/>
          <w:tblCellSpacing w:w="15" w:type="dxa"/>
        </w:trPr>
        <w:tc>
          <w:tcPr>
            <w:tcW w:w="343" w:type="pct"/>
            <w:hideMark/>
          </w:tcPr>
          <w:p w14:paraId="311EA6E6" w14:textId="77777777" w:rsidR="0019638F" w:rsidRPr="00962831" w:rsidRDefault="0019638F">
            <w:pPr>
              <w:pStyle w:val="Bibliography"/>
              <w:rPr>
                <w:sz w:val="24"/>
                <w:szCs w:val="24"/>
              </w:rPr>
            </w:pPr>
            <w:r w:rsidRPr="00962831">
              <w:t xml:space="preserve">[1] </w:t>
            </w:r>
          </w:p>
        </w:tc>
        <w:tc>
          <w:tcPr>
            <w:tcW w:w="4576" w:type="pct"/>
            <w:hideMark/>
          </w:tcPr>
          <w:p w14:paraId="7FF59221" w14:textId="77777777" w:rsidR="0019638F" w:rsidRPr="00962831" w:rsidRDefault="0019638F">
            <w:pPr>
              <w:pStyle w:val="Bibliography"/>
            </w:pPr>
            <w:r w:rsidRPr="00962831">
              <w:t xml:space="preserve">G. Navaro and M. Rafinot, Flexible Pattern Matching in Strings, Cambridge: Cambridge University Press, 2002. </w:t>
            </w:r>
          </w:p>
        </w:tc>
      </w:tr>
      <w:tr w:rsidR="0019638F" w:rsidRPr="00962831" w14:paraId="5B2E94BB" w14:textId="77777777" w:rsidTr="007F23AA">
        <w:trPr>
          <w:divId w:val="739327258"/>
          <w:tblCellSpacing w:w="15" w:type="dxa"/>
        </w:trPr>
        <w:tc>
          <w:tcPr>
            <w:tcW w:w="343" w:type="pct"/>
            <w:hideMark/>
          </w:tcPr>
          <w:p w14:paraId="4B080D9A" w14:textId="77777777" w:rsidR="0019638F" w:rsidRPr="00962831" w:rsidRDefault="0019638F">
            <w:pPr>
              <w:pStyle w:val="Bibliography"/>
            </w:pPr>
            <w:r w:rsidRPr="00962831">
              <w:t xml:space="preserve">[2] </w:t>
            </w:r>
          </w:p>
        </w:tc>
        <w:tc>
          <w:tcPr>
            <w:tcW w:w="4576" w:type="pct"/>
            <w:hideMark/>
          </w:tcPr>
          <w:p w14:paraId="0EFEAC8F" w14:textId="77777777" w:rsidR="0019638F" w:rsidRPr="00962831" w:rsidRDefault="0019638F">
            <w:pPr>
              <w:pStyle w:val="Bibliography"/>
            </w:pPr>
            <w:r w:rsidRPr="00962831">
              <w:t>J. Power, "Constructing a DFA from an NFA (Subset Construction)," National University of Ireland, 29 November 2002. [Online]. Available: http://www.cs.nuim.ie/~jpower/Courses/Previous/parsing/node9.html. [Accessed 25 April 2015].</w:t>
            </w:r>
          </w:p>
        </w:tc>
      </w:tr>
      <w:tr w:rsidR="0019638F" w:rsidRPr="00962831" w14:paraId="67561F35" w14:textId="77777777" w:rsidTr="007F23AA">
        <w:trPr>
          <w:divId w:val="739327258"/>
          <w:tblCellSpacing w:w="15" w:type="dxa"/>
        </w:trPr>
        <w:tc>
          <w:tcPr>
            <w:tcW w:w="343" w:type="pct"/>
            <w:hideMark/>
          </w:tcPr>
          <w:p w14:paraId="250CBF46" w14:textId="77777777" w:rsidR="0019638F" w:rsidRPr="00962831" w:rsidRDefault="0019638F">
            <w:pPr>
              <w:pStyle w:val="Bibliography"/>
            </w:pPr>
            <w:r w:rsidRPr="00962831">
              <w:t xml:space="preserve">[3] </w:t>
            </w:r>
          </w:p>
        </w:tc>
        <w:tc>
          <w:tcPr>
            <w:tcW w:w="4576" w:type="pct"/>
            <w:hideMark/>
          </w:tcPr>
          <w:p w14:paraId="7512A523" w14:textId="77777777" w:rsidR="0019638F" w:rsidRPr="00962831" w:rsidRDefault="0019638F">
            <w:pPr>
              <w:pStyle w:val="Bibliography"/>
            </w:pPr>
            <w:r w:rsidRPr="00962831">
              <w:t>kuruma, "A tutorial on Fast Modulo Multiplication (Exponential Squaring)," 12 Agustus 2013. [Online]. Available: http://discuss.codechef.com/questions/20451/a-tutorial-on-fast-modulo-multiplication-exponential-squaring. [Accessed 25 April 2015].</w:t>
            </w:r>
          </w:p>
        </w:tc>
      </w:tr>
      <w:tr w:rsidR="0019638F" w:rsidRPr="00962831" w14:paraId="5382E61F" w14:textId="77777777" w:rsidTr="007F23AA">
        <w:trPr>
          <w:divId w:val="739327258"/>
          <w:tblCellSpacing w:w="15" w:type="dxa"/>
        </w:trPr>
        <w:tc>
          <w:tcPr>
            <w:tcW w:w="343" w:type="pct"/>
            <w:hideMark/>
          </w:tcPr>
          <w:p w14:paraId="6DF818E1" w14:textId="77777777" w:rsidR="0019638F" w:rsidRPr="00962831" w:rsidRDefault="0019638F">
            <w:pPr>
              <w:pStyle w:val="Bibliography"/>
            </w:pPr>
            <w:r w:rsidRPr="00962831">
              <w:t xml:space="preserve">[4] </w:t>
            </w:r>
          </w:p>
        </w:tc>
        <w:tc>
          <w:tcPr>
            <w:tcW w:w="4576" w:type="pct"/>
            <w:hideMark/>
          </w:tcPr>
          <w:p w14:paraId="61DF6DC4" w14:textId="77777777" w:rsidR="0019638F" w:rsidRPr="00962831" w:rsidRDefault="0019638F">
            <w:pPr>
              <w:pStyle w:val="Bibliography"/>
            </w:pPr>
            <w:r w:rsidRPr="00962831">
              <w:t>V. Jalan, "Count Strings," 9 September 2012. [Online]. Available: http://www.spoj.com/problems/CTSTRING/. [Accessed 10 Desember 2014].</w:t>
            </w:r>
          </w:p>
        </w:tc>
      </w:tr>
    </w:tbl>
    <w:p w14:paraId="62E501B3" w14:textId="4E41CD58" w:rsidR="00C46B3A" w:rsidRPr="00962831" w:rsidRDefault="00725214" w:rsidP="00592679">
      <w:pPr>
        <w:jc w:val="center"/>
      </w:pPr>
      <w:r w:rsidRPr="00962831">
        <w:fldChar w:fldCharType="end"/>
      </w:r>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403" w:name="_Ref406659248"/>
      <w:bookmarkStart w:id="404" w:name="_Ref407054063"/>
      <w:bookmarkStart w:id="405" w:name="_Toc424123802"/>
      <w:r w:rsidRPr="00962831">
        <w:lastRenderedPageBreak/>
        <w:t>LAMPIRAN</w:t>
      </w:r>
      <w:bookmarkEnd w:id="403"/>
      <w:bookmarkEnd w:id="404"/>
      <w:r w:rsidRPr="00962831">
        <w:t xml:space="preserve"> A</w:t>
      </w:r>
      <w:bookmarkEnd w:id="405"/>
    </w:p>
    <w:p w14:paraId="3B40815F" w14:textId="77777777" w:rsidR="009D4217" w:rsidRPr="00962831" w:rsidRDefault="009D4217" w:rsidP="00963399">
      <w:pPr>
        <w:pStyle w:val="Caption"/>
      </w:pPr>
      <w:bookmarkStart w:id="406" w:name="_Ref422142904"/>
      <w:bookmarkStart w:id="407" w:name="_Toc424123713"/>
      <w:bookmarkStart w:id="408" w:name="_Ref42105588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963323">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963323">
        <w:rPr>
          <w:noProof/>
        </w:rPr>
        <w:t>1</w:t>
      </w:r>
      <w:r w:rsidR="00B22650" w:rsidRPr="00962831">
        <w:fldChar w:fldCharType="end"/>
      </w:r>
      <w:bookmarkEnd w:id="406"/>
      <w:r w:rsidRPr="00962831">
        <w:t xml:space="preserve"> Hasil uji coba 15 kali pada permasalahan CTSTRING</w:t>
      </w:r>
      <w:bookmarkEnd w:id="407"/>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08"/>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963399">
      <w:pPr>
        <w:keepNext/>
      </w:pPr>
      <w:r w:rsidRPr="00962831">
        <w:rPr>
          <w:noProof/>
          <w:lang w:eastAsia="id-ID"/>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1">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00C9F319" w:rsidR="00E971C0" w:rsidRPr="00962831" w:rsidRDefault="00143861" w:rsidP="00963399">
      <w:pPr>
        <w:pStyle w:val="Caption"/>
        <w:rPr>
          <w:lang w:eastAsia="en-US"/>
        </w:rPr>
      </w:pPr>
      <w:bookmarkStart w:id="409" w:name="_Ref421122858"/>
      <w:bookmarkStart w:id="410" w:name="_Toc42412374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963323">
        <w:rPr>
          <w:noProof/>
        </w:rPr>
        <w:t>6.2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963323">
        <w:rPr>
          <w:noProof/>
        </w:rPr>
        <w:t>1</w:t>
      </w:r>
      <w:r w:rsidR="00B22650" w:rsidRPr="00962831">
        <w:fldChar w:fldCharType="end"/>
      </w:r>
      <w:bookmarkEnd w:id="409"/>
      <w:r w:rsidR="002952EE" w:rsidRPr="00962831">
        <w:t xml:space="preserve"> </w:t>
      </w:r>
      <w:r w:rsidR="00C36C3D" w:rsidRPr="00962831">
        <w:t>Hasil uji coba 15 kali pada permasalahan CTSTRING</w:t>
      </w:r>
      <w:bookmarkEnd w:id="410"/>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3315B8AC" w14:textId="77777777" w:rsidR="00750F50" w:rsidRDefault="00750F50" w:rsidP="00D81D72">
      <w:pPr>
        <w:pStyle w:val="Heading1"/>
        <w:numPr>
          <w:ilvl w:val="0"/>
          <w:numId w:val="0"/>
        </w:numPr>
        <w:rPr>
          <w:noProof/>
          <w:lang w:eastAsia="id-ID"/>
        </w:rPr>
      </w:pPr>
    </w:p>
    <w:p w14:paraId="40DAF8D2" w14:textId="74801344" w:rsidR="00D81D72" w:rsidRPr="00962831" w:rsidRDefault="00750F50" w:rsidP="00D81D72">
      <w:pPr>
        <w:pStyle w:val="Heading1"/>
        <w:numPr>
          <w:ilvl w:val="0"/>
          <w:numId w:val="0"/>
        </w:numPr>
      </w:pPr>
      <w:bookmarkStart w:id="411" w:name="_Toc424123803"/>
      <w:r>
        <w:rPr>
          <w:noProof/>
          <w:lang w:eastAsia="id-ID"/>
        </w:rPr>
        <w:drawing>
          <wp:anchor distT="0" distB="0" distL="114300" distR="114300" simplePos="0" relativeHeight="251662336" behindDoc="0" locked="0" layoutInCell="1" allowOverlap="1" wp14:anchorId="0DB9A57D" wp14:editId="18348D19">
            <wp:simplePos x="0" y="0"/>
            <wp:positionH relativeFrom="column">
              <wp:posOffset>24130</wp:posOffset>
            </wp:positionH>
            <wp:positionV relativeFrom="paragraph">
              <wp:posOffset>328295</wp:posOffset>
            </wp:positionV>
            <wp:extent cx="1362075" cy="18097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911.JPG"/>
                    <pic:cNvPicPr/>
                  </pic:nvPicPr>
                  <pic:blipFill rotWithShape="1">
                    <a:blip r:embed="rId92" cstate="print">
                      <a:extLst>
                        <a:ext uri="{28A0092B-C50C-407E-A947-70E740481C1C}">
                          <a14:useLocalDpi xmlns:a14="http://schemas.microsoft.com/office/drawing/2010/main" val="0"/>
                        </a:ext>
                      </a:extLst>
                    </a:blip>
                    <a:srcRect t="-1" r="-730" b="10766"/>
                    <a:stretch/>
                  </pic:blipFill>
                  <pic:spPr bwMode="auto">
                    <a:xfrm>
                      <a:off x="0" y="0"/>
                      <a:ext cx="13620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3DD" w:rsidRPr="00962831">
        <w:t>BIODATA PENULIS</w:t>
      </w:r>
      <w:bookmarkEnd w:id="411"/>
    </w:p>
    <w:p w14:paraId="433483B6" w14:textId="0A8391E1" w:rsidR="00416D1A" w:rsidRPr="00962831" w:rsidRDefault="008756D6" w:rsidP="00416D1A">
      <w:pPr>
        <w:rPr>
          <w:lang w:eastAsia="en-US"/>
        </w:rPr>
      </w:pPr>
      <w:r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Pr="00962831">
        <w:rPr>
          <w:lang w:eastAsia="en-US"/>
        </w:rPr>
        <w:t>, SDN Kalipang 1 kab. Blitar (1999-2002), SDN Tlogo 1 kab. Blitar</w:t>
      </w:r>
      <w:r w:rsidR="00E25C06" w:rsidRPr="00962831">
        <w:rPr>
          <w:lang w:eastAsia="en-US"/>
        </w:rPr>
        <w:t xml:space="preserve"> </w:t>
      </w:r>
      <w:r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Pr="00962831">
        <w:rPr>
          <w:lang w:eastAsia="en-US"/>
        </w:rPr>
        <w:t>Semenjak</w:t>
      </w:r>
      <w:r w:rsidR="00414C5A" w:rsidRPr="00962831">
        <w:rPr>
          <w:lang w:eastAsia="en-US"/>
        </w:rPr>
        <w:t xml:space="preserve"> tahun 2012</w:t>
      </w:r>
      <w:r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D166F" w14:textId="77777777" w:rsidR="00740FEC" w:rsidRDefault="00740FEC" w:rsidP="00E774EF">
      <w:r>
        <w:separator/>
      </w:r>
    </w:p>
  </w:endnote>
  <w:endnote w:type="continuationSeparator" w:id="0">
    <w:p w14:paraId="1C1F9EA3" w14:textId="77777777" w:rsidR="00740FEC" w:rsidRDefault="00740FEC"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1F6C5D" w:rsidRDefault="001F6C5D"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1F6C5D" w:rsidRDefault="001F6C5D">
    <w:pPr>
      <w:pStyle w:val="Footer"/>
      <w:jc w:val="center"/>
    </w:pPr>
    <w:r>
      <w:fldChar w:fldCharType="begin"/>
    </w:r>
    <w:r>
      <w:instrText xml:space="preserve"> PAGE   \* MERGEFORMAT </w:instrText>
    </w:r>
    <w:r>
      <w:fldChar w:fldCharType="separate"/>
    </w:r>
    <w:r w:rsidR="00425713">
      <w:rPr>
        <w:noProof/>
      </w:rPr>
      <w:t>vi</w:t>
    </w:r>
    <w:r>
      <w:rPr>
        <w:noProof/>
      </w:rPr>
      <w:fldChar w:fldCharType="end"/>
    </w:r>
  </w:p>
  <w:p w14:paraId="6F9405DA" w14:textId="77777777" w:rsidR="001F6C5D" w:rsidRDefault="001F6C5D"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1F6C5D" w:rsidRDefault="001F6C5D">
    <w:pPr>
      <w:pStyle w:val="Footer"/>
      <w:jc w:val="center"/>
    </w:pPr>
    <w:r>
      <w:fldChar w:fldCharType="begin"/>
    </w:r>
    <w:r>
      <w:instrText xml:space="preserve"> PAGE   \* MERGEFORMAT </w:instrText>
    </w:r>
    <w:r>
      <w:fldChar w:fldCharType="separate"/>
    </w:r>
    <w:r w:rsidR="00425713">
      <w:rPr>
        <w:noProof/>
      </w:rPr>
      <w:t>vii</w:t>
    </w:r>
    <w:r>
      <w:rPr>
        <w:noProof/>
      </w:rPr>
      <w:fldChar w:fldCharType="end"/>
    </w:r>
  </w:p>
  <w:p w14:paraId="44537032" w14:textId="77777777" w:rsidR="001F6C5D" w:rsidRDefault="001F6C5D"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1F6C5D" w:rsidRDefault="001F6C5D">
    <w:pPr>
      <w:pStyle w:val="Footer"/>
      <w:jc w:val="center"/>
    </w:pPr>
    <w:r>
      <w:fldChar w:fldCharType="begin"/>
    </w:r>
    <w:r>
      <w:instrText xml:space="preserve"> PAGE   \* MERGEFORMAT </w:instrText>
    </w:r>
    <w:r>
      <w:fldChar w:fldCharType="separate"/>
    </w:r>
    <w:r w:rsidR="00425713">
      <w:rPr>
        <w:noProof/>
      </w:rPr>
      <w:t>v</w:t>
    </w:r>
    <w:r>
      <w:rPr>
        <w:noProof/>
      </w:rPr>
      <w:fldChar w:fldCharType="end"/>
    </w:r>
  </w:p>
  <w:p w14:paraId="0AF57C67" w14:textId="77777777" w:rsidR="001F6C5D" w:rsidRDefault="001F6C5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1F6C5D" w:rsidRDefault="001F6C5D">
    <w:pPr>
      <w:pStyle w:val="Footer"/>
      <w:jc w:val="center"/>
    </w:pPr>
    <w:r>
      <w:fldChar w:fldCharType="begin"/>
    </w:r>
    <w:r>
      <w:instrText xml:space="preserve"> PAGE   \* MERGEFORMAT </w:instrText>
    </w:r>
    <w:r>
      <w:fldChar w:fldCharType="separate"/>
    </w:r>
    <w:r w:rsidR="00425713">
      <w:rPr>
        <w:noProof/>
      </w:rPr>
      <w:t>viii</w:t>
    </w:r>
    <w:r>
      <w:rPr>
        <w:noProof/>
      </w:rPr>
      <w:fldChar w:fldCharType="end"/>
    </w:r>
  </w:p>
  <w:p w14:paraId="312B30D4" w14:textId="77777777" w:rsidR="001F6C5D" w:rsidRDefault="001F6C5D"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1F6C5D" w:rsidRDefault="001F6C5D">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1F6C5D" w:rsidRDefault="001F6C5D">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1F6C5D" w:rsidRDefault="001F6C5D">
    <w:pPr>
      <w:pStyle w:val="Footer"/>
      <w:jc w:val="center"/>
    </w:pPr>
    <w:r>
      <w:fldChar w:fldCharType="begin"/>
    </w:r>
    <w:r>
      <w:instrText xml:space="preserve"> PAGE   \* MERGEFORMAT </w:instrText>
    </w:r>
    <w:r>
      <w:fldChar w:fldCharType="separate"/>
    </w:r>
    <w:r w:rsidR="00425713">
      <w:rPr>
        <w:noProof/>
      </w:rPr>
      <w:t>x</w:t>
    </w:r>
    <w:r>
      <w:rPr>
        <w:noProof/>
      </w:rPr>
      <w:fldChar w:fldCharType="end"/>
    </w:r>
  </w:p>
  <w:p w14:paraId="57B2A175" w14:textId="77777777" w:rsidR="001F6C5D" w:rsidRDefault="001F6C5D"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1F6C5D" w:rsidRDefault="001F6C5D">
    <w:pPr>
      <w:pStyle w:val="Footer"/>
      <w:jc w:val="center"/>
    </w:pPr>
    <w:r>
      <w:fldChar w:fldCharType="begin"/>
    </w:r>
    <w:r>
      <w:instrText xml:space="preserve"> PAGE   \* MERGEFORMAT </w:instrText>
    </w:r>
    <w:r>
      <w:fldChar w:fldCharType="separate"/>
    </w:r>
    <w:r w:rsidR="00425713">
      <w:rPr>
        <w:noProof/>
      </w:rPr>
      <w:t>ix</w:t>
    </w:r>
    <w:r>
      <w:rPr>
        <w:noProof/>
      </w:rPr>
      <w:fldChar w:fldCharType="end"/>
    </w:r>
  </w:p>
  <w:p w14:paraId="2321D381" w14:textId="77777777" w:rsidR="001F6C5D" w:rsidRDefault="001F6C5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1F6C5D" w:rsidRDefault="001F6C5D">
    <w:pPr>
      <w:pStyle w:val="Footer"/>
      <w:jc w:val="center"/>
    </w:pPr>
    <w:r>
      <w:fldChar w:fldCharType="begin"/>
    </w:r>
    <w:r>
      <w:instrText xml:space="preserve"> PAGE   \* MERGEFORMAT </w:instrText>
    </w:r>
    <w:r>
      <w:fldChar w:fldCharType="separate"/>
    </w:r>
    <w:r w:rsidR="00425713">
      <w:rPr>
        <w:noProof/>
      </w:rPr>
      <w:t>xiv</w:t>
    </w:r>
    <w:r>
      <w:rPr>
        <w:noProof/>
      </w:rPr>
      <w:fldChar w:fldCharType="end"/>
    </w:r>
  </w:p>
  <w:p w14:paraId="515EB459" w14:textId="77777777" w:rsidR="001F6C5D" w:rsidRDefault="001F6C5D"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1F6C5D" w:rsidRDefault="001F6C5D">
    <w:pPr>
      <w:pStyle w:val="Footer"/>
      <w:jc w:val="center"/>
    </w:pPr>
    <w:r>
      <w:fldChar w:fldCharType="begin"/>
    </w:r>
    <w:r>
      <w:instrText xml:space="preserve"> PAGE   \* MERGEFORMAT </w:instrText>
    </w:r>
    <w:r>
      <w:fldChar w:fldCharType="separate"/>
    </w:r>
    <w:r w:rsidR="00425713">
      <w:rPr>
        <w:noProof/>
      </w:rPr>
      <w:t>xiii</w:t>
    </w:r>
    <w:r>
      <w:rPr>
        <w:noProof/>
      </w:rPr>
      <w:fldChar w:fldCharType="end"/>
    </w:r>
  </w:p>
  <w:p w14:paraId="5DFFC6EA" w14:textId="77777777" w:rsidR="001F6C5D" w:rsidRDefault="001F6C5D"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1F6C5D" w:rsidRDefault="001F6C5D">
    <w:pPr>
      <w:pStyle w:val="Footer"/>
      <w:jc w:val="center"/>
    </w:pPr>
    <w:r>
      <w:fldChar w:fldCharType="begin"/>
    </w:r>
    <w:r>
      <w:instrText xml:space="preserve"> PAGE   \* MERGEFORMAT </w:instrText>
    </w:r>
    <w:r>
      <w:fldChar w:fldCharType="separate"/>
    </w:r>
    <w:r w:rsidR="00425713">
      <w:rPr>
        <w:noProof/>
      </w:rPr>
      <w:t>xi</w:t>
    </w:r>
    <w:r>
      <w:rPr>
        <w:noProof/>
      </w:rPr>
      <w:fldChar w:fldCharType="end"/>
    </w:r>
  </w:p>
  <w:p w14:paraId="5316EF95" w14:textId="77777777" w:rsidR="001F6C5D" w:rsidRDefault="001F6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1F6C5D" w:rsidRDefault="001F6C5D">
    <w:pPr>
      <w:pStyle w:val="Footer"/>
      <w:jc w:val="center"/>
    </w:pPr>
  </w:p>
  <w:p w14:paraId="011BD48A" w14:textId="77777777" w:rsidR="001F6C5D" w:rsidRDefault="001F6C5D"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1F6C5D" w:rsidRDefault="001F6C5D">
    <w:pPr>
      <w:pStyle w:val="Footer"/>
      <w:jc w:val="center"/>
    </w:pPr>
    <w:r>
      <w:fldChar w:fldCharType="begin"/>
    </w:r>
    <w:r>
      <w:instrText xml:space="preserve"> PAGE   \* MERGEFORMAT </w:instrText>
    </w:r>
    <w:r>
      <w:fldChar w:fldCharType="separate"/>
    </w:r>
    <w:r w:rsidR="00425713">
      <w:rPr>
        <w:noProof/>
      </w:rPr>
      <w:t>xvi</w:t>
    </w:r>
    <w:r>
      <w:rPr>
        <w:noProof/>
      </w:rPr>
      <w:fldChar w:fldCharType="end"/>
    </w:r>
  </w:p>
  <w:p w14:paraId="593E432E" w14:textId="77777777" w:rsidR="001F6C5D" w:rsidRDefault="001F6C5D"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1F6C5D" w:rsidRDefault="001F6C5D">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1F6C5D" w:rsidRDefault="001F6C5D"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1F6C5D" w:rsidRDefault="001F6C5D">
    <w:pPr>
      <w:pStyle w:val="Footer"/>
      <w:jc w:val="center"/>
    </w:pPr>
    <w:r>
      <w:fldChar w:fldCharType="begin"/>
    </w:r>
    <w:r>
      <w:instrText xml:space="preserve"> PAGE   \* MERGEFORMAT </w:instrText>
    </w:r>
    <w:r>
      <w:fldChar w:fldCharType="separate"/>
    </w:r>
    <w:r w:rsidR="00425713">
      <w:rPr>
        <w:noProof/>
      </w:rPr>
      <w:t>xv</w:t>
    </w:r>
    <w:r>
      <w:rPr>
        <w:noProof/>
      </w:rPr>
      <w:fldChar w:fldCharType="end"/>
    </w:r>
  </w:p>
  <w:p w14:paraId="78186478" w14:textId="77777777" w:rsidR="001F6C5D" w:rsidRDefault="001F6C5D">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1F6C5D" w:rsidRDefault="001F6C5D">
    <w:pPr>
      <w:pStyle w:val="Footer"/>
      <w:jc w:val="center"/>
    </w:pPr>
    <w:r>
      <w:fldChar w:fldCharType="begin"/>
    </w:r>
    <w:r>
      <w:instrText xml:space="preserve"> PAGE   \* MERGEFORMAT </w:instrText>
    </w:r>
    <w:r>
      <w:fldChar w:fldCharType="separate"/>
    </w:r>
    <w:r w:rsidR="00425713">
      <w:rPr>
        <w:noProof/>
      </w:rPr>
      <w:t>xx</w:t>
    </w:r>
    <w:r>
      <w:rPr>
        <w:noProof/>
      </w:rPr>
      <w:fldChar w:fldCharType="end"/>
    </w:r>
  </w:p>
  <w:p w14:paraId="4D6E4E9E" w14:textId="77777777" w:rsidR="001F6C5D" w:rsidRDefault="001F6C5D"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1F6C5D" w:rsidRDefault="001F6C5D">
    <w:pPr>
      <w:pStyle w:val="Footer"/>
      <w:jc w:val="center"/>
    </w:pPr>
    <w:r>
      <w:fldChar w:fldCharType="begin"/>
    </w:r>
    <w:r>
      <w:instrText xml:space="preserve"> PAGE   \* MERGEFORMAT </w:instrText>
    </w:r>
    <w:r>
      <w:fldChar w:fldCharType="separate"/>
    </w:r>
    <w:r w:rsidR="00425713">
      <w:rPr>
        <w:noProof/>
      </w:rPr>
      <w:t>xix</w:t>
    </w:r>
    <w:r>
      <w:rPr>
        <w:noProof/>
      </w:rPr>
      <w:fldChar w:fldCharType="end"/>
    </w:r>
  </w:p>
  <w:p w14:paraId="3A3F860C" w14:textId="77777777" w:rsidR="001F6C5D" w:rsidRDefault="001F6C5D"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1F6C5D" w:rsidRDefault="001F6C5D">
    <w:pPr>
      <w:pStyle w:val="Footer"/>
      <w:jc w:val="center"/>
    </w:pPr>
    <w:r>
      <w:fldChar w:fldCharType="begin"/>
    </w:r>
    <w:r>
      <w:instrText xml:space="preserve"> PAGE   \* MERGEFORMAT </w:instrText>
    </w:r>
    <w:r>
      <w:fldChar w:fldCharType="separate"/>
    </w:r>
    <w:r w:rsidR="00425713">
      <w:rPr>
        <w:noProof/>
      </w:rPr>
      <w:t>xvii</w:t>
    </w:r>
    <w:r>
      <w:rPr>
        <w:noProof/>
      </w:rPr>
      <w:fldChar w:fldCharType="end"/>
    </w:r>
  </w:p>
  <w:p w14:paraId="1E789CFB" w14:textId="77777777" w:rsidR="001F6C5D" w:rsidRDefault="001F6C5D">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1F6C5D" w:rsidRPr="00BC3CCB" w:rsidRDefault="001F6C5D" w:rsidP="00BC3CCB">
        <w:pPr>
          <w:pStyle w:val="Footer"/>
        </w:pPr>
        <w:r>
          <w:fldChar w:fldCharType="begin"/>
        </w:r>
        <w:r>
          <w:instrText xml:space="preserve"> PAGE   \* MERGEFORMAT </w:instrText>
        </w:r>
        <w:r>
          <w:fldChar w:fldCharType="separate"/>
        </w:r>
        <w:r w:rsidR="00425713">
          <w:rPr>
            <w:noProof/>
          </w:rPr>
          <w:t>2</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1F6C5D" w:rsidRDefault="001F6C5D">
        <w:pPr>
          <w:pStyle w:val="Footer"/>
          <w:jc w:val="right"/>
        </w:pPr>
        <w:r>
          <w:fldChar w:fldCharType="begin"/>
        </w:r>
        <w:r>
          <w:instrText xml:space="preserve"> PAGE   \* MERGEFORMAT </w:instrText>
        </w:r>
        <w:r>
          <w:fldChar w:fldCharType="separate"/>
        </w:r>
        <w:r w:rsidR="00425713">
          <w:rPr>
            <w:noProof/>
          </w:rPr>
          <w:t>1</w:t>
        </w:r>
        <w:r>
          <w:rPr>
            <w:noProof/>
          </w:rPr>
          <w:fldChar w:fldCharType="end"/>
        </w:r>
      </w:p>
    </w:sdtContent>
  </w:sdt>
  <w:p w14:paraId="38ECEAE5" w14:textId="77777777" w:rsidR="001F6C5D" w:rsidRDefault="001F6C5D"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1F6C5D" w:rsidRPr="008F181C" w:rsidRDefault="001F6C5D"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1F6C5D" w:rsidRDefault="001F6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1F6C5D" w:rsidRDefault="001F6C5D">
    <w:pPr>
      <w:pStyle w:val="Footer"/>
      <w:jc w:val="center"/>
    </w:pPr>
    <w:r>
      <w:fldChar w:fldCharType="begin"/>
    </w:r>
    <w:r>
      <w:instrText xml:space="preserve"> PAGE   \* MERGEFORMAT </w:instrText>
    </w:r>
    <w:r>
      <w:fldChar w:fldCharType="separate"/>
    </w:r>
    <w:r w:rsidR="00425713">
      <w:rPr>
        <w:noProof/>
      </w:rPr>
      <w:t>i</w:t>
    </w:r>
    <w:r>
      <w:rPr>
        <w:noProof/>
      </w:rPr>
      <w:fldChar w:fldCharType="end"/>
    </w:r>
  </w:p>
  <w:p w14:paraId="2379127E" w14:textId="77777777" w:rsidR="001F6C5D" w:rsidRDefault="001F6C5D"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1F6C5D" w:rsidRDefault="001F6C5D">
    <w:pPr>
      <w:pStyle w:val="Footer"/>
      <w:jc w:val="center"/>
    </w:pPr>
    <w:r>
      <w:fldChar w:fldCharType="begin"/>
    </w:r>
    <w:r>
      <w:instrText xml:space="preserve"> PAGE   \* MERGEFORMAT </w:instrText>
    </w:r>
    <w:r>
      <w:fldChar w:fldCharType="separate"/>
    </w:r>
    <w:r w:rsidR="00425713">
      <w:rPr>
        <w:noProof/>
      </w:rPr>
      <w:t>ii</w:t>
    </w:r>
    <w:r>
      <w:rPr>
        <w:noProof/>
      </w:rPr>
      <w:fldChar w:fldCharType="end"/>
    </w:r>
  </w:p>
  <w:p w14:paraId="54BC989E" w14:textId="77777777" w:rsidR="001F6C5D" w:rsidRDefault="001F6C5D"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1F6C5D" w:rsidRDefault="001F6C5D">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1F6C5D" w:rsidRDefault="001F6C5D"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1F6C5D" w:rsidRDefault="001F6C5D">
    <w:pPr>
      <w:pStyle w:val="Footer"/>
      <w:jc w:val="center"/>
    </w:pPr>
    <w:r>
      <w:fldChar w:fldCharType="begin"/>
    </w:r>
    <w:r>
      <w:instrText xml:space="preserve"> PAGE   \* MERGEFORMAT </w:instrText>
    </w:r>
    <w:r>
      <w:fldChar w:fldCharType="separate"/>
    </w:r>
    <w:r w:rsidR="00425713">
      <w:rPr>
        <w:noProof/>
      </w:rPr>
      <w:t>i</w:t>
    </w:r>
    <w:r>
      <w:rPr>
        <w:noProof/>
      </w:rPr>
      <w:fldChar w:fldCharType="end"/>
    </w:r>
  </w:p>
  <w:p w14:paraId="5CABF0F1" w14:textId="77777777" w:rsidR="001F6C5D" w:rsidRDefault="001F6C5D"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1F6C5D" w:rsidRDefault="001F6C5D">
    <w:pPr>
      <w:pStyle w:val="Footer"/>
      <w:jc w:val="center"/>
    </w:pPr>
    <w:r>
      <w:fldChar w:fldCharType="begin"/>
    </w:r>
    <w:r>
      <w:instrText xml:space="preserve"> PAGE   \* MERGEFORMAT </w:instrText>
    </w:r>
    <w:r>
      <w:fldChar w:fldCharType="separate"/>
    </w:r>
    <w:r w:rsidR="00425713">
      <w:rPr>
        <w:noProof/>
      </w:rPr>
      <w:t>iv</w:t>
    </w:r>
    <w:r>
      <w:rPr>
        <w:noProof/>
      </w:rPr>
      <w:fldChar w:fldCharType="end"/>
    </w:r>
  </w:p>
  <w:p w14:paraId="304C849D" w14:textId="77777777" w:rsidR="001F6C5D" w:rsidRDefault="001F6C5D"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1F6C5D" w:rsidRDefault="001F6C5D">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1F6C5D" w:rsidRDefault="001F6C5D"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1F6C5D" w:rsidRDefault="001F6C5D" w:rsidP="002104C4">
    <w:pPr>
      <w:pStyle w:val="Footer"/>
      <w:tabs>
        <w:tab w:val="clear" w:pos="4320"/>
      </w:tabs>
      <w:jc w:val="center"/>
    </w:pPr>
    <w:r>
      <w:fldChar w:fldCharType="begin"/>
    </w:r>
    <w:r>
      <w:instrText xml:space="preserve"> PAGE   \* MERGEFORMAT </w:instrText>
    </w:r>
    <w:r>
      <w:fldChar w:fldCharType="separate"/>
    </w:r>
    <w:r w:rsidR="00425713">
      <w:rPr>
        <w:noProof/>
      </w:rPr>
      <w:t>iii</w:t>
    </w:r>
    <w:r>
      <w:rPr>
        <w:noProof/>
      </w:rPr>
      <w:fldChar w:fldCharType="end"/>
    </w:r>
  </w:p>
  <w:p w14:paraId="366CABA1" w14:textId="77777777" w:rsidR="001F6C5D" w:rsidRDefault="001F6C5D"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2AF24" w14:textId="77777777" w:rsidR="00740FEC" w:rsidRDefault="00740FEC" w:rsidP="00E774EF">
      <w:r>
        <w:separator/>
      </w:r>
    </w:p>
  </w:footnote>
  <w:footnote w:type="continuationSeparator" w:id="0">
    <w:p w14:paraId="22551F60" w14:textId="77777777" w:rsidR="00740FEC" w:rsidRDefault="00740FEC"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1F6C5D" w:rsidRDefault="001F6C5D" w:rsidP="002104C4">
    <w:pPr>
      <w:pStyle w:val="Header"/>
      <w:rPr>
        <w:rFonts w:eastAsia="Times New Roman"/>
        <w:lang w:eastAsia="ja-JP"/>
      </w:rPr>
    </w:pPr>
  </w:p>
  <w:p w14:paraId="40876ED0" w14:textId="77777777" w:rsidR="001F6C5D" w:rsidRDefault="001F6C5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1F6C5D" w:rsidRDefault="001F6C5D"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1F6C5D" w:rsidRDefault="001F6C5D">
    <w:pPr>
      <w:pStyle w:val="Header"/>
      <w:jc w:val="right"/>
    </w:pPr>
  </w:p>
  <w:p w14:paraId="78932233" w14:textId="77777777" w:rsidR="001F6C5D" w:rsidRDefault="001F6C5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1F6C5D" w:rsidRDefault="001F6C5D" w:rsidP="002104C4">
    <w:pPr>
      <w:pStyle w:val="Header"/>
      <w:tabs>
        <w:tab w:val="clear" w:pos="4320"/>
      </w:tabs>
      <w:ind w:right="28" w:firstLine="0"/>
      <w:jc w:val="center"/>
    </w:pPr>
  </w:p>
  <w:p w14:paraId="224F3C83" w14:textId="77777777" w:rsidR="001F6C5D" w:rsidRDefault="001F6C5D"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1F6C5D" w:rsidRDefault="001F6C5D"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1F6C5D" w:rsidRDefault="001F6C5D" w:rsidP="002104C4">
    <w:pPr>
      <w:pStyle w:val="Header"/>
      <w:tabs>
        <w:tab w:val="clear" w:pos="4320"/>
      </w:tabs>
      <w:ind w:right="28" w:firstLine="0"/>
      <w:jc w:val="center"/>
    </w:pPr>
  </w:p>
  <w:p w14:paraId="685EE5E0" w14:textId="77777777" w:rsidR="001F6C5D" w:rsidRDefault="001F6C5D"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1F6C5D" w:rsidRDefault="001F6C5D"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1F6C5D" w:rsidRDefault="001F6C5D" w:rsidP="002104C4">
    <w:pPr>
      <w:pStyle w:val="Header"/>
      <w:tabs>
        <w:tab w:val="clear" w:pos="4320"/>
      </w:tabs>
      <w:ind w:right="28" w:firstLine="0"/>
      <w:jc w:val="center"/>
    </w:pPr>
  </w:p>
  <w:p w14:paraId="29DF7391" w14:textId="77777777" w:rsidR="001F6C5D" w:rsidRDefault="001F6C5D"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1F6C5D" w:rsidRDefault="001F6C5D"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1F6C5D" w:rsidRDefault="001F6C5D">
    <w:pPr>
      <w:pStyle w:val="Header"/>
      <w:jc w:val="right"/>
    </w:pPr>
  </w:p>
  <w:p w14:paraId="0CF4E9F5" w14:textId="77777777" w:rsidR="001F6C5D" w:rsidRDefault="001F6C5D">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1F6C5D" w:rsidRDefault="001F6C5D" w:rsidP="002104C4">
    <w:pPr>
      <w:pStyle w:val="Header"/>
      <w:tabs>
        <w:tab w:val="clear" w:pos="4320"/>
      </w:tabs>
      <w:ind w:right="28" w:firstLine="0"/>
      <w:jc w:val="center"/>
    </w:pPr>
  </w:p>
  <w:p w14:paraId="69D55CA2" w14:textId="77777777" w:rsidR="001F6C5D" w:rsidRDefault="001F6C5D"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1F6C5D" w:rsidRDefault="001F6C5D">
    <w:pPr>
      <w:pStyle w:val="Header"/>
      <w:jc w:val="right"/>
    </w:pPr>
  </w:p>
  <w:p w14:paraId="5F73BCF4" w14:textId="77777777" w:rsidR="001F6C5D" w:rsidRDefault="001F6C5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1F6C5D" w:rsidRDefault="001F6C5D"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1F6C5D" w:rsidRDefault="001F6C5D">
    <w:pPr>
      <w:pStyle w:val="Header"/>
      <w:jc w:val="right"/>
    </w:pPr>
  </w:p>
  <w:p w14:paraId="2EBAFD2B" w14:textId="77777777" w:rsidR="001F6C5D" w:rsidRDefault="001F6C5D">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1F6C5D" w:rsidRDefault="001F6C5D" w:rsidP="002104C4">
    <w:pPr>
      <w:pStyle w:val="Header"/>
      <w:tabs>
        <w:tab w:val="clear" w:pos="4320"/>
      </w:tabs>
      <w:ind w:right="28" w:firstLine="0"/>
      <w:jc w:val="center"/>
    </w:pPr>
  </w:p>
  <w:p w14:paraId="772251A9" w14:textId="77777777" w:rsidR="001F6C5D" w:rsidRDefault="001F6C5D"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1F6C5D" w:rsidRDefault="001F6C5D"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1F6C5D" w:rsidRDefault="001F6C5D">
    <w:pPr>
      <w:pStyle w:val="Header"/>
      <w:jc w:val="right"/>
    </w:pPr>
  </w:p>
  <w:p w14:paraId="0047704D" w14:textId="77777777" w:rsidR="001F6C5D" w:rsidRDefault="001F6C5D">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1F6C5D" w:rsidRDefault="001F6C5D" w:rsidP="002104C4">
    <w:pPr>
      <w:pStyle w:val="Header"/>
      <w:tabs>
        <w:tab w:val="clear" w:pos="4320"/>
      </w:tabs>
      <w:ind w:right="28" w:firstLine="0"/>
      <w:jc w:val="center"/>
    </w:pPr>
  </w:p>
  <w:p w14:paraId="6759032F" w14:textId="77777777" w:rsidR="001F6C5D" w:rsidRDefault="001F6C5D"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1F6C5D" w:rsidRPr="00BC3CCB" w:rsidRDefault="001F6C5D"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1F6C5D" w:rsidRPr="00FA5D60" w:rsidRDefault="001F6C5D"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1F6C5D" w:rsidRDefault="001F6C5D" w:rsidP="00AA7D7C">
    <w:pPr>
      <w:pStyle w:val="Header"/>
      <w:tabs>
        <w:tab w:val="clear" w:pos="4320"/>
        <w:tab w:val="left" w:pos="4447"/>
      </w:tabs>
      <w:ind w:right="28" w:firstLine="0"/>
    </w:pPr>
    <w:r>
      <w:tab/>
    </w:r>
  </w:p>
  <w:p w14:paraId="12307A10" w14:textId="77777777" w:rsidR="001F6C5D" w:rsidRDefault="001F6C5D"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1F6C5D" w:rsidRDefault="001F6C5D" w:rsidP="002104C4">
    <w:pPr>
      <w:pStyle w:val="Header"/>
      <w:ind w:firstLine="0"/>
      <w:jc w:val="center"/>
    </w:pPr>
  </w:p>
  <w:p w14:paraId="20F4DFAC" w14:textId="77777777" w:rsidR="001F6C5D" w:rsidRDefault="001F6C5D"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1F6C5D" w:rsidRDefault="001F6C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1F6C5D" w:rsidRDefault="001F6C5D">
    <w:pPr>
      <w:pStyle w:val="Header"/>
      <w:jc w:val="right"/>
    </w:pPr>
  </w:p>
  <w:p w14:paraId="3B053666" w14:textId="77777777" w:rsidR="001F6C5D" w:rsidRDefault="001F6C5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1F6C5D" w:rsidRDefault="001F6C5D" w:rsidP="002104C4">
    <w:pPr>
      <w:pStyle w:val="Header"/>
      <w:ind w:firstLine="0"/>
      <w:jc w:val="center"/>
    </w:pPr>
  </w:p>
  <w:p w14:paraId="290254E8" w14:textId="77777777" w:rsidR="001F6C5D" w:rsidRDefault="001F6C5D"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1F6C5D" w:rsidRDefault="001F6C5D"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1F6C5D" w:rsidRDefault="001F6C5D">
    <w:pPr>
      <w:pStyle w:val="Header"/>
      <w:jc w:val="right"/>
    </w:pPr>
  </w:p>
  <w:p w14:paraId="661C31B6" w14:textId="77777777" w:rsidR="001F6C5D" w:rsidRDefault="001F6C5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1F6C5D" w:rsidRDefault="001F6C5D" w:rsidP="002104C4">
    <w:pPr>
      <w:pStyle w:val="Header"/>
      <w:tabs>
        <w:tab w:val="clear" w:pos="4320"/>
      </w:tabs>
      <w:ind w:right="28" w:firstLine="0"/>
      <w:jc w:val="center"/>
    </w:pPr>
  </w:p>
  <w:p w14:paraId="4F81A846" w14:textId="77777777" w:rsidR="001F6C5D" w:rsidRDefault="001F6C5D"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822"/>
    <w:multiLevelType w:val="multilevel"/>
    <w:tmpl w:val="7D9C54C6"/>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ADC"/>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3FD9"/>
    <w:rsid w:val="0004455E"/>
    <w:rsid w:val="00044884"/>
    <w:rsid w:val="0004491C"/>
    <w:rsid w:val="00044923"/>
    <w:rsid w:val="00044A7A"/>
    <w:rsid w:val="00044B7A"/>
    <w:rsid w:val="000450F9"/>
    <w:rsid w:val="000453A4"/>
    <w:rsid w:val="000454D0"/>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5C7"/>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620E"/>
    <w:rsid w:val="000C62ED"/>
    <w:rsid w:val="000C6498"/>
    <w:rsid w:val="000C6A51"/>
    <w:rsid w:val="000C6D03"/>
    <w:rsid w:val="000C6E51"/>
    <w:rsid w:val="000C6FF5"/>
    <w:rsid w:val="000C72B0"/>
    <w:rsid w:val="000C7A75"/>
    <w:rsid w:val="000C7C82"/>
    <w:rsid w:val="000D00C4"/>
    <w:rsid w:val="000D0109"/>
    <w:rsid w:val="000D013D"/>
    <w:rsid w:val="000D079A"/>
    <w:rsid w:val="000D134A"/>
    <w:rsid w:val="000D1430"/>
    <w:rsid w:val="000D1783"/>
    <w:rsid w:val="000D1DDA"/>
    <w:rsid w:val="000D23CB"/>
    <w:rsid w:val="000D2438"/>
    <w:rsid w:val="000D256C"/>
    <w:rsid w:val="000D2F6C"/>
    <w:rsid w:val="000D305E"/>
    <w:rsid w:val="000D4009"/>
    <w:rsid w:val="000D447F"/>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D78FF"/>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4CA"/>
    <w:rsid w:val="000F098A"/>
    <w:rsid w:val="000F0A0D"/>
    <w:rsid w:val="000F0A33"/>
    <w:rsid w:val="000F1CD5"/>
    <w:rsid w:val="000F362F"/>
    <w:rsid w:val="000F3BB9"/>
    <w:rsid w:val="000F3F89"/>
    <w:rsid w:val="000F4191"/>
    <w:rsid w:val="000F4886"/>
    <w:rsid w:val="000F4C6B"/>
    <w:rsid w:val="000F70DF"/>
    <w:rsid w:val="000F73BD"/>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DFE"/>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1C7"/>
    <w:rsid w:val="00140279"/>
    <w:rsid w:val="001404E3"/>
    <w:rsid w:val="0014134E"/>
    <w:rsid w:val="001415BC"/>
    <w:rsid w:val="0014177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3DF"/>
    <w:rsid w:val="001474C3"/>
    <w:rsid w:val="001477C7"/>
    <w:rsid w:val="00150183"/>
    <w:rsid w:val="00150701"/>
    <w:rsid w:val="00150767"/>
    <w:rsid w:val="0015091B"/>
    <w:rsid w:val="00150E08"/>
    <w:rsid w:val="001510F0"/>
    <w:rsid w:val="001511CB"/>
    <w:rsid w:val="001512B9"/>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50AC"/>
    <w:rsid w:val="00175279"/>
    <w:rsid w:val="001756E9"/>
    <w:rsid w:val="00175A92"/>
    <w:rsid w:val="00176121"/>
    <w:rsid w:val="001764AE"/>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365"/>
    <w:rsid w:val="00182C33"/>
    <w:rsid w:val="00183068"/>
    <w:rsid w:val="001830C8"/>
    <w:rsid w:val="001830FF"/>
    <w:rsid w:val="0018347F"/>
    <w:rsid w:val="001836AC"/>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43A9"/>
    <w:rsid w:val="00194D6D"/>
    <w:rsid w:val="00194E96"/>
    <w:rsid w:val="00195273"/>
    <w:rsid w:val="00195695"/>
    <w:rsid w:val="001956D2"/>
    <w:rsid w:val="001957E4"/>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629"/>
    <w:rsid w:val="001C4DF9"/>
    <w:rsid w:val="001C5257"/>
    <w:rsid w:val="001C5365"/>
    <w:rsid w:val="001C565F"/>
    <w:rsid w:val="001C57E0"/>
    <w:rsid w:val="001C5DA6"/>
    <w:rsid w:val="001C6153"/>
    <w:rsid w:val="001C6F88"/>
    <w:rsid w:val="001C757F"/>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C5D"/>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CF5"/>
    <w:rsid w:val="00223F35"/>
    <w:rsid w:val="00223F54"/>
    <w:rsid w:val="00224472"/>
    <w:rsid w:val="00224866"/>
    <w:rsid w:val="00224AC4"/>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1BB"/>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510E"/>
    <w:rsid w:val="00255D6B"/>
    <w:rsid w:val="0025703B"/>
    <w:rsid w:val="00257265"/>
    <w:rsid w:val="002573BC"/>
    <w:rsid w:val="0025797B"/>
    <w:rsid w:val="00257C09"/>
    <w:rsid w:val="00257FE9"/>
    <w:rsid w:val="002600A9"/>
    <w:rsid w:val="0026051B"/>
    <w:rsid w:val="00260D9C"/>
    <w:rsid w:val="00261590"/>
    <w:rsid w:val="0026165B"/>
    <w:rsid w:val="0026166D"/>
    <w:rsid w:val="00261DC7"/>
    <w:rsid w:val="00261DDC"/>
    <w:rsid w:val="00262435"/>
    <w:rsid w:val="00262C7A"/>
    <w:rsid w:val="00262CFD"/>
    <w:rsid w:val="00262F50"/>
    <w:rsid w:val="00262F55"/>
    <w:rsid w:val="00263890"/>
    <w:rsid w:val="002639CF"/>
    <w:rsid w:val="00263A04"/>
    <w:rsid w:val="00263B9C"/>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A74"/>
    <w:rsid w:val="00266CFF"/>
    <w:rsid w:val="00266E91"/>
    <w:rsid w:val="00267151"/>
    <w:rsid w:val="002671CB"/>
    <w:rsid w:val="00267374"/>
    <w:rsid w:val="00270454"/>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8DE"/>
    <w:rsid w:val="002868F1"/>
    <w:rsid w:val="0028694E"/>
    <w:rsid w:val="0028741E"/>
    <w:rsid w:val="00290687"/>
    <w:rsid w:val="002906D6"/>
    <w:rsid w:val="00290B12"/>
    <w:rsid w:val="00291590"/>
    <w:rsid w:val="00291B21"/>
    <w:rsid w:val="00291D15"/>
    <w:rsid w:val="0029257A"/>
    <w:rsid w:val="0029285A"/>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126F"/>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463"/>
    <w:rsid w:val="00365A98"/>
    <w:rsid w:val="003665F3"/>
    <w:rsid w:val="00366B2D"/>
    <w:rsid w:val="003670D8"/>
    <w:rsid w:val="003674D4"/>
    <w:rsid w:val="0036759F"/>
    <w:rsid w:val="00367D2A"/>
    <w:rsid w:val="00367F86"/>
    <w:rsid w:val="003702A8"/>
    <w:rsid w:val="003703E0"/>
    <w:rsid w:val="003704F8"/>
    <w:rsid w:val="00370AB6"/>
    <w:rsid w:val="0037144D"/>
    <w:rsid w:val="003714D9"/>
    <w:rsid w:val="00371AE4"/>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2056"/>
    <w:rsid w:val="00392268"/>
    <w:rsid w:val="0039277B"/>
    <w:rsid w:val="003927C0"/>
    <w:rsid w:val="0039326E"/>
    <w:rsid w:val="003934E5"/>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0C"/>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85B"/>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13"/>
    <w:rsid w:val="0042577B"/>
    <w:rsid w:val="0042583A"/>
    <w:rsid w:val="004258FD"/>
    <w:rsid w:val="004259C3"/>
    <w:rsid w:val="00425A7F"/>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CBE"/>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6CE"/>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0D26"/>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1D8"/>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66"/>
    <w:rsid w:val="00503391"/>
    <w:rsid w:val="00503E9D"/>
    <w:rsid w:val="005040D3"/>
    <w:rsid w:val="00504369"/>
    <w:rsid w:val="005048D2"/>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B51"/>
    <w:rsid w:val="00516E2F"/>
    <w:rsid w:val="00517102"/>
    <w:rsid w:val="0051727B"/>
    <w:rsid w:val="005178D6"/>
    <w:rsid w:val="00517B4F"/>
    <w:rsid w:val="00517EF8"/>
    <w:rsid w:val="00517F36"/>
    <w:rsid w:val="00520982"/>
    <w:rsid w:val="00520C0D"/>
    <w:rsid w:val="00520CE2"/>
    <w:rsid w:val="00520FA8"/>
    <w:rsid w:val="00521098"/>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1F2"/>
    <w:rsid w:val="0052633D"/>
    <w:rsid w:val="0052641A"/>
    <w:rsid w:val="0052667B"/>
    <w:rsid w:val="00526D3C"/>
    <w:rsid w:val="00527C08"/>
    <w:rsid w:val="00527DD6"/>
    <w:rsid w:val="00530079"/>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2679"/>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C5A"/>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4261"/>
    <w:rsid w:val="005E4523"/>
    <w:rsid w:val="005E4682"/>
    <w:rsid w:val="005E4B0F"/>
    <w:rsid w:val="005E4DDB"/>
    <w:rsid w:val="005E4F18"/>
    <w:rsid w:val="005E4FB9"/>
    <w:rsid w:val="005E5AE2"/>
    <w:rsid w:val="005E5DB7"/>
    <w:rsid w:val="005E61B2"/>
    <w:rsid w:val="005E6342"/>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2E9"/>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0FE5"/>
    <w:rsid w:val="00651255"/>
    <w:rsid w:val="006515AB"/>
    <w:rsid w:val="006515DE"/>
    <w:rsid w:val="0065168F"/>
    <w:rsid w:val="006516AE"/>
    <w:rsid w:val="0065174E"/>
    <w:rsid w:val="00652358"/>
    <w:rsid w:val="0065285F"/>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8AC"/>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06F"/>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358"/>
    <w:rsid w:val="006A3B21"/>
    <w:rsid w:val="006A3B3C"/>
    <w:rsid w:val="006A3C40"/>
    <w:rsid w:val="006A3CDC"/>
    <w:rsid w:val="006A409E"/>
    <w:rsid w:val="006A4AF7"/>
    <w:rsid w:val="006A5126"/>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9A1"/>
    <w:rsid w:val="006B3065"/>
    <w:rsid w:val="006B30F3"/>
    <w:rsid w:val="006B31CC"/>
    <w:rsid w:val="006B334B"/>
    <w:rsid w:val="006B345F"/>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4DB8"/>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0318"/>
    <w:rsid w:val="006D10D8"/>
    <w:rsid w:val="006D131D"/>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B79"/>
    <w:rsid w:val="00700F8B"/>
    <w:rsid w:val="0070137D"/>
    <w:rsid w:val="007013E7"/>
    <w:rsid w:val="00701662"/>
    <w:rsid w:val="007027B5"/>
    <w:rsid w:val="0070282E"/>
    <w:rsid w:val="00702D9C"/>
    <w:rsid w:val="00703485"/>
    <w:rsid w:val="00703E78"/>
    <w:rsid w:val="00703EB5"/>
    <w:rsid w:val="00704345"/>
    <w:rsid w:val="00704577"/>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FBC"/>
    <w:rsid w:val="007301BE"/>
    <w:rsid w:val="007305CD"/>
    <w:rsid w:val="007309B5"/>
    <w:rsid w:val="00730A00"/>
    <w:rsid w:val="00730C9C"/>
    <w:rsid w:val="00730CB6"/>
    <w:rsid w:val="00730F5E"/>
    <w:rsid w:val="00731027"/>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0FE9"/>
    <w:rsid w:val="00740FEC"/>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0F50"/>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27F"/>
    <w:rsid w:val="007975D6"/>
    <w:rsid w:val="0079770F"/>
    <w:rsid w:val="00797CFB"/>
    <w:rsid w:val="007A0143"/>
    <w:rsid w:val="007A0304"/>
    <w:rsid w:val="007A07F4"/>
    <w:rsid w:val="007A0C75"/>
    <w:rsid w:val="007A0F76"/>
    <w:rsid w:val="007A19DC"/>
    <w:rsid w:val="007A1A59"/>
    <w:rsid w:val="007A1A6D"/>
    <w:rsid w:val="007A1C35"/>
    <w:rsid w:val="007A1F67"/>
    <w:rsid w:val="007A2159"/>
    <w:rsid w:val="007A2250"/>
    <w:rsid w:val="007A23E7"/>
    <w:rsid w:val="007A2E6C"/>
    <w:rsid w:val="007A2E8C"/>
    <w:rsid w:val="007A34D1"/>
    <w:rsid w:val="007A359C"/>
    <w:rsid w:val="007A3B72"/>
    <w:rsid w:val="007A3CA2"/>
    <w:rsid w:val="007A3D34"/>
    <w:rsid w:val="007A417F"/>
    <w:rsid w:val="007A4187"/>
    <w:rsid w:val="007A4615"/>
    <w:rsid w:val="007A4888"/>
    <w:rsid w:val="007A4F0F"/>
    <w:rsid w:val="007A582C"/>
    <w:rsid w:val="007A584F"/>
    <w:rsid w:val="007A5C44"/>
    <w:rsid w:val="007A5E95"/>
    <w:rsid w:val="007A642A"/>
    <w:rsid w:val="007A66BD"/>
    <w:rsid w:val="007A68EA"/>
    <w:rsid w:val="007A6AF5"/>
    <w:rsid w:val="007A6BAA"/>
    <w:rsid w:val="007A6DD7"/>
    <w:rsid w:val="007A7090"/>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82A"/>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2C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5DEF"/>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0B5"/>
    <w:rsid w:val="0083515B"/>
    <w:rsid w:val="008352DE"/>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FB"/>
    <w:rsid w:val="00842866"/>
    <w:rsid w:val="00842D9F"/>
    <w:rsid w:val="00842DFF"/>
    <w:rsid w:val="0084422F"/>
    <w:rsid w:val="008442B9"/>
    <w:rsid w:val="00844418"/>
    <w:rsid w:val="00844895"/>
    <w:rsid w:val="0084495C"/>
    <w:rsid w:val="0084499B"/>
    <w:rsid w:val="00844B22"/>
    <w:rsid w:val="00844ED4"/>
    <w:rsid w:val="008454BD"/>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E8"/>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202F"/>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3A19"/>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35"/>
    <w:rsid w:val="008B50C4"/>
    <w:rsid w:val="008B5148"/>
    <w:rsid w:val="008B5173"/>
    <w:rsid w:val="008B580A"/>
    <w:rsid w:val="008B5CFD"/>
    <w:rsid w:val="008B5E27"/>
    <w:rsid w:val="008B6332"/>
    <w:rsid w:val="008B67DB"/>
    <w:rsid w:val="008B6866"/>
    <w:rsid w:val="008B6A47"/>
    <w:rsid w:val="008B6D8E"/>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82A"/>
    <w:rsid w:val="008E0B61"/>
    <w:rsid w:val="008E0F71"/>
    <w:rsid w:val="008E135E"/>
    <w:rsid w:val="008E1ABB"/>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F69"/>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3D"/>
    <w:rsid w:val="009347D0"/>
    <w:rsid w:val="009348DE"/>
    <w:rsid w:val="0093493F"/>
    <w:rsid w:val="00934C7C"/>
    <w:rsid w:val="0093504A"/>
    <w:rsid w:val="0093515C"/>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14B"/>
    <w:rsid w:val="0094731A"/>
    <w:rsid w:val="009503AE"/>
    <w:rsid w:val="00950578"/>
    <w:rsid w:val="0095058B"/>
    <w:rsid w:val="009505DE"/>
    <w:rsid w:val="00950CA4"/>
    <w:rsid w:val="00951C7A"/>
    <w:rsid w:val="00952340"/>
    <w:rsid w:val="009524BB"/>
    <w:rsid w:val="00952574"/>
    <w:rsid w:val="009525D4"/>
    <w:rsid w:val="00952887"/>
    <w:rsid w:val="00952ECD"/>
    <w:rsid w:val="009531CB"/>
    <w:rsid w:val="0095343E"/>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CA5"/>
    <w:rsid w:val="00962D15"/>
    <w:rsid w:val="00962E4E"/>
    <w:rsid w:val="00963323"/>
    <w:rsid w:val="00963399"/>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923"/>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67D"/>
    <w:rsid w:val="0098486E"/>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BB3"/>
    <w:rsid w:val="009D20D9"/>
    <w:rsid w:val="009D236A"/>
    <w:rsid w:val="009D23C4"/>
    <w:rsid w:val="009D2760"/>
    <w:rsid w:val="009D2AE5"/>
    <w:rsid w:val="009D2B11"/>
    <w:rsid w:val="009D3317"/>
    <w:rsid w:val="009D38C8"/>
    <w:rsid w:val="009D39C1"/>
    <w:rsid w:val="009D3D0C"/>
    <w:rsid w:val="009D3E31"/>
    <w:rsid w:val="009D4217"/>
    <w:rsid w:val="009D47F6"/>
    <w:rsid w:val="009D493D"/>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7C7"/>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7FE"/>
    <w:rsid w:val="00A235FF"/>
    <w:rsid w:val="00A2369B"/>
    <w:rsid w:val="00A23786"/>
    <w:rsid w:val="00A23B6B"/>
    <w:rsid w:val="00A24559"/>
    <w:rsid w:val="00A24AC4"/>
    <w:rsid w:val="00A25024"/>
    <w:rsid w:val="00A25242"/>
    <w:rsid w:val="00A254E9"/>
    <w:rsid w:val="00A25E70"/>
    <w:rsid w:val="00A263CF"/>
    <w:rsid w:val="00A2664E"/>
    <w:rsid w:val="00A26857"/>
    <w:rsid w:val="00A26911"/>
    <w:rsid w:val="00A26F8D"/>
    <w:rsid w:val="00A2734E"/>
    <w:rsid w:val="00A277D5"/>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D3"/>
    <w:rsid w:val="00A6105E"/>
    <w:rsid w:val="00A611EF"/>
    <w:rsid w:val="00A61348"/>
    <w:rsid w:val="00A61774"/>
    <w:rsid w:val="00A61911"/>
    <w:rsid w:val="00A6195F"/>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7370"/>
    <w:rsid w:val="00A6784F"/>
    <w:rsid w:val="00A67BDB"/>
    <w:rsid w:val="00A704DF"/>
    <w:rsid w:val="00A70907"/>
    <w:rsid w:val="00A70B71"/>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28"/>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9B5"/>
    <w:rsid w:val="00AA54C2"/>
    <w:rsid w:val="00AA54F3"/>
    <w:rsid w:val="00AA554E"/>
    <w:rsid w:val="00AA5775"/>
    <w:rsid w:val="00AA5D37"/>
    <w:rsid w:val="00AA5F7C"/>
    <w:rsid w:val="00AA6187"/>
    <w:rsid w:val="00AA69B8"/>
    <w:rsid w:val="00AA7091"/>
    <w:rsid w:val="00AA7351"/>
    <w:rsid w:val="00AA7618"/>
    <w:rsid w:val="00AA7AC6"/>
    <w:rsid w:val="00AA7CCE"/>
    <w:rsid w:val="00AA7D7C"/>
    <w:rsid w:val="00AB0498"/>
    <w:rsid w:val="00AB071E"/>
    <w:rsid w:val="00AB0D00"/>
    <w:rsid w:val="00AB1110"/>
    <w:rsid w:val="00AB15F6"/>
    <w:rsid w:val="00AB1CB6"/>
    <w:rsid w:val="00AB1FCC"/>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9F5"/>
    <w:rsid w:val="00AD0B36"/>
    <w:rsid w:val="00AD0BB1"/>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1EED"/>
    <w:rsid w:val="00AE257C"/>
    <w:rsid w:val="00AE29D7"/>
    <w:rsid w:val="00AE3002"/>
    <w:rsid w:val="00AE3027"/>
    <w:rsid w:val="00AE346A"/>
    <w:rsid w:val="00AE3B4E"/>
    <w:rsid w:val="00AE3DF7"/>
    <w:rsid w:val="00AE444B"/>
    <w:rsid w:val="00AE4772"/>
    <w:rsid w:val="00AE4983"/>
    <w:rsid w:val="00AE4E4A"/>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650"/>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04F3"/>
    <w:rsid w:val="00B318DC"/>
    <w:rsid w:val="00B3208B"/>
    <w:rsid w:val="00B3231E"/>
    <w:rsid w:val="00B32768"/>
    <w:rsid w:val="00B32961"/>
    <w:rsid w:val="00B32DD5"/>
    <w:rsid w:val="00B32F81"/>
    <w:rsid w:val="00B32FF6"/>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9E7"/>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D5D"/>
    <w:rsid w:val="00B83A2A"/>
    <w:rsid w:val="00B83B5E"/>
    <w:rsid w:val="00B83BE3"/>
    <w:rsid w:val="00B844E9"/>
    <w:rsid w:val="00B84AAC"/>
    <w:rsid w:val="00B84F07"/>
    <w:rsid w:val="00B84FFB"/>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402"/>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9C2"/>
    <w:rsid w:val="00BC3CCB"/>
    <w:rsid w:val="00BC44A7"/>
    <w:rsid w:val="00BC454D"/>
    <w:rsid w:val="00BC4DAC"/>
    <w:rsid w:val="00BC50C0"/>
    <w:rsid w:val="00BC52D2"/>
    <w:rsid w:val="00BC5473"/>
    <w:rsid w:val="00BC5557"/>
    <w:rsid w:val="00BC5AB9"/>
    <w:rsid w:val="00BC5BA7"/>
    <w:rsid w:val="00BC6A2B"/>
    <w:rsid w:val="00BC7087"/>
    <w:rsid w:val="00BC74F1"/>
    <w:rsid w:val="00BC7784"/>
    <w:rsid w:val="00BC7FDC"/>
    <w:rsid w:val="00BD01C7"/>
    <w:rsid w:val="00BD0463"/>
    <w:rsid w:val="00BD06BD"/>
    <w:rsid w:val="00BD09D4"/>
    <w:rsid w:val="00BD191F"/>
    <w:rsid w:val="00BD1C42"/>
    <w:rsid w:val="00BD258F"/>
    <w:rsid w:val="00BD2B1A"/>
    <w:rsid w:val="00BD30A6"/>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E58"/>
    <w:rsid w:val="00BE7F5D"/>
    <w:rsid w:val="00BF01BF"/>
    <w:rsid w:val="00BF0284"/>
    <w:rsid w:val="00BF0702"/>
    <w:rsid w:val="00BF081A"/>
    <w:rsid w:val="00BF0C44"/>
    <w:rsid w:val="00BF0C68"/>
    <w:rsid w:val="00BF0D1C"/>
    <w:rsid w:val="00BF1414"/>
    <w:rsid w:val="00BF1447"/>
    <w:rsid w:val="00BF18EA"/>
    <w:rsid w:val="00BF1BEF"/>
    <w:rsid w:val="00BF1F90"/>
    <w:rsid w:val="00BF2668"/>
    <w:rsid w:val="00BF2FC9"/>
    <w:rsid w:val="00BF35E3"/>
    <w:rsid w:val="00BF38F4"/>
    <w:rsid w:val="00BF3942"/>
    <w:rsid w:val="00BF3A85"/>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E3B"/>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84"/>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6EA2"/>
    <w:rsid w:val="00C47C21"/>
    <w:rsid w:val="00C47CEA"/>
    <w:rsid w:val="00C47F2B"/>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763"/>
    <w:rsid w:val="00C71AC3"/>
    <w:rsid w:val="00C71C87"/>
    <w:rsid w:val="00C721A7"/>
    <w:rsid w:val="00C72822"/>
    <w:rsid w:val="00C72869"/>
    <w:rsid w:val="00C72DB3"/>
    <w:rsid w:val="00C7304B"/>
    <w:rsid w:val="00C73FB8"/>
    <w:rsid w:val="00C74395"/>
    <w:rsid w:val="00C7486B"/>
    <w:rsid w:val="00C75187"/>
    <w:rsid w:val="00C758E4"/>
    <w:rsid w:val="00C75942"/>
    <w:rsid w:val="00C75A2D"/>
    <w:rsid w:val="00C75C66"/>
    <w:rsid w:val="00C75DAF"/>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6FD2"/>
    <w:rsid w:val="00C87621"/>
    <w:rsid w:val="00C87A83"/>
    <w:rsid w:val="00C87DDF"/>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B44"/>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759"/>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700"/>
    <w:rsid w:val="00D0092F"/>
    <w:rsid w:val="00D00A2E"/>
    <w:rsid w:val="00D00B2F"/>
    <w:rsid w:val="00D00C10"/>
    <w:rsid w:val="00D00E99"/>
    <w:rsid w:val="00D01108"/>
    <w:rsid w:val="00D0130A"/>
    <w:rsid w:val="00D013D5"/>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DCC"/>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63D"/>
    <w:rsid w:val="00D127AC"/>
    <w:rsid w:val="00D129D4"/>
    <w:rsid w:val="00D13411"/>
    <w:rsid w:val="00D13D8A"/>
    <w:rsid w:val="00D13E21"/>
    <w:rsid w:val="00D13E41"/>
    <w:rsid w:val="00D13E64"/>
    <w:rsid w:val="00D13F43"/>
    <w:rsid w:val="00D1400C"/>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C03"/>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1A4A"/>
    <w:rsid w:val="00D51C3A"/>
    <w:rsid w:val="00D52775"/>
    <w:rsid w:val="00D53282"/>
    <w:rsid w:val="00D536D2"/>
    <w:rsid w:val="00D549CE"/>
    <w:rsid w:val="00D55058"/>
    <w:rsid w:val="00D55B0E"/>
    <w:rsid w:val="00D56CE9"/>
    <w:rsid w:val="00D56D0C"/>
    <w:rsid w:val="00D56D28"/>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5D89"/>
    <w:rsid w:val="00D86097"/>
    <w:rsid w:val="00D86316"/>
    <w:rsid w:val="00D8695B"/>
    <w:rsid w:val="00D86AB8"/>
    <w:rsid w:val="00D871D8"/>
    <w:rsid w:val="00D87246"/>
    <w:rsid w:val="00D87529"/>
    <w:rsid w:val="00D87A55"/>
    <w:rsid w:val="00D900FF"/>
    <w:rsid w:val="00D90CE7"/>
    <w:rsid w:val="00D918BE"/>
    <w:rsid w:val="00D91DB6"/>
    <w:rsid w:val="00D91EAD"/>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4AB"/>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2BF8"/>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0FC3"/>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881"/>
    <w:rsid w:val="00E3797F"/>
    <w:rsid w:val="00E4006B"/>
    <w:rsid w:val="00E404CC"/>
    <w:rsid w:val="00E40BE2"/>
    <w:rsid w:val="00E40ED4"/>
    <w:rsid w:val="00E40F2C"/>
    <w:rsid w:val="00E41355"/>
    <w:rsid w:val="00E418E9"/>
    <w:rsid w:val="00E419BF"/>
    <w:rsid w:val="00E419D0"/>
    <w:rsid w:val="00E41C4D"/>
    <w:rsid w:val="00E41ECD"/>
    <w:rsid w:val="00E41F96"/>
    <w:rsid w:val="00E42C4B"/>
    <w:rsid w:val="00E42E48"/>
    <w:rsid w:val="00E4327A"/>
    <w:rsid w:val="00E4360B"/>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62"/>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23A"/>
    <w:rsid w:val="00EA65FB"/>
    <w:rsid w:val="00EA66FD"/>
    <w:rsid w:val="00EA6AA8"/>
    <w:rsid w:val="00EA73A5"/>
    <w:rsid w:val="00EA7C0C"/>
    <w:rsid w:val="00EB003B"/>
    <w:rsid w:val="00EB02D3"/>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68E"/>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5C1"/>
    <w:rsid w:val="00ED5664"/>
    <w:rsid w:val="00ED56D9"/>
    <w:rsid w:val="00ED5C41"/>
    <w:rsid w:val="00ED66FC"/>
    <w:rsid w:val="00ED75D7"/>
    <w:rsid w:val="00ED7A0D"/>
    <w:rsid w:val="00EE0061"/>
    <w:rsid w:val="00EE0612"/>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418"/>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3CC"/>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B8C"/>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C83"/>
    <w:rsid w:val="00F50F33"/>
    <w:rsid w:val="00F513CB"/>
    <w:rsid w:val="00F51B55"/>
    <w:rsid w:val="00F52A6D"/>
    <w:rsid w:val="00F52DAB"/>
    <w:rsid w:val="00F53226"/>
    <w:rsid w:val="00F53C3F"/>
    <w:rsid w:val="00F541A7"/>
    <w:rsid w:val="00F54507"/>
    <w:rsid w:val="00F54E9A"/>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85D"/>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7E4"/>
    <w:rsid w:val="00FA4BC7"/>
    <w:rsid w:val="00FA4F78"/>
    <w:rsid w:val="00FA55FF"/>
    <w:rsid w:val="00FA5652"/>
    <w:rsid w:val="00FA59B0"/>
    <w:rsid w:val="00FA5D60"/>
    <w:rsid w:val="00FA60DC"/>
    <w:rsid w:val="00FA7158"/>
    <w:rsid w:val="00FA71F8"/>
    <w:rsid w:val="00FA72D5"/>
    <w:rsid w:val="00FA7C7C"/>
    <w:rsid w:val="00FB001A"/>
    <w:rsid w:val="00FB0219"/>
    <w:rsid w:val="00FB0598"/>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3"/>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3"/>
      </w:numPr>
      <w:outlineLvl w:val="2"/>
    </w:pPr>
    <w:rPr>
      <w:b/>
    </w:rPr>
  </w:style>
  <w:style w:type="paragraph" w:styleId="Heading4">
    <w:name w:val="heading 4"/>
    <w:basedOn w:val="ListParagraph"/>
    <w:next w:val="Normal"/>
    <w:link w:val="Heading4Char"/>
    <w:uiPriority w:val="9"/>
    <w:qFormat/>
    <w:rsid w:val="000D256C"/>
    <w:pPr>
      <w:numPr>
        <w:ilvl w:val="3"/>
        <w:numId w:val="13"/>
      </w:numPr>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963399"/>
    <w:pPr>
      <w:keepNext/>
      <w:spacing w:after="24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963399"/>
    <w:rPr>
      <w:rFonts w:ascii="Times New Roman" w:eastAsia="Times New Roman" w:hAnsi="Times New Roman" w:cs="Times New Roman"/>
      <w:b/>
      <w:bCs/>
      <w:sz w:val="18"/>
      <w:szCs w:val="18"/>
      <w:lang w:val="id-ID"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chart" Target="charts/chart2.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chart" Target="charts/chart3.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chart" Target="charts/chart1.xml"/><Relationship Id="rId9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image" Target="media/image26.jpe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2115633408"/>
        <c:axId val="2115631232"/>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2115633408"/>
        <c:axId val="2115631232"/>
      </c:lineChart>
      <c:catAx>
        <c:axId val="2115633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15631232"/>
        <c:crosses val="autoZero"/>
        <c:auto val="1"/>
        <c:lblAlgn val="ctr"/>
        <c:lblOffset val="100"/>
        <c:noMultiLvlLbl val="0"/>
      </c:catAx>
      <c:valAx>
        <c:axId val="2115631232"/>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1563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2115647552"/>
        <c:axId val="2115649728"/>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211564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15649728"/>
        <c:crosses val="autoZero"/>
        <c:auto val="1"/>
        <c:lblAlgn val="ctr"/>
        <c:lblOffset val="100"/>
        <c:noMultiLvlLbl val="0"/>
      </c:catAx>
      <c:valAx>
        <c:axId val="211564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1564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tx>
            <c:v>length(RE)</c:v>
          </c:tx>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2115630144"/>
        <c:axId val="2115650816"/>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211563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15650816"/>
        <c:crosses val="autoZero"/>
        <c:auto val="1"/>
        <c:lblAlgn val="ctr"/>
        <c:lblOffset val="100"/>
        <c:noMultiLvlLbl val="0"/>
      </c:catAx>
      <c:valAx>
        <c:axId val="211565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115630144"/>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1B308D2F-581E-4BB6-8290-DEEA4837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83</Pages>
  <Words>13773</Words>
  <Characters>78509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Yunus</dc:creator>
  <cp:lastModifiedBy>Yunus</cp:lastModifiedBy>
  <cp:revision>227</cp:revision>
  <cp:lastPrinted>2015-07-08T06:03:00Z</cp:lastPrinted>
  <dcterms:created xsi:type="dcterms:W3CDTF">2015-06-15T06:43:00Z</dcterms:created>
  <dcterms:modified xsi:type="dcterms:W3CDTF">2015-07-14T06:33:00Z</dcterms:modified>
</cp:coreProperties>
</file>